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7A3" w:rsidRPr="0047116C" w:rsidRDefault="001267A3" w:rsidP="001267A3">
      <w:pPr>
        <w:pStyle w:val="NoSpacing"/>
        <w:jc w:val="center"/>
        <w:rPr>
          <w:rFonts w:ascii="Arial" w:hAnsi="Arial" w:cs="Arial"/>
          <w:b/>
          <w:sz w:val="24"/>
          <w:szCs w:val="24"/>
        </w:rPr>
      </w:pPr>
    </w:p>
    <w:p w:rsidR="001267A3" w:rsidRPr="0047116C" w:rsidRDefault="001267A3" w:rsidP="001267A3">
      <w:pPr>
        <w:pStyle w:val="NoSpacing"/>
        <w:jc w:val="center"/>
        <w:rPr>
          <w:rFonts w:ascii="Arial" w:hAnsi="Arial" w:cs="Arial"/>
          <w:b/>
          <w:sz w:val="24"/>
          <w:szCs w:val="24"/>
        </w:rPr>
      </w:pPr>
    </w:p>
    <w:p w:rsidR="00AF7C3F" w:rsidRPr="0047116C" w:rsidRDefault="00AF7C3F" w:rsidP="001267A3">
      <w:pPr>
        <w:pStyle w:val="NoSpacing"/>
        <w:jc w:val="center"/>
        <w:rPr>
          <w:rFonts w:ascii="Arial" w:hAnsi="Arial" w:cs="Arial"/>
          <w:b/>
          <w:sz w:val="24"/>
          <w:szCs w:val="24"/>
        </w:rPr>
      </w:pPr>
      <w:r w:rsidRPr="0047116C">
        <w:rPr>
          <w:rFonts w:ascii="Arial" w:hAnsi="Arial" w:cs="Arial"/>
          <w:b/>
          <w:sz w:val="24"/>
          <w:szCs w:val="24"/>
        </w:rPr>
        <w:t>Chapter 1</w:t>
      </w:r>
    </w:p>
    <w:p w:rsidR="00AF7C3F" w:rsidRPr="0047116C" w:rsidRDefault="00AF7C3F" w:rsidP="00AF7C3F">
      <w:pPr>
        <w:pStyle w:val="NoSpacing"/>
        <w:rPr>
          <w:rFonts w:ascii="Arial" w:hAnsi="Arial" w:cs="Arial"/>
          <w:b/>
          <w:sz w:val="24"/>
          <w:szCs w:val="24"/>
        </w:rPr>
      </w:pPr>
    </w:p>
    <w:p w:rsidR="00AF7C3F" w:rsidRPr="0047116C" w:rsidRDefault="00AF7C3F" w:rsidP="00AF7C3F">
      <w:pPr>
        <w:pStyle w:val="NoSpacing"/>
        <w:jc w:val="center"/>
        <w:rPr>
          <w:rFonts w:ascii="Arial" w:hAnsi="Arial" w:cs="Arial"/>
          <w:b/>
          <w:sz w:val="24"/>
          <w:szCs w:val="24"/>
        </w:rPr>
      </w:pPr>
      <w:r w:rsidRPr="0047116C">
        <w:rPr>
          <w:rFonts w:ascii="Arial" w:hAnsi="Arial" w:cs="Arial"/>
          <w:b/>
          <w:sz w:val="24"/>
          <w:szCs w:val="24"/>
        </w:rPr>
        <w:t xml:space="preserve">THE PROBLEM </w:t>
      </w:r>
      <w:smartTag w:uri="urn:schemas-microsoft-com:office:smarttags" w:element="stockticker">
        <w:r w:rsidRPr="0047116C">
          <w:rPr>
            <w:rFonts w:ascii="Arial" w:hAnsi="Arial" w:cs="Arial"/>
            <w:b/>
            <w:sz w:val="24"/>
            <w:szCs w:val="24"/>
          </w:rPr>
          <w:t>AND</w:t>
        </w:r>
      </w:smartTag>
      <w:r w:rsidRPr="0047116C">
        <w:rPr>
          <w:rFonts w:ascii="Arial" w:hAnsi="Arial" w:cs="Arial"/>
          <w:b/>
          <w:sz w:val="24"/>
          <w:szCs w:val="24"/>
        </w:rPr>
        <w:t xml:space="preserve"> ITS SCOPE</w:t>
      </w:r>
    </w:p>
    <w:p w:rsidR="00AF7C3F" w:rsidRPr="0047116C" w:rsidRDefault="00AF7C3F" w:rsidP="00AF7C3F">
      <w:pPr>
        <w:pStyle w:val="NoSpacing"/>
        <w:jc w:val="center"/>
        <w:rPr>
          <w:rFonts w:ascii="Arial" w:hAnsi="Arial" w:cs="Arial"/>
          <w:b/>
          <w:sz w:val="24"/>
          <w:szCs w:val="24"/>
        </w:rPr>
      </w:pPr>
    </w:p>
    <w:p w:rsidR="00AF7C3F" w:rsidRPr="0047116C" w:rsidRDefault="00AF7C3F" w:rsidP="00AF7C3F">
      <w:pPr>
        <w:pStyle w:val="NoSpacing"/>
        <w:jc w:val="center"/>
        <w:rPr>
          <w:rFonts w:ascii="Arial" w:hAnsi="Arial" w:cs="Arial"/>
          <w:b/>
          <w:sz w:val="24"/>
          <w:szCs w:val="24"/>
        </w:rPr>
      </w:pPr>
    </w:p>
    <w:p w:rsidR="00AF7C3F" w:rsidRPr="0047116C" w:rsidRDefault="00AF7C3F" w:rsidP="00AF7C3F">
      <w:pPr>
        <w:pStyle w:val="NoSpacing"/>
        <w:jc w:val="both"/>
        <w:rPr>
          <w:rFonts w:ascii="Arial" w:hAnsi="Arial" w:cs="Arial"/>
          <w:b/>
          <w:sz w:val="24"/>
          <w:szCs w:val="24"/>
        </w:rPr>
      </w:pPr>
      <w:r w:rsidRPr="0047116C">
        <w:rPr>
          <w:rFonts w:ascii="Arial" w:hAnsi="Arial" w:cs="Arial"/>
          <w:b/>
          <w:sz w:val="24"/>
          <w:szCs w:val="24"/>
        </w:rPr>
        <w:t>Introduction</w:t>
      </w:r>
    </w:p>
    <w:p w:rsidR="00AF7C3F" w:rsidRPr="0047116C" w:rsidRDefault="00AF7C3F" w:rsidP="00AF7C3F">
      <w:pPr>
        <w:pStyle w:val="NoSpacing"/>
        <w:rPr>
          <w:rFonts w:ascii="Arial" w:hAnsi="Arial" w:cs="Arial"/>
        </w:rPr>
      </w:pPr>
    </w:p>
    <w:p w:rsidR="00124561" w:rsidRPr="00C07A10" w:rsidRDefault="00124561" w:rsidP="00124561">
      <w:pPr>
        <w:pStyle w:val="ListParagraph"/>
        <w:spacing w:line="480" w:lineRule="auto"/>
        <w:ind w:left="0" w:firstLine="720"/>
        <w:jc w:val="both"/>
        <w:rPr>
          <w:rFonts w:ascii="Arial" w:hAnsi="Arial" w:cs="Arial"/>
        </w:rPr>
      </w:pPr>
      <w:r w:rsidRPr="00C07A10">
        <w:rPr>
          <w:rFonts w:ascii="Arial" w:hAnsi="Arial" w:cs="Arial"/>
        </w:rPr>
        <w:t>The impact of innovation in the field of information and communication technology have paved the way for the development and rise of web based systems in most institutions both local and national colleges. The operations of the computer are effortless in processing record systems such as creation of data records, storing, filing and retrieval of data. Web- based systems big impact on cost, accessibility and availability of educational services to many, had most educational institutions particularly locally funded colleges scrambling to web based technology to enhanced learning outcomes in classrooms and even to provide excellent and reliable services to the clients.</w:t>
      </w:r>
    </w:p>
    <w:p w:rsidR="00124561" w:rsidRPr="00C07A10" w:rsidRDefault="00124561" w:rsidP="00124561">
      <w:pPr>
        <w:autoSpaceDE w:val="0"/>
        <w:autoSpaceDN w:val="0"/>
        <w:adjustRightInd w:val="0"/>
        <w:spacing w:line="480" w:lineRule="auto"/>
        <w:ind w:firstLine="720"/>
        <w:jc w:val="both"/>
        <w:rPr>
          <w:rFonts w:ascii="Arial" w:hAnsi="Arial" w:cs="Arial"/>
          <w:sz w:val="24"/>
          <w:szCs w:val="24"/>
        </w:rPr>
      </w:pPr>
      <w:r w:rsidRPr="00C07A10">
        <w:rPr>
          <w:rFonts w:ascii="Arial" w:hAnsi="Arial" w:cs="Arial"/>
          <w:noProof/>
          <w:sz w:val="24"/>
          <w:szCs w:val="24"/>
        </w:rPr>
        <w:pict>
          <v:rect id="_x0000_s1901" style="position:absolute;left:0;text-align:left;margin-left:421pt;margin-top:396.3pt;width:18pt;height:22pt;z-index:252518400" stroked="f"/>
        </w:pict>
      </w:r>
      <w:r w:rsidRPr="00C07A10">
        <w:rPr>
          <w:rFonts w:ascii="Arial" w:hAnsi="Arial" w:cs="Arial"/>
          <w:sz w:val="24"/>
          <w:szCs w:val="24"/>
        </w:rPr>
        <w:t>Yao defined that Web provides a new medium for gathering, storing, processing, presenting, sharing, and using information. Services in most educational institutions in this era such enrolment, class scheduling, grade inquiry, and even academic grade reporting are done through web portal. Issues in rendering an effective and efficient service is increasing as t</w:t>
      </w:r>
      <w:r w:rsidRPr="00C07A10">
        <w:rPr>
          <w:rStyle w:val="ilad"/>
          <w:rFonts w:ascii="Arial" w:hAnsi="Arial" w:cs="Arial"/>
          <w:sz w:val="24"/>
          <w:szCs w:val="24"/>
        </w:rPr>
        <w:t>he number of student population increases yearly, yet transaction processes is still done manually. Transaction processes like Faculty and Student Loading and the Student Grade Report. Faculty load report</w:t>
      </w:r>
      <w:r w:rsidRPr="00C07A10">
        <w:rPr>
          <w:rFonts w:ascii="Arial" w:hAnsi="Arial" w:cs="Arial"/>
          <w:sz w:val="24"/>
          <w:szCs w:val="24"/>
        </w:rPr>
        <w:t xml:space="preserve"> is the distribution of workloads among faculty members which require thorough preparation and when done manually, it is time consuming. Study load </w:t>
      </w:r>
      <w:r w:rsidRPr="00C07A10">
        <w:rPr>
          <w:rFonts w:ascii="Arial" w:hAnsi="Arial" w:cs="Arial"/>
          <w:sz w:val="24"/>
          <w:szCs w:val="24"/>
        </w:rPr>
        <w:lastRenderedPageBreak/>
        <w:t>report of students is as important as the Faculty Load Report. Student’s schedule in a particular semester is reflected on the Study Load. Resources include instructors, classrooms and the students and all of these must be efficiently and carefully matched for optimum utilization. Harris states that one of the major responsibilities of a faculty aside from teaching is to evaluate student’s output. School grading and reporting systems are designed to serve a variety of functions in the school. Grade report plays an important role in instructional assessment, report to parents, administrative and guidance uses. Grading components provide a framework for assigning a numerical grade (percentage score) for each student and when there is an increased population of student; the number of works of the registrar and student’s grades to be processed has also increased.</w:t>
      </w:r>
    </w:p>
    <w:p w:rsidR="00124561" w:rsidRPr="00C07A10" w:rsidRDefault="00124561" w:rsidP="00124561">
      <w:pPr>
        <w:pStyle w:val="ListParagraph"/>
        <w:spacing w:line="480" w:lineRule="auto"/>
        <w:ind w:left="0" w:firstLine="720"/>
        <w:jc w:val="both"/>
        <w:rPr>
          <w:rFonts w:ascii="Arial" w:hAnsi="Arial" w:cs="Arial"/>
        </w:rPr>
      </w:pPr>
      <w:r w:rsidRPr="00C07A10">
        <w:rPr>
          <w:rFonts w:ascii="Arial" w:hAnsi="Arial" w:cs="Arial"/>
        </w:rPr>
        <w:t xml:space="preserve">Most Colleges in the Philippines including Gov. Alfonso D. Tan College in Tangub City are still using the manual system in distributing faculty member’s </w:t>
      </w:r>
      <w:r w:rsidRPr="00C07A10">
        <w:rPr>
          <w:rStyle w:val="ilad"/>
          <w:rFonts w:ascii="Arial" w:hAnsi="Arial" w:cs="Arial"/>
        </w:rPr>
        <w:t>schedule, student schedules in a particular semester and even in recording and retrieving students’ grades</w:t>
      </w:r>
      <w:r w:rsidRPr="00C07A10">
        <w:rPr>
          <w:rFonts w:ascii="Arial" w:hAnsi="Arial" w:cs="Arial"/>
        </w:rPr>
        <w:t xml:space="preserve">. Managing the teachers schedule has never been easy for this has a great effect on the student’s course schedules. The administrator of school department such as Dean and Program Head had difficulties in organizing </w:t>
      </w:r>
      <w:r w:rsidRPr="00C07A10">
        <w:rPr>
          <w:rStyle w:val="ilad"/>
          <w:rFonts w:ascii="Arial" w:hAnsi="Arial" w:cs="Arial"/>
        </w:rPr>
        <w:t>schedules</w:t>
      </w:r>
      <w:r w:rsidRPr="00C07A10">
        <w:rPr>
          <w:rFonts w:ascii="Arial" w:hAnsi="Arial" w:cs="Arial"/>
        </w:rPr>
        <w:t xml:space="preserve"> for the faculty members and even distribution of faculty load using manual system consumes more time and is not organized. Quite often the manual methods employed will result in schedules which do not serve the best interest of either students or faculty. Moreover in the manual system of generating student load is also time-consuming and once the schedule is prepared revision may be difficult, and creation of an alternate schedule is a laborious process. Aside from load report, distribution of grade report is done manually, yet database system is used to encode students’ grades. The Registrar’s Office encoded the grades of the students once the instructor submitted their grade sheets. Registrar’s Office will release student grade as soon as they finished encoding and that students could only get their grade report at the Registrar’s Office. Hence Web-based faculty- student loading and grading report system may offer some worthwhile benefits to the cited issues of Gov. Alfonso D. Tan College in Tangub.</w:t>
      </w:r>
    </w:p>
    <w:p w:rsidR="00124561" w:rsidRDefault="00124561" w:rsidP="00124561">
      <w:pPr>
        <w:pStyle w:val="NormalWeb"/>
        <w:spacing w:line="480" w:lineRule="auto"/>
        <w:ind w:firstLine="360"/>
        <w:jc w:val="both"/>
      </w:pPr>
      <w:r w:rsidRPr="00C07A10">
        <w:rPr>
          <w:rFonts w:ascii="Arial" w:hAnsi="Arial" w:cs="Arial"/>
        </w:rPr>
        <w:t>Therefore, the proponent intend to develop a Web-based Faculty-Student Load and Grade Report System that will automate the process and make an online portal in retrieving class schedules of both faculty and students and in accessing students’ grades at the end of every semester.</w:t>
      </w:r>
    </w:p>
    <w:p w:rsidR="001E31FF" w:rsidRPr="0047116C" w:rsidRDefault="001E31FF" w:rsidP="003E1F1E">
      <w:pPr>
        <w:pStyle w:val="NoSpacing"/>
        <w:jc w:val="both"/>
        <w:rPr>
          <w:rFonts w:ascii="Arial" w:hAnsi="Arial" w:cs="Arial"/>
          <w:b/>
          <w:sz w:val="24"/>
          <w:szCs w:val="24"/>
        </w:rPr>
      </w:pPr>
    </w:p>
    <w:p w:rsidR="007E48C2" w:rsidRDefault="007E48C2" w:rsidP="003E1F1E">
      <w:pPr>
        <w:pStyle w:val="NoSpacing"/>
        <w:jc w:val="both"/>
        <w:rPr>
          <w:rFonts w:ascii="Arial" w:hAnsi="Arial" w:cs="Arial"/>
          <w:b/>
          <w:sz w:val="24"/>
          <w:szCs w:val="24"/>
        </w:rPr>
      </w:pPr>
    </w:p>
    <w:p w:rsidR="007E48C2" w:rsidRDefault="007E48C2" w:rsidP="003E1F1E">
      <w:pPr>
        <w:pStyle w:val="NoSpacing"/>
        <w:jc w:val="both"/>
        <w:rPr>
          <w:rFonts w:ascii="Arial" w:hAnsi="Arial" w:cs="Arial"/>
          <w:b/>
          <w:sz w:val="24"/>
          <w:szCs w:val="24"/>
        </w:rPr>
      </w:pPr>
    </w:p>
    <w:p w:rsidR="007E48C2" w:rsidRDefault="007E48C2" w:rsidP="003E1F1E">
      <w:pPr>
        <w:pStyle w:val="NoSpacing"/>
        <w:jc w:val="both"/>
        <w:rPr>
          <w:rFonts w:ascii="Arial" w:hAnsi="Arial" w:cs="Arial"/>
          <w:b/>
          <w:sz w:val="24"/>
          <w:szCs w:val="24"/>
        </w:rPr>
      </w:pPr>
    </w:p>
    <w:p w:rsidR="003E1F1E" w:rsidRPr="0047116C" w:rsidRDefault="003E1F1E" w:rsidP="003E1F1E">
      <w:pPr>
        <w:pStyle w:val="NoSpacing"/>
        <w:jc w:val="both"/>
        <w:rPr>
          <w:rFonts w:ascii="Arial" w:hAnsi="Arial" w:cs="Arial"/>
          <w:b/>
          <w:sz w:val="24"/>
          <w:szCs w:val="24"/>
        </w:rPr>
      </w:pPr>
      <w:r w:rsidRPr="0047116C">
        <w:rPr>
          <w:rFonts w:ascii="Arial" w:hAnsi="Arial" w:cs="Arial"/>
          <w:b/>
          <w:sz w:val="24"/>
          <w:szCs w:val="24"/>
        </w:rPr>
        <w:t>Theoretical Framework and Conceptual Framework</w:t>
      </w:r>
    </w:p>
    <w:p w:rsidR="003E1F1E" w:rsidRPr="0047116C" w:rsidRDefault="003E1F1E" w:rsidP="003E1F1E">
      <w:pPr>
        <w:pStyle w:val="NoSpacing"/>
        <w:jc w:val="both"/>
        <w:rPr>
          <w:rFonts w:ascii="Arial" w:hAnsi="Arial" w:cs="Arial"/>
          <w:b/>
          <w:sz w:val="24"/>
          <w:szCs w:val="24"/>
        </w:rPr>
      </w:pPr>
    </w:p>
    <w:p w:rsidR="00124561" w:rsidRDefault="00124561" w:rsidP="00124561">
      <w:pPr>
        <w:tabs>
          <w:tab w:val="left" w:pos="945"/>
        </w:tabs>
        <w:spacing w:line="480" w:lineRule="auto"/>
        <w:jc w:val="both"/>
        <w:rPr>
          <w:rStyle w:val="apple-style-span"/>
          <w:rFonts w:ascii="Arial" w:hAnsi="Arial" w:cs="Arial"/>
          <w:sz w:val="24"/>
          <w:szCs w:val="24"/>
        </w:rPr>
      </w:pPr>
      <w:r>
        <w:rPr>
          <w:sz w:val="24"/>
          <w:szCs w:val="24"/>
        </w:rPr>
        <w:tab/>
      </w:r>
      <w:r w:rsidRPr="00124561">
        <w:rPr>
          <w:rFonts w:ascii="Arial" w:hAnsi="Arial" w:cs="Arial"/>
          <w:sz w:val="24"/>
          <w:szCs w:val="24"/>
        </w:rPr>
        <w:t xml:space="preserve">A waterfall model or </w:t>
      </w:r>
      <w:r>
        <w:rPr>
          <w:rFonts w:ascii="Arial" w:hAnsi="Arial" w:cs="Arial"/>
          <w:sz w:val="24"/>
          <w:szCs w:val="24"/>
        </w:rPr>
        <w:t xml:space="preserve">system life development cycle supports the </w:t>
      </w:r>
      <w:r w:rsidR="007E48C2">
        <w:rPr>
          <w:rFonts w:ascii="Arial" w:hAnsi="Arial" w:cs="Arial"/>
          <w:sz w:val="24"/>
          <w:szCs w:val="24"/>
        </w:rPr>
        <w:t xml:space="preserve">theoretical framework as the basis </w:t>
      </w:r>
      <w:r w:rsidRPr="00124561">
        <w:rPr>
          <w:rFonts w:ascii="Arial" w:hAnsi="Arial" w:cs="Arial"/>
          <w:sz w:val="24"/>
          <w:szCs w:val="24"/>
        </w:rPr>
        <w:t>in developing the proposed system. In “Waterfall” approach, this describes the whole process of the proposed web-based system development which is divided into separate process phases.</w:t>
      </w:r>
    </w:p>
    <w:p w:rsidR="00124561" w:rsidRDefault="00124561" w:rsidP="00124561">
      <w:pPr>
        <w:tabs>
          <w:tab w:val="left" w:pos="945"/>
        </w:tabs>
        <w:spacing w:line="480" w:lineRule="auto"/>
        <w:jc w:val="both"/>
        <w:rPr>
          <w:rStyle w:val="apple-style-span"/>
          <w:rFonts w:ascii="Arial" w:hAnsi="Arial" w:cs="Arial"/>
          <w:sz w:val="24"/>
          <w:szCs w:val="24"/>
        </w:rPr>
      </w:pPr>
    </w:p>
    <w:p w:rsidR="00124561" w:rsidRDefault="00124561" w:rsidP="00124561">
      <w:pPr>
        <w:tabs>
          <w:tab w:val="left" w:pos="945"/>
        </w:tabs>
        <w:spacing w:line="480" w:lineRule="auto"/>
        <w:jc w:val="both"/>
        <w:rPr>
          <w:rStyle w:val="apple-style-span"/>
          <w:rFonts w:ascii="Arial" w:hAnsi="Arial" w:cs="Arial"/>
          <w:sz w:val="24"/>
          <w:szCs w:val="24"/>
        </w:rPr>
      </w:pPr>
    </w:p>
    <w:p w:rsidR="00124561" w:rsidRPr="00124561" w:rsidRDefault="00124561" w:rsidP="00124561">
      <w:pPr>
        <w:tabs>
          <w:tab w:val="left" w:pos="945"/>
        </w:tabs>
        <w:spacing w:line="480" w:lineRule="auto"/>
        <w:jc w:val="both"/>
        <w:rPr>
          <w:rFonts w:ascii="Arial" w:hAnsi="Arial" w:cs="Arial"/>
          <w:sz w:val="24"/>
          <w:szCs w:val="24"/>
        </w:rPr>
      </w:pPr>
      <w:r w:rsidRPr="00124561">
        <w:rPr>
          <w:rFonts w:ascii="Arial" w:hAnsi="Arial" w:cs="Arial"/>
          <w:noProof/>
          <w:sz w:val="24"/>
          <w:szCs w:val="24"/>
          <w:lang w:val="en-PH" w:eastAsia="en-PH"/>
        </w:rPr>
        <w:drawing>
          <wp:anchor distT="0" distB="0" distL="114300" distR="114300" simplePos="0" relativeHeight="252516352" behindDoc="0" locked="0" layoutInCell="1" allowOverlap="1" wp14:anchorId="3F812603" wp14:editId="589C184E">
            <wp:simplePos x="0" y="0"/>
            <wp:positionH relativeFrom="column">
              <wp:posOffset>261479</wp:posOffset>
            </wp:positionH>
            <wp:positionV relativeFrom="paragraph">
              <wp:posOffset>682625</wp:posOffset>
            </wp:positionV>
            <wp:extent cx="5009321" cy="3296355"/>
            <wp:effectExtent l="0" t="0" r="0" b="0"/>
            <wp:wrapNone/>
            <wp:docPr id="8" name="Picture 1" descr="http://1.bp.blogspot.com/_m461GsIaUnU/TI9S93I0beI/AAAAAAAAABU/kCUgGSpWhbE/s1600/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m461GsIaUnU/TI9S93I0beI/AAAAAAAAABU/kCUgGSpWhbE/s1600/waterfall.jpg"/>
                    <pic:cNvPicPr>
                      <a:picLocks noChangeAspect="1" noChangeArrowheads="1"/>
                    </pic:cNvPicPr>
                  </pic:nvPicPr>
                  <pic:blipFill>
                    <a:blip r:embed="rId9" cstate="print"/>
                    <a:srcRect/>
                    <a:stretch>
                      <a:fillRect/>
                    </a:stretch>
                  </pic:blipFill>
                  <pic:spPr bwMode="auto">
                    <a:xfrm>
                      <a:off x="0" y="0"/>
                      <a:ext cx="5009321" cy="3296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24561">
        <w:rPr>
          <w:rStyle w:val="apple-style-span"/>
          <w:rFonts w:ascii="Arial" w:hAnsi="Arial" w:cs="Arial"/>
          <w:sz w:val="24"/>
          <w:szCs w:val="24"/>
        </w:rPr>
        <w:t>The phases in Waterfall model are: Requirement Specifications phase, Software Design, Implementation, Testing, System Deployment and Maintenance.</w:t>
      </w: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7E48C2" w:rsidRDefault="00124561" w:rsidP="00124561">
      <w:pPr>
        <w:tabs>
          <w:tab w:val="left" w:pos="945"/>
          <w:tab w:val="left" w:pos="3460"/>
        </w:tabs>
        <w:spacing w:line="360" w:lineRule="auto"/>
        <w:jc w:val="center"/>
        <w:rPr>
          <w:sz w:val="24"/>
          <w:szCs w:val="24"/>
        </w:rPr>
      </w:pPr>
      <w:r>
        <w:rPr>
          <w:sz w:val="24"/>
          <w:szCs w:val="24"/>
        </w:rPr>
        <w:tab/>
      </w:r>
    </w:p>
    <w:p w:rsidR="007E48C2" w:rsidRDefault="007E48C2" w:rsidP="00124561">
      <w:pPr>
        <w:tabs>
          <w:tab w:val="left" w:pos="945"/>
          <w:tab w:val="left" w:pos="3460"/>
        </w:tabs>
        <w:spacing w:line="360" w:lineRule="auto"/>
        <w:jc w:val="center"/>
        <w:rPr>
          <w:sz w:val="24"/>
          <w:szCs w:val="24"/>
        </w:rPr>
      </w:pPr>
    </w:p>
    <w:p w:rsidR="00124561" w:rsidRDefault="00124561" w:rsidP="00124561">
      <w:pPr>
        <w:tabs>
          <w:tab w:val="left" w:pos="945"/>
          <w:tab w:val="left" w:pos="3460"/>
        </w:tabs>
        <w:spacing w:line="360" w:lineRule="auto"/>
        <w:jc w:val="center"/>
        <w:rPr>
          <w:sz w:val="24"/>
          <w:szCs w:val="24"/>
        </w:rPr>
      </w:pPr>
      <w:r>
        <w:rPr>
          <w:sz w:val="24"/>
          <w:szCs w:val="24"/>
        </w:rPr>
        <w:t xml:space="preserve">Fig. </w:t>
      </w:r>
      <w:r w:rsidR="007E48C2">
        <w:rPr>
          <w:sz w:val="24"/>
          <w:szCs w:val="24"/>
        </w:rPr>
        <w:t>1</w:t>
      </w:r>
      <w:r>
        <w:rPr>
          <w:sz w:val="24"/>
          <w:szCs w:val="24"/>
        </w:rPr>
        <w:t xml:space="preserve"> Proposed System Model</w:t>
      </w:r>
    </w:p>
    <w:p w:rsidR="007E48C2" w:rsidRDefault="007E48C2" w:rsidP="007E48C2">
      <w:pPr>
        <w:spacing w:line="480" w:lineRule="auto"/>
        <w:ind w:firstLine="720"/>
        <w:jc w:val="both"/>
        <w:rPr>
          <w:rFonts w:ascii="Arial" w:hAnsi="Arial" w:cs="Arial"/>
          <w:sz w:val="24"/>
          <w:szCs w:val="24"/>
        </w:rPr>
      </w:pPr>
    </w:p>
    <w:p w:rsidR="00124561" w:rsidRPr="007E48C2" w:rsidRDefault="00124561" w:rsidP="007E48C2">
      <w:pPr>
        <w:spacing w:line="480" w:lineRule="auto"/>
        <w:ind w:firstLine="720"/>
        <w:jc w:val="both"/>
        <w:rPr>
          <w:rFonts w:ascii="Arial" w:hAnsi="Arial" w:cs="Arial"/>
          <w:sz w:val="24"/>
          <w:szCs w:val="24"/>
          <w:lang w:val="en-PH" w:eastAsia="en-PH"/>
        </w:rPr>
      </w:pPr>
      <w:r w:rsidRPr="007E48C2">
        <w:rPr>
          <w:rFonts w:ascii="Arial" w:hAnsi="Arial" w:cs="Arial"/>
          <w:sz w:val="24"/>
          <w:szCs w:val="24"/>
        </w:rPr>
        <w:t xml:space="preserve">The first phase </w:t>
      </w:r>
      <w:r w:rsidRPr="007E48C2">
        <w:rPr>
          <w:rStyle w:val="apple-style-span"/>
          <w:rFonts w:ascii="Arial" w:hAnsi="Arial" w:cs="Arial"/>
          <w:sz w:val="24"/>
          <w:szCs w:val="24"/>
        </w:rPr>
        <w:t xml:space="preserve">involves gathering information about the needs and defining workflow of the system, in the clearest possible terms, the problem that the proposed web-based system is expected to solve. Second phase is system design that involves defining the hardware and software specifications, specifying performance and security parameters, designing database structure, choosing the IDE and programming language and interface connectivity. Third phase- </w:t>
      </w:r>
      <w:r w:rsidRPr="007E48C2">
        <w:rPr>
          <w:rStyle w:val="apple-style-span"/>
          <w:rFonts w:ascii="Arial" w:hAnsi="Arial" w:cs="Arial"/>
          <w:bCs/>
          <w:sz w:val="24"/>
          <w:szCs w:val="24"/>
        </w:rPr>
        <w:t>Implementation, t</w:t>
      </w:r>
      <w:r w:rsidRPr="007E48C2">
        <w:rPr>
          <w:rStyle w:val="apple-style-span"/>
          <w:rFonts w:ascii="Arial" w:hAnsi="Arial" w:cs="Arial"/>
          <w:sz w:val="24"/>
          <w:szCs w:val="24"/>
        </w:rPr>
        <w:t xml:space="preserve">his step consists of actually constructing the proposed web-based faculty-student load and grade report system as per the design specification(s) developed in the previous step. The fifth phase is integrating the whole system flow to methodically verify to ensure that they are error-free and fully meet the requirements. </w:t>
      </w:r>
      <w:r w:rsidRPr="007E48C2">
        <w:rPr>
          <w:rFonts w:ascii="Arial" w:hAnsi="Arial" w:cs="Arial"/>
          <w:sz w:val="24"/>
          <w:szCs w:val="24"/>
          <w:lang w:val="en-PH" w:eastAsia="en-PH"/>
        </w:rPr>
        <w:t>The installation phase represents the steady state of the system developed on the computer. This involves preparing the system for installation and use at the customer site. The maintenance phase is the longest phase of the SDLC. In this p</w:t>
      </w:r>
      <w:r w:rsidR="007E48C2">
        <w:rPr>
          <w:rFonts w:ascii="Arial" w:hAnsi="Arial" w:cs="Arial"/>
          <w:sz w:val="24"/>
          <w:szCs w:val="24"/>
          <w:lang w:val="en-PH" w:eastAsia="en-PH"/>
        </w:rPr>
        <w:t xml:space="preserve">hase the software is updated to </w:t>
      </w:r>
      <w:r w:rsidR="007E48C2" w:rsidRPr="007E48C2">
        <w:rPr>
          <w:rFonts w:ascii="Arial" w:hAnsi="Arial" w:cs="Arial"/>
          <w:sz w:val="24"/>
          <w:szCs w:val="24"/>
          <w:lang w:val="en-PH" w:eastAsia="en-PH"/>
        </w:rPr>
        <w:t>fulfil</w:t>
      </w:r>
      <w:r w:rsidRPr="007E48C2">
        <w:rPr>
          <w:rFonts w:ascii="Arial" w:hAnsi="Arial" w:cs="Arial"/>
          <w:sz w:val="24"/>
          <w:szCs w:val="24"/>
          <w:lang w:val="en-PH" w:eastAsia="en-PH"/>
        </w:rPr>
        <w:t xml:space="preserve"> the changing customer need, adapt to contain changes in the external environment, correct errors and lapses previously undetected in the testing phase and enhance the efficiency of the software.</w:t>
      </w:r>
    </w:p>
    <w:p w:rsidR="009036CA" w:rsidRPr="0047116C" w:rsidRDefault="009036CA" w:rsidP="007D33BB">
      <w:pPr>
        <w:pStyle w:val="NoSpacing"/>
        <w:jc w:val="both"/>
        <w:rPr>
          <w:rFonts w:ascii="Arial" w:hAnsi="Arial" w:cs="Arial"/>
          <w:b/>
          <w:sz w:val="24"/>
          <w:szCs w:val="24"/>
        </w:rPr>
      </w:pPr>
    </w:p>
    <w:p w:rsidR="007D33BB" w:rsidRPr="007E48C2" w:rsidRDefault="002B19DA" w:rsidP="007D33BB">
      <w:pPr>
        <w:pStyle w:val="NoSpacing"/>
        <w:jc w:val="both"/>
        <w:rPr>
          <w:rFonts w:ascii="Arial" w:hAnsi="Arial" w:cs="Arial"/>
          <w:b/>
          <w:sz w:val="24"/>
          <w:szCs w:val="24"/>
        </w:rPr>
      </w:pPr>
      <w:r w:rsidRPr="007E48C2">
        <w:rPr>
          <w:rFonts w:ascii="Arial" w:hAnsi="Arial" w:cs="Arial"/>
          <w:b/>
          <w:sz w:val="24"/>
          <w:szCs w:val="24"/>
        </w:rPr>
        <w:t>Objectives of the Study</w:t>
      </w:r>
    </w:p>
    <w:p w:rsidR="007D33BB" w:rsidRPr="007E48C2" w:rsidRDefault="007D33BB" w:rsidP="007D33BB">
      <w:pPr>
        <w:pStyle w:val="NoSpacing"/>
        <w:jc w:val="both"/>
        <w:rPr>
          <w:rFonts w:ascii="Arial" w:hAnsi="Arial" w:cs="Arial"/>
          <w:b/>
          <w:sz w:val="24"/>
          <w:szCs w:val="24"/>
        </w:rPr>
      </w:pPr>
    </w:p>
    <w:p w:rsidR="007E48C2" w:rsidRPr="007E48C2" w:rsidRDefault="007E48C2" w:rsidP="007E48C2">
      <w:pPr>
        <w:pStyle w:val="NormalWeb"/>
        <w:spacing w:line="360" w:lineRule="auto"/>
        <w:jc w:val="both"/>
        <w:rPr>
          <w:rFonts w:ascii="Arial" w:hAnsi="Arial" w:cs="Arial"/>
        </w:rPr>
      </w:pPr>
      <w:r w:rsidRPr="007E48C2">
        <w:rPr>
          <w:rFonts w:ascii="Arial" w:hAnsi="Arial" w:cs="Arial"/>
        </w:rPr>
        <w:t>The following are formulated objectives:</w:t>
      </w:r>
    </w:p>
    <w:p w:rsidR="007E48C2" w:rsidRPr="007E48C2" w:rsidRDefault="007E48C2" w:rsidP="007E48C2">
      <w:pPr>
        <w:pStyle w:val="NormalWeb"/>
        <w:numPr>
          <w:ilvl w:val="0"/>
          <w:numId w:val="11"/>
        </w:numPr>
        <w:spacing w:line="480" w:lineRule="auto"/>
        <w:jc w:val="both"/>
        <w:rPr>
          <w:rFonts w:ascii="Arial" w:hAnsi="Arial" w:cs="Arial"/>
        </w:rPr>
      </w:pPr>
      <w:r w:rsidRPr="007E48C2">
        <w:rPr>
          <w:rFonts w:ascii="Arial" w:hAnsi="Arial" w:cs="Arial"/>
        </w:rPr>
        <w:t>To reduce time consumed in accessing the students’ grades, profile and class schedules of both students and faculty;</w:t>
      </w:r>
    </w:p>
    <w:p w:rsidR="007E48C2" w:rsidRPr="007E48C2" w:rsidRDefault="007E48C2" w:rsidP="007E48C2">
      <w:pPr>
        <w:pStyle w:val="NormalWeb"/>
        <w:numPr>
          <w:ilvl w:val="0"/>
          <w:numId w:val="11"/>
        </w:numPr>
        <w:spacing w:line="480" w:lineRule="auto"/>
        <w:jc w:val="both"/>
        <w:rPr>
          <w:rFonts w:ascii="Arial" w:hAnsi="Arial" w:cs="Arial"/>
        </w:rPr>
      </w:pPr>
      <w:r w:rsidRPr="007E48C2">
        <w:rPr>
          <w:rFonts w:ascii="Arial" w:hAnsi="Arial" w:cs="Arial"/>
        </w:rPr>
        <w:t>To search faculty and students’ classes online;</w:t>
      </w:r>
    </w:p>
    <w:p w:rsidR="007E48C2" w:rsidRPr="007E48C2" w:rsidRDefault="007E48C2" w:rsidP="007E48C2">
      <w:pPr>
        <w:pStyle w:val="NormalWeb"/>
        <w:numPr>
          <w:ilvl w:val="0"/>
          <w:numId w:val="11"/>
        </w:numPr>
        <w:spacing w:line="480" w:lineRule="auto"/>
        <w:jc w:val="both"/>
        <w:rPr>
          <w:rFonts w:ascii="Arial" w:hAnsi="Arial" w:cs="Arial"/>
        </w:rPr>
      </w:pPr>
      <w:r w:rsidRPr="007E48C2">
        <w:rPr>
          <w:rFonts w:ascii="Arial" w:hAnsi="Arial" w:cs="Arial"/>
        </w:rPr>
        <w:t>To gain web-based access on grade inquiry and submission of grades;</w:t>
      </w:r>
    </w:p>
    <w:p w:rsidR="007E48C2" w:rsidRPr="007E48C2" w:rsidRDefault="007E48C2" w:rsidP="007E48C2">
      <w:pPr>
        <w:pStyle w:val="NormalWeb"/>
        <w:numPr>
          <w:ilvl w:val="0"/>
          <w:numId w:val="11"/>
        </w:numPr>
        <w:spacing w:line="480" w:lineRule="auto"/>
        <w:jc w:val="both"/>
        <w:rPr>
          <w:rFonts w:ascii="Arial" w:hAnsi="Arial" w:cs="Arial"/>
        </w:rPr>
      </w:pPr>
      <w:r w:rsidRPr="007E48C2">
        <w:rPr>
          <w:rFonts w:ascii="Arial" w:hAnsi="Arial" w:cs="Arial"/>
        </w:rPr>
        <w:t>To provide availability of information thru web portal to the end users.</w:t>
      </w:r>
    </w:p>
    <w:p w:rsidR="007E48C2" w:rsidRPr="007E48C2" w:rsidRDefault="007E48C2" w:rsidP="007E48C2">
      <w:pPr>
        <w:pStyle w:val="NormalWeb"/>
        <w:spacing w:line="360" w:lineRule="auto"/>
        <w:jc w:val="both"/>
        <w:rPr>
          <w:rFonts w:ascii="Arial" w:hAnsi="Arial" w:cs="Arial"/>
          <w:b/>
        </w:rPr>
      </w:pPr>
    </w:p>
    <w:p w:rsidR="007E48C2" w:rsidRPr="007E48C2" w:rsidRDefault="007E48C2" w:rsidP="007E48C2">
      <w:pPr>
        <w:pStyle w:val="NormalWeb"/>
        <w:spacing w:line="360" w:lineRule="auto"/>
        <w:jc w:val="both"/>
        <w:rPr>
          <w:rFonts w:ascii="Arial" w:hAnsi="Arial" w:cs="Arial"/>
        </w:rPr>
      </w:pPr>
      <w:r w:rsidRPr="007E48C2">
        <w:rPr>
          <w:rFonts w:ascii="Arial" w:hAnsi="Arial" w:cs="Arial"/>
          <w:b/>
        </w:rPr>
        <w:t>Significance of the Study</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 xml:space="preserve">The proposed Web-based Faculty-Student Load and Grade Report System will serve as a useful tool for the </w:t>
      </w:r>
      <w:r w:rsidRPr="007E48C2">
        <w:rPr>
          <w:rStyle w:val="ilad"/>
          <w:rFonts w:ascii="Arial" w:hAnsi="Arial" w:cs="Arial"/>
        </w:rPr>
        <w:t>school administrator</w:t>
      </w:r>
      <w:r w:rsidRPr="007E48C2">
        <w:rPr>
          <w:rFonts w:ascii="Arial" w:hAnsi="Arial" w:cs="Arial"/>
        </w:rPr>
        <w:t xml:space="preserve"> to minimize the time consumed in the retrieval of loading schedules for the teacher and student and in releasing of student grades and will prevent redundancy and deficiencies.</w:t>
      </w:r>
    </w:p>
    <w:p w:rsidR="007E48C2" w:rsidRPr="007E48C2" w:rsidRDefault="007E48C2" w:rsidP="007E48C2">
      <w:pPr>
        <w:pStyle w:val="NormalWeb"/>
        <w:spacing w:line="360" w:lineRule="auto"/>
        <w:ind w:firstLine="720"/>
        <w:jc w:val="both"/>
        <w:rPr>
          <w:rFonts w:ascii="Arial" w:hAnsi="Arial" w:cs="Arial"/>
        </w:rPr>
      </w:pPr>
      <w:r w:rsidRPr="007E48C2">
        <w:rPr>
          <w:rFonts w:ascii="Arial" w:hAnsi="Arial" w:cs="Arial"/>
        </w:rPr>
        <w:t>The finding of the study will benefit the following:</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ab/>
      </w:r>
      <w:r w:rsidRPr="007E48C2">
        <w:rPr>
          <w:rFonts w:ascii="Arial" w:hAnsi="Arial" w:cs="Arial"/>
          <w:b/>
        </w:rPr>
        <w:t>To the Academe.</w:t>
      </w:r>
      <w:r w:rsidRPr="007E48C2">
        <w:rPr>
          <w:rFonts w:ascii="Arial" w:hAnsi="Arial" w:cs="Arial"/>
        </w:rPr>
        <w:t>Using Web-based system is essential and beneficial for productivity. It lessens the time element in managing and generating of teachers’ and students’ schedules and releasing of students’ grades.</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ab/>
      </w:r>
      <w:r w:rsidRPr="007E48C2">
        <w:rPr>
          <w:rFonts w:ascii="Arial" w:hAnsi="Arial" w:cs="Arial"/>
          <w:b/>
        </w:rPr>
        <w:t>To the Dean and Program Head.</w:t>
      </w:r>
      <w:r w:rsidRPr="007E48C2">
        <w:rPr>
          <w:rFonts w:ascii="Arial" w:hAnsi="Arial" w:cs="Arial"/>
        </w:rPr>
        <w:t>This study will benefit the Dean and Program Head in organizing and retrieval of the faculty and student schedules.</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ab/>
      </w:r>
      <w:r w:rsidRPr="007E48C2">
        <w:rPr>
          <w:rFonts w:ascii="Arial" w:hAnsi="Arial" w:cs="Arial"/>
          <w:b/>
        </w:rPr>
        <w:t>To the Registrar Personnel.</w:t>
      </w:r>
      <w:r w:rsidRPr="007E48C2">
        <w:rPr>
          <w:rFonts w:ascii="Arial" w:hAnsi="Arial" w:cs="Arial"/>
        </w:rPr>
        <w:t>This system will help the Registrar Personnel in releasing students’ grades in a timely manner, thus giving quality service to its students.</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ab/>
      </w:r>
      <w:r w:rsidRPr="007E48C2">
        <w:rPr>
          <w:rFonts w:ascii="Arial" w:hAnsi="Arial" w:cs="Arial"/>
          <w:b/>
        </w:rPr>
        <w:t>To the Faculty and Students.</w:t>
      </w:r>
      <w:r w:rsidRPr="007E48C2">
        <w:rPr>
          <w:rFonts w:ascii="Arial" w:hAnsi="Arial" w:cs="Arial"/>
        </w:rPr>
        <w:t xml:space="preserve"> This study will help the Faculty and Students of Gov. Alfonso D. Tan College to have an online portal in accessing and retrieving schedules and grades and minimized time consumed in processing the transaction.</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ab/>
      </w:r>
      <w:r w:rsidRPr="007E48C2">
        <w:rPr>
          <w:rFonts w:ascii="Arial" w:hAnsi="Arial" w:cs="Arial"/>
          <w:b/>
        </w:rPr>
        <w:t>To the Future Researchers.</w:t>
      </w:r>
      <w:r w:rsidRPr="007E48C2">
        <w:rPr>
          <w:rFonts w:ascii="Arial" w:hAnsi="Arial" w:cs="Arial"/>
        </w:rPr>
        <w:t xml:space="preserve"> This study will serve as a reference and guide to future researchers.</w:t>
      </w:r>
    </w:p>
    <w:p w:rsidR="007E48C2" w:rsidRDefault="007E48C2" w:rsidP="007E48C2">
      <w:pPr>
        <w:pStyle w:val="NormalWeb"/>
        <w:spacing w:line="360" w:lineRule="auto"/>
        <w:jc w:val="both"/>
      </w:pPr>
      <w:r w:rsidRPr="007E48C2">
        <w:rPr>
          <w:rFonts w:ascii="Arial" w:hAnsi="Arial" w:cs="Arial"/>
          <w:b/>
        </w:rPr>
        <w:t>Scope and Limitation of the Study</w:t>
      </w:r>
    </w:p>
    <w:p w:rsidR="007E48C2" w:rsidRPr="007E48C2" w:rsidRDefault="007E48C2" w:rsidP="007E48C2">
      <w:pPr>
        <w:spacing w:line="480" w:lineRule="auto"/>
        <w:jc w:val="both"/>
        <w:rPr>
          <w:rFonts w:ascii="Arial" w:hAnsi="Arial" w:cs="Arial"/>
          <w:sz w:val="24"/>
          <w:szCs w:val="24"/>
        </w:rPr>
      </w:pPr>
      <w:r>
        <w:tab/>
      </w:r>
      <w:r w:rsidRPr="007E48C2">
        <w:rPr>
          <w:rFonts w:ascii="Arial" w:hAnsi="Arial" w:cs="Arial"/>
          <w:sz w:val="24"/>
          <w:szCs w:val="24"/>
        </w:rPr>
        <w:t xml:space="preserve">The proposed Web-based Faculty-Student Load and Grade Report System focuses on the viewing of faculty and student profiles, subject loads in a particular semester, encoding, accessing and printing of students’ grades online. The Administrator is the only one who will encode the subject loads of both faculty and student, and print summary grade report of the instructors. The administrator can add, edit, delete and view subjects, instructors and students.  The system will have </w:t>
      </w:r>
      <w:r w:rsidRPr="007E48C2">
        <w:rPr>
          <w:rStyle w:val="ilad"/>
          <w:rFonts w:ascii="Arial" w:hAnsi="Arial" w:cs="Arial"/>
          <w:sz w:val="24"/>
          <w:szCs w:val="24"/>
        </w:rPr>
        <w:t>registration</w:t>
      </w:r>
      <w:r w:rsidRPr="007E48C2">
        <w:rPr>
          <w:rFonts w:ascii="Arial" w:hAnsi="Arial" w:cs="Arial"/>
          <w:sz w:val="24"/>
          <w:szCs w:val="24"/>
        </w:rPr>
        <w:t xml:space="preserve"> for the faculty and students and is password protected. It will store information and data; it has search options and has the ability to </w:t>
      </w:r>
      <w:r w:rsidRPr="007E48C2">
        <w:rPr>
          <w:rStyle w:val="ilad"/>
          <w:rFonts w:ascii="Arial" w:hAnsi="Arial" w:cs="Arial"/>
          <w:sz w:val="24"/>
          <w:szCs w:val="24"/>
        </w:rPr>
        <w:t>generate report</w:t>
      </w:r>
      <w:r w:rsidRPr="007E48C2">
        <w:rPr>
          <w:rFonts w:ascii="Arial" w:hAnsi="Arial" w:cs="Arial"/>
          <w:sz w:val="24"/>
          <w:szCs w:val="24"/>
        </w:rPr>
        <w:t>. Only instructors have the access to encode grades of their students online and may edit grades upon the approval of the Registrar. Transaction processes in this system rely on internet connection.</w:t>
      </w:r>
    </w:p>
    <w:p w:rsidR="007E48C2" w:rsidRPr="007E48C2" w:rsidRDefault="007E48C2" w:rsidP="007E48C2">
      <w:pPr>
        <w:spacing w:line="480" w:lineRule="auto"/>
        <w:jc w:val="both"/>
        <w:rPr>
          <w:rFonts w:ascii="Arial" w:hAnsi="Arial" w:cs="Arial"/>
          <w:sz w:val="24"/>
          <w:szCs w:val="24"/>
        </w:rPr>
      </w:pPr>
      <w:r w:rsidRPr="007E48C2">
        <w:rPr>
          <w:rFonts w:ascii="Arial" w:hAnsi="Arial" w:cs="Arial"/>
          <w:sz w:val="24"/>
          <w:szCs w:val="24"/>
        </w:rPr>
        <w:tab/>
        <w:t>Transactions not mentioned above are beyond the scope.</w:t>
      </w:r>
    </w:p>
    <w:p w:rsidR="009036CA" w:rsidRPr="007E48C2" w:rsidRDefault="009036CA" w:rsidP="007E48C2">
      <w:pPr>
        <w:pStyle w:val="NoSpacing"/>
        <w:spacing w:line="480" w:lineRule="auto"/>
        <w:jc w:val="both"/>
        <w:rPr>
          <w:rFonts w:ascii="Arial" w:hAnsi="Arial" w:cs="Arial"/>
          <w:sz w:val="24"/>
          <w:szCs w:val="24"/>
        </w:rPr>
      </w:pPr>
    </w:p>
    <w:p w:rsidR="009036CA" w:rsidRDefault="009036CA" w:rsidP="00E239C6">
      <w:pPr>
        <w:pStyle w:val="NoSpacing"/>
        <w:spacing w:line="480" w:lineRule="auto"/>
        <w:jc w:val="both"/>
        <w:rPr>
          <w:rFonts w:ascii="Arial" w:hAnsi="Arial" w:cs="Arial"/>
          <w:sz w:val="24"/>
          <w:szCs w:val="24"/>
        </w:rPr>
      </w:pPr>
    </w:p>
    <w:p w:rsidR="009036CA" w:rsidRDefault="009036CA" w:rsidP="00E239C6">
      <w:pPr>
        <w:pStyle w:val="NoSpacing"/>
        <w:spacing w:line="480" w:lineRule="auto"/>
        <w:jc w:val="both"/>
        <w:rPr>
          <w:rFonts w:ascii="Arial" w:hAnsi="Arial" w:cs="Arial"/>
          <w:sz w:val="24"/>
          <w:szCs w:val="24"/>
        </w:rPr>
      </w:pPr>
    </w:p>
    <w:p w:rsidR="009036CA" w:rsidRDefault="009036CA" w:rsidP="00E239C6">
      <w:pPr>
        <w:pStyle w:val="NoSpacing"/>
        <w:spacing w:line="480" w:lineRule="auto"/>
        <w:jc w:val="both"/>
        <w:rPr>
          <w:rFonts w:ascii="Arial" w:hAnsi="Arial" w:cs="Arial"/>
          <w:sz w:val="24"/>
          <w:szCs w:val="24"/>
        </w:rPr>
      </w:pPr>
    </w:p>
    <w:p w:rsidR="009036CA" w:rsidRDefault="009036CA" w:rsidP="00E239C6">
      <w:pPr>
        <w:pStyle w:val="NoSpacing"/>
        <w:spacing w:line="480" w:lineRule="auto"/>
        <w:jc w:val="both"/>
        <w:rPr>
          <w:rFonts w:ascii="Arial" w:hAnsi="Arial" w:cs="Arial"/>
          <w:sz w:val="24"/>
          <w:szCs w:val="24"/>
        </w:rPr>
      </w:pPr>
    </w:p>
    <w:p w:rsidR="0081409C" w:rsidRDefault="0081409C"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81409C" w:rsidRDefault="0081409C" w:rsidP="0081409C">
      <w:pPr>
        <w:pStyle w:val="NoSpacing"/>
        <w:jc w:val="center"/>
        <w:rPr>
          <w:rFonts w:ascii="Arial" w:hAnsi="Arial" w:cs="Arial"/>
          <w:b/>
          <w:sz w:val="24"/>
          <w:szCs w:val="24"/>
        </w:rPr>
      </w:pPr>
    </w:p>
    <w:p w:rsidR="0081409C" w:rsidRPr="0047116C" w:rsidRDefault="0081409C" w:rsidP="0081409C">
      <w:pPr>
        <w:pStyle w:val="NoSpacing"/>
        <w:jc w:val="center"/>
        <w:rPr>
          <w:rFonts w:ascii="Arial" w:hAnsi="Arial" w:cs="Arial"/>
          <w:b/>
          <w:sz w:val="24"/>
          <w:szCs w:val="24"/>
        </w:rPr>
      </w:pPr>
      <w:r>
        <w:rPr>
          <w:rFonts w:ascii="Arial" w:hAnsi="Arial" w:cs="Arial"/>
          <w:b/>
          <w:sz w:val="24"/>
          <w:szCs w:val="24"/>
        </w:rPr>
        <w:t>Chapter 2</w:t>
      </w:r>
    </w:p>
    <w:p w:rsidR="0081409C" w:rsidRPr="0047116C" w:rsidRDefault="0081409C" w:rsidP="0081409C">
      <w:pPr>
        <w:pStyle w:val="NoSpacing"/>
        <w:rPr>
          <w:rFonts w:ascii="Arial" w:hAnsi="Arial" w:cs="Arial"/>
          <w:b/>
          <w:sz w:val="24"/>
          <w:szCs w:val="24"/>
        </w:rPr>
      </w:pPr>
    </w:p>
    <w:p w:rsidR="0081409C" w:rsidRDefault="0081409C" w:rsidP="0081409C">
      <w:pPr>
        <w:pStyle w:val="NoSpacing"/>
        <w:jc w:val="center"/>
        <w:rPr>
          <w:rFonts w:ascii="Arial" w:hAnsi="Arial" w:cs="Arial"/>
          <w:b/>
          <w:sz w:val="24"/>
          <w:szCs w:val="24"/>
        </w:rPr>
      </w:pPr>
      <w:r>
        <w:rPr>
          <w:rFonts w:ascii="Arial" w:hAnsi="Arial" w:cs="Arial"/>
          <w:b/>
          <w:sz w:val="24"/>
          <w:szCs w:val="24"/>
        </w:rPr>
        <w:t>LITERATURE REVIEW</w:t>
      </w:r>
    </w:p>
    <w:p w:rsidR="00F26643" w:rsidRDefault="00F26643" w:rsidP="0081409C">
      <w:pPr>
        <w:pStyle w:val="NoSpacing"/>
        <w:jc w:val="center"/>
        <w:rPr>
          <w:rFonts w:ascii="Arial" w:hAnsi="Arial" w:cs="Arial"/>
          <w:b/>
          <w:sz w:val="24"/>
          <w:szCs w:val="24"/>
        </w:rPr>
      </w:pPr>
    </w:p>
    <w:p w:rsidR="00323CC5" w:rsidRDefault="00323CC5" w:rsidP="00323CC5">
      <w:pPr>
        <w:pStyle w:val="NoSpacing"/>
        <w:rPr>
          <w:rFonts w:ascii="Arial" w:hAnsi="Arial" w:cs="Arial"/>
          <w:b/>
          <w:sz w:val="24"/>
          <w:szCs w:val="24"/>
        </w:rPr>
      </w:pPr>
    </w:p>
    <w:p w:rsidR="00E10DDE" w:rsidRPr="00E10DDE" w:rsidRDefault="00323CC5" w:rsidP="00E10DDE">
      <w:pPr>
        <w:tabs>
          <w:tab w:val="left" w:pos="945"/>
        </w:tabs>
        <w:spacing w:line="480" w:lineRule="auto"/>
        <w:jc w:val="both"/>
        <w:rPr>
          <w:rFonts w:ascii="Arial" w:hAnsi="Arial" w:cs="Arial"/>
          <w:sz w:val="24"/>
          <w:szCs w:val="24"/>
        </w:rPr>
      </w:pPr>
      <w:r>
        <w:rPr>
          <w:sz w:val="24"/>
          <w:szCs w:val="24"/>
        </w:rPr>
        <w:tab/>
      </w:r>
      <w:r w:rsidR="00E10DDE" w:rsidRPr="00E10DDE">
        <w:rPr>
          <w:rFonts w:ascii="Arial" w:hAnsi="Arial" w:cs="Arial"/>
          <w:sz w:val="24"/>
          <w:szCs w:val="24"/>
        </w:rPr>
        <w:t>The following are reviews, which show significant yearnings to the study. They are grouped into the following headings: Local Literature, Foreign Literature, and Local Studies, and Foreign Studies.</w:t>
      </w:r>
    </w:p>
    <w:p w:rsidR="00E10DDE" w:rsidRDefault="00E10DDE" w:rsidP="00E10DDE">
      <w:pPr>
        <w:tabs>
          <w:tab w:val="left" w:pos="945"/>
        </w:tabs>
        <w:spacing w:line="480" w:lineRule="auto"/>
        <w:jc w:val="both"/>
        <w:rPr>
          <w:rFonts w:ascii="Arial" w:hAnsi="Arial" w:cs="Arial"/>
          <w:b/>
          <w:sz w:val="24"/>
          <w:szCs w:val="24"/>
        </w:rPr>
      </w:pPr>
    </w:p>
    <w:p w:rsidR="00E10DDE" w:rsidRPr="00E10DDE" w:rsidRDefault="00E10DDE" w:rsidP="00E10DDE">
      <w:pPr>
        <w:tabs>
          <w:tab w:val="left" w:pos="945"/>
        </w:tabs>
        <w:spacing w:line="480" w:lineRule="auto"/>
        <w:jc w:val="both"/>
        <w:rPr>
          <w:rFonts w:ascii="Arial" w:hAnsi="Arial" w:cs="Arial"/>
          <w:b/>
          <w:sz w:val="24"/>
          <w:szCs w:val="24"/>
        </w:rPr>
      </w:pPr>
      <w:r w:rsidRPr="00E10DDE">
        <w:rPr>
          <w:rFonts w:ascii="Arial" w:hAnsi="Arial" w:cs="Arial"/>
          <w:b/>
          <w:sz w:val="24"/>
          <w:szCs w:val="24"/>
        </w:rPr>
        <w:t>Local Literature</w:t>
      </w:r>
    </w:p>
    <w:p w:rsidR="00E10DDE" w:rsidRPr="00E10DDE" w:rsidRDefault="00E10DDE" w:rsidP="00E10DDE">
      <w:pPr>
        <w:tabs>
          <w:tab w:val="left" w:pos="945"/>
        </w:tabs>
        <w:spacing w:line="480" w:lineRule="auto"/>
        <w:jc w:val="both"/>
        <w:rPr>
          <w:rFonts w:ascii="Arial" w:hAnsi="Arial" w:cs="Arial"/>
          <w:sz w:val="24"/>
          <w:szCs w:val="24"/>
        </w:rPr>
      </w:pPr>
      <w:r w:rsidRPr="00E10DDE">
        <w:rPr>
          <w:rFonts w:ascii="Arial" w:hAnsi="Arial" w:cs="Arial"/>
          <w:sz w:val="24"/>
          <w:szCs w:val="24"/>
        </w:rPr>
        <w:tab/>
        <w:t>The increase in complexity means additional administrative manpower, workloads, and management information and data processing system. To meet the growing needs of education, colleges and universities as a result formulated new innovations, techniques and methods and streamline the complexity of operations.</w:t>
      </w:r>
      <w:r>
        <w:rPr>
          <w:rFonts w:ascii="Arial" w:hAnsi="Arial" w:cs="Arial"/>
          <w:sz w:val="24"/>
          <w:szCs w:val="24"/>
        </w:rPr>
        <w:t xml:space="preserve"> </w:t>
      </w:r>
      <w:r w:rsidRPr="00E10DDE">
        <w:rPr>
          <w:rFonts w:ascii="Arial" w:hAnsi="Arial" w:cs="Arial"/>
          <w:sz w:val="24"/>
          <w:szCs w:val="24"/>
        </w:rPr>
        <w:t>(William Caberos, 1979)</w:t>
      </w:r>
    </w:p>
    <w:p w:rsidR="00E10DDE" w:rsidRPr="00E10DDE" w:rsidRDefault="00E10DDE" w:rsidP="00E10DDE">
      <w:pPr>
        <w:tabs>
          <w:tab w:val="left" w:pos="945"/>
        </w:tabs>
        <w:spacing w:line="480" w:lineRule="auto"/>
        <w:jc w:val="both"/>
        <w:rPr>
          <w:rFonts w:ascii="Arial" w:hAnsi="Arial" w:cs="Arial"/>
          <w:sz w:val="24"/>
          <w:szCs w:val="24"/>
        </w:rPr>
      </w:pPr>
      <w:r w:rsidRPr="00E10DDE">
        <w:rPr>
          <w:rFonts w:ascii="Arial" w:hAnsi="Arial" w:cs="Arial"/>
          <w:sz w:val="24"/>
          <w:szCs w:val="24"/>
        </w:rPr>
        <w:tab/>
        <w:t>Most Colleges are taking measures to sustain high quality of education.  Development plans are concentrating on office automation, IT infrastructure, staff development and web development.</w:t>
      </w:r>
    </w:p>
    <w:p w:rsidR="00E10DDE" w:rsidRDefault="00E10DDE" w:rsidP="00E10DDE">
      <w:pPr>
        <w:tabs>
          <w:tab w:val="left" w:pos="945"/>
        </w:tabs>
        <w:spacing w:line="480" w:lineRule="auto"/>
        <w:jc w:val="both"/>
        <w:rPr>
          <w:rFonts w:ascii="Arial" w:hAnsi="Arial" w:cs="Arial"/>
          <w:b/>
          <w:sz w:val="24"/>
          <w:szCs w:val="24"/>
        </w:rPr>
      </w:pPr>
    </w:p>
    <w:p w:rsidR="00E10DDE" w:rsidRPr="00E10DDE" w:rsidRDefault="00E10DDE" w:rsidP="00E10DDE">
      <w:pPr>
        <w:tabs>
          <w:tab w:val="left" w:pos="945"/>
        </w:tabs>
        <w:spacing w:line="480" w:lineRule="auto"/>
        <w:jc w:val="both"/>
        <w:rPr>
          <w:rFonts w:ascii="Arial" w:hAnsi="Arial" w:cs="Arial"/>
          <w:b/>
          <w:sz w:val="24"/>
          <w:szCs w:val="24"/>
        </w:rPr>
      </w:pPr>
      <w:r w:rsidRPr="00E10DDE">
        <w:rPr>
          <w:rFonts w:ascii="Arial" w:hAnsi="Arial" w:cs="Arial"/>
          <w:b/>
          <w:sz w:val="24"/>
          <w:szCs w:val="24"/>
        </w:rPr>
        <w:t>Foreign Literature</w:t>
      </w:r>
    </w:p>
    <w:p w:rsidR="00E10DDE" w:rsidRPr="00E10DDE" w:rsidRDefault="00E10DDE" w:rsidP="00E10DDE">
      <w:pPr>
        <w:autoSpaceDE w:val="0"/>
        <w:autoSpaceDN w:val="0"/>
        <w:adjustRightInd w:val="0"/>
        <w:spacing w:line="480" w:lineRule="auto"/>
        <w:jc w:val="both"/>
        <w:rPr>
          <w:rFonts w:ascii="Arial" w:hAnsi="Arial" w:cs="Arial"/>
          <w:sz w:val="24"/>
          <w:szCs w:val="24"/>
        </w:rPr>
      </w:pPr>
      <w:r w:rsidRPr="00E10DDE">
        <w:rPr>
          <w:rFonts w:ascii="Arial" w:hAnsi="Arial" w:cs="Arial"/>
          <w:sz w:val="24"/>
          <w:szCs w:val="24"/>
        </w:rPr>
        <w:tab/>
        <w:t>Information retrieval support systems, Web browsers, and Web search engines extend the basic search functionalities of data retrieval systems exemplified by a database system. They provide basic functionalities to assist a user in the context of libraries and in the early stage of the Web. A user may need to perform many different tasks when finding useful information. The new tasks include understanding, analysis, organization, and discovery, in addition to the conventional tasks of search and browsing. (http://citeseerx.ist.psu.edu/viewdoc/download?doi=10.1.1.6.3129)</w:t>
      </w:r>
    </w:p>
    <w:p w:rsidR="00E10DDE" w:rsidRPr="00E10DDE" w:rsidRDefault="00E10DDE" w:rsidP="00E10DDE">
      <w:pPr>
        <w:autoSpaceDE w:val="0"/>
        <w:autoSpaceDN w:val="0"/>
        <w:adjustRightInd w:val="0"/>
        <w:spacing w:line="480" w:lineRule="auto"/>
        <w:jc w:val="both"/>
        <w:rPr>
          <w:rFonts w:ascii="Arial" w:hAnsi="Arial" w:cs="Arial"/>
          <w:sz w:val="24"/>
          <w:szCs w:val="24"/>
        </w:rPr>
      </w:pPr>
    </w:p>
    <w:p w:rsidR="00E10DDE" w:rsidRPr="00E10DDE" w:rsidRDefault="00E10DDE" w:rsidP="00E10DDE">
      <w:pPr>
        <w:tabs>
          <w:tab w:val="left" w:pos="945"/>
        </w:tabs>
        <w:spacing w:line="480" w:lineRule="auto"/>
        <w:jc w:val="both"/>
        <w:rPr>
          <w:rFonts w:ascii="Arial" w:hAnsi="Arial" w:cs="Arial"/>
          <w:sz w:val="24"/>
          <w:szCs w:val="24"/>
        </w:rPr>
      </w:pPr>
      <w:r w:rsidRPr="00E10DDE">
        <w:rPr>
          <w:rFonts w:ascii="Arial" w:hAnsi="Arial" w:cs="Arial"/>
          <w:sz w:val="24"/>
          <w:szCs w:val="24"/>
        </w:rPr>
        <w:tab/>
        <w:t>Web-based Faculty-Student Load and Grade Report System intend to be a web portal for the services of the community college in Tangub City.</w:t>
      </w:r>
      <w:r>
        <w:rPr>
          <w:rFonts w:ascii="Arial" w:hAnsi="Arial" w:cs="Arial"/>
          <w:sz w:val="24"/>
          <w:szCs w:val="24"/>
        </w:rPr>
        <w:t xml:space="preserve"> </w:t>
      </w:r>
      <w:r w:rsidRPr="00E10DDE">
        <w:rPr>
          <w:rFonts w:ascii="Arial" w:hAnsi="Arial" w:cs="Arial"/>
          <w:sz w:val="24"/>
          <w:szCs w:val="24"/>
        </w:rPr>
        <w:t>This includes a gateway to retrieve or generate faculty loads and student schedules which are one of the major tasks of the institution to give quality services for all. Search and viewing process with the faculty and student loads and grade report can be done online and thus provides a timely availability of information.</w:t>
      </w:r>
    </w:p>
    <w:p w:rsidR="00E10DDE" w:rsidRPr="00E10DDE" w:rsidRDefault="00E10DDE" w:rsidP="00E10DDE">
      <w:pPr>
        <w:tabs>
          <w:tab w:val="left" w:pos="945"/>
        </w:tabs>
        <w:spacing w:line="480" w:lineRule="auto"/>
        <w:jc w:val="both"/>
        <w:rPr>
          <w:rFonts w:ascii="Arial" w:hAnsi="Arial" w:cs="Arial"/>
          <w:sz w:val="24"/>
          <w:szCs w:val="24"/>
        </w:rPr>
      </w:pPr>
    </w:p>
    <w:p w:rsidR="00E10DDE" w:rsidRPr="00E10DDE" w:rsidRDefault="00E10DDE" w:rsidP="00E10DDE">
      <w:pPr>
        <w:tabs>
          <w:tab w:val="left" w:pos="945"/>
        </w:tabs>
        <w:spacing w:line="480" w:lineRule="auto"/>
        <w:jc w:val="both"/>
        <w:rPr>
          <w:rFonts w:ascii="Arial" w:hAnsi="Arial" w:cs="Arial"/>
          <w:b/>
          <w:sz w:val="24"/>
          <w:szCs w:val="24"/>
        </w:rPr>
      </w:pPr>
      <w:r w:rsidRPr="00E10DDE">
        <w:rPr>
          <w:rFonts w:ascii="Arial" w:hAnsi="Arial" w:cs="Arial"/>
          <w:b/>
          <w:sz w:val="24"/>
          <w:szCs w:val="24"/>
        </w:rPr>
        <w:t>Foreign Studies</w:t>
      </w:r>
    </w:p>
    <w:p w:rsidR="00E10DDE" w:rsidRPr="00E10DDE" w:rsidRDefault="00E10DDE" w:rsidP="00E10DDE">
      <w:pPr>
        <w:autoSpaceDE w:val="0"/>
        <w:autoSpaceDN w:val="0"/>
        <w:adjustRightInd w:val="0"/>
        <w:spacing w:line="480" w:lineRule="auto"/>
        <w:jc w:val="both"/>
        <w:rPr>
          <w:rFonts w:ascii="Arial" w:hAnsi="Arial" w:cs="Arial"/>
          <w:sz w:val="24"/>
          <w:szCs w:val="24"/>
          <w:lang w:val="en-PH" w:eastAsia="en-PH"/>
        </w:rPr>
      </w:pPr>
      <w:r w:rsidRPr="00E10DDE">
        <w:rPr>
          <w:rFonts w:ascii="Arial" w:hAnsi="Arial" w:cs="Arial"/>
          <w:sz w:val="24"/>
          <w:szCs w:val="24"/>
          <w:lang w:val="en-PH" w:eastAsia="en-PH"/>
        </w:rPr>
        <w:tab/>
        <w:t>CIS embodies a radically differentstrategy: All course-related data is stored in one central repositorywhere it can be accessed by both students and TAs for their specific purposes. Reports can be generated automatically and from up-to-date sources. The user interface is entirely web-based,that is any browser can be used to connect.</w:t>
      </w:r>
    </w:p>
    <w:p w:rsidR="00E10DDE" w:rsidRPr="00E10DDE" w:rsidRDefault="00E10DDE" w:rsidP="00E10DDE">
      <w:pPr>
        <w:autoSpaceDE w:val="0"/>
        <w:autoSpaceDN w:val="0"/>
        <w:adjustRightInd w:val="0"/>
        <w:spacing w:line="480" w:lineRule="auto"/>
        <w:jc w:val="both"/>
        <w:rPr>
          <w:rFonts w:ascii="Arial" w:hAnsi="Arial" w:cs="Arial"/>
          <w:sz w:val="24"/>
          <w:szCs w:val="24"/>
          <w:lang w:val="en-PH" w:eastAsia="en-PH"/>
        </w:rPr>
      </w:pPr>
      <w:r w:rsidRPr="00E10DDE">
        <w:rPr>
          <w:rFonts w:ascii="Arial" w:hAnsi="Arial" w:cs="Arial"/>
          <w:sz w:val="24"/>
          <w:szCs w:val="24"/>
          <w:lang w:val="en-PH" w:eastAsia="en-PH"/>
        </w:rPr>
        <w:t>(</w:t>
      </w:r>
      <w:r w:rsidRPr="00E10DDE">
        <w:rPr>
          <w:rFonts w:ascii="Arial" w:hAnsi="Arial" w:cs="Arial"/>
          <w:sz w:val="24"/>
          <w:szCs w:val="24"/>
          <w:lang w:val="en-PH"/>
        </w:rPr>
        <w:t>HolgerGast, Albrecht Haug, R¨udiger Loos,Volker Simonis, and Roland J. Weiss, 2004)</w:t>
      </w:r>
    </w:p>
    <w:p w:rsidR="00E10DDE" w:rsidRPr="00E10DDE" w:rsidRDefault="00E10DDE" w:rsidP="00E10DDE">
      <w:pPr>
        <w:spacing w:line="480" w:lineRule="auto"/>
        <w:jc w:val="both"/>
        <w:rPr>
          <w:rFonts w:ascii="Arial" w:hAnsi="Arial" w:cs="Arial"/>
          <w:sz w:val="24"/>
          <w:szCs w:val="24"/>
        </w:rPr>
      </w:pPr>
      <w:r w:rsidRPr="00E10DDE">
        <w:rPr>
          <w:rFonts w:ascii="Arial" w:hAnsi="Arial" w:cs="Arial"/>
          <w:sz w:val="24"/>
          <w:szCs w:val="24"/>
        </w:rPr>
        <w:tab/>
      </w:r>
    </w:p>
    <w:p w:rsidR="00E10DDE" w:rsidRPr="00E10DDE" w:rsidRDefault="00E10DDE" w:rsidP="00E10DDE">
      <w:pPr>
        <w:spacing w:line="480" w:lineRule="auto"/>
        <w:ind w:firstLine="720"/>
        <w:jc w:val="both"/>
        <w:rPr>
          <w:rFonts w:ascii="Arial" w:hAnsi="Arial" w:cs="Arial"/>
          <w:sz w:val="24"/>
          <w:szCs w:val="24"/>
        </w:rPr>
      </w:pPr>
      <w:r w:rsidRPr="00E10DDE">
        <w:rPr>
          <w:rFonts w:ascii="Arial" w:hAnsi="Arial" w:cs="Arial"/>
          <w:sz w:val="24"/>
          <w:szCs w:val="24"/>
        </w:rPr>
        <w:t xml:space="preserve">The system will have </w:t>
      </w:r>
      <w:r w:rsidRPr="00E10DDE">
        <w:rPr>
          <w:rStyle w:val="ilad"/>
          <w:rFonts w:ascii="Arial" w:hAnsi="Arial" w:cs="Arial"/>
          <w:sz w:val="24"/>
          <w:szCs w:val="24"/>
        </w:rPr>
        <w:t>registration</w:t>
      </w:r>
      <w:r w:rsidRPr="00E10DDE">
        <w:rPr>
          <w:rFonts w:ascii="Arial" w:hAnsi="Arial" w:cs="Arial"/>
          <w:sz w:val="24"/>
          <w:szCs w:val="24"/>
        </w:rPr>
        <w:t xml:space="preserve"> for the faculty and students and is password protected. It will store information and data; it has search options and has the ability to </w:t>
      </w:r>
      <w:r w:rsidRPr="00E10DDE">
        <w:rPr>
          <w:rStyle w:val="ilad"/>
          <w:rFonts w:ascii="Arial" w:hAnsi="Arial" w:cs="Arial"/>
          <w:sz w:val="24"/>
          <w:szCs w:val="24"/>
        </w:rPr>
        <w:t>generate report</w:t>
      </w:r>
      <w:r w:rsidRPr="00E10DDE">
        <w:rPr>
          <w:rFonts w:ascii="Arial" w:hAnsi="Arial" w:cs="Arial"/>
          <w:sz w:val="24"/>
          <w:szCs w:val="24"/>
        </w:rPr>
        <w:t>. Faculty profile, Student Profile, Faculty Load, Study Load of student and Grade Report of student(s) are the outputs generated by this proposed web-based system. Transaction processes in this system is dependent on internet connection.</w:t>
      </w:r>
    </w:p>
    <w:p w:rsidR="00E10DDE" w:rsidRPr="00E10DDE" w:rsidRDefault="00E10DDE" w:rsidP="00E10DDE">
      <w:pPr>
        <w:tabs>
          <w:tab w:val="left" w:pos="945"/>
        </w:tabs>
        <w:spacing w:line="480" w:lineRule="auto"/>
        <w:jc w:val="both"/>
        <w:rPr>
          <w:rFonts w:ascii="Arial" w:hAnsi="Arial" w:cs="Arial"/>
          <w:sz w:val="24"/>
          <w:szCs w:val="24"/>
        </w:rPr>
      </w:pPr>
    </w:p>
    <w:p w:rsidR="00E10DDE" w:rsidRPr="00E10DDE" w:rsidRDefault="00E10DDE" w:rsidP="00E10DDE">
      <w:pPr>
        <w:tabs>
          <w:tab w:val="left" w:pos="945"/>
        </w:tabs>
        <w:spacing w:line="480" w:lineRule="auto"/>
        <w:jc w:val="both"/>
        <w:rPr>
          <w:rFonts w:ascii="Arial" w:hAnsi="Arial" w:cs="Arial"/>
          <w:b/>
          <w:sz w:val="24"/>
          <w:szCs w:val="24"/>
        </w:rPr>
      </w:pPr>
      <w:r w:rsidRPr="00E10DDE">
        <w:rPr>
          <w:rFonts w:ascii="Arial" w:hAnsi="Arial" w:cs="Arial"/>
          <w:b/>
          <w:sz w:val="24"/>
          <w:szCs w:val="24"/>
        </w:rPr>
        <w:t>Local Studies</w:t>
      </w:r>
    </w:p>
    <w:p w:rsidR="00E10DDE" w:rsidRPr="00E10DDE" w:rsidRDefault="00E10DDE" w:rsidP="00E10DDE">
      <w:pPr>
        <w:tabs>
          <w:tab w:val="left" w:pos="945"/>
        </w:tabs>
        <w:spacing w:line="480" w:lineRule="auto"/>
        <w:jc w:val="both"/>
        <w:rPr>
          <w:rFonts w:ascii="Arial" w:hAnsi="Arial" w:cs="Arial"/>
          <w:sz w:val="24"/>
          <w:szCs w:val="24"/>
        </w:rPr>
      </w:pPr>
      <w:r w:rsidRPr="00E10DDE">
        <w:rPr>
          <w:rFonts w:ascii="Arial" w:hAnsi="Arial" w:cs="Arial"/>
          <w:sz w:val="24"/>
          <w:szCs w:val="24"/>
        </w:rPr>
        <w:tab/>
        <w:t>An Integrated Information System is an expansion of basic information system achieved through system design of an improved or broader capability by functionally or technically relating two or more information system. (doi:http://dx.doi.org/10.7828/aitr.v3i1.129)</w:t>
      </w:r>
    </w:p>
    <w:p w:rsidR="00E10DDE" w:rsidRDefault="00E10DDE" w:rsidP="00E10DDE">
      <w:pPr>
        <w:tabs>
          <w:tab w:val="left" w:pos="945"/>
        </w:tabs>
        <w:spacing w:line="480" w:lineRule="auto"/>
        <w:jc w:val="both"/>
        <w:rPr>
          <w:rFonts w:ascii="Arial" w:hAnsi="Arial" w:cs="Arial"/>
          <w:sz w:val="24"/>
          <w:szCs w:val="24"/>
        </w:rPr>
      </w:pPr>
      <w:r w:rsidRPr="00E10DDE">
        <w:rPr>
          <w:rFonts w:ascii="Arial" w:hAnsi="Arial" w:cs="Arial"/>
          <w:sz w:val="24"/>
          <w:szCs w:val="24"/>
        </w:rPr>
        <w:tab/>
      </w:r>
      <w:r>
        <w:rPr>
          <w:rFonts w:ascii="Arial" w:hAnsi="Arial" w:cs="Arial"/>
          <w:sz w:val="24"/>
          <w:szCs w:val="24"/>
        </w:rPr>
        <w:tab/>
      </w:r>
    </w:p>
    <w:p w:rsidR="00E10DDE" w:rsidRPr="00E10DDE" w:rsidRDefault="00E10DDE" w:rsidP="00E10DDE">
      <w:pPr>
        <w:tabs>
          <w:tab w:val="left" w:pos="945"/>
        </w:tabs>
        <w:spacing w:line="480" w:lineRule="auto"/>
        <w:jc w:val="both"/>
        <w:rPr>
          <w:rFonts w:ascii="Arial" w:hAnsi="Arial" w:cs="Arial"/>
          <w:sz w:val="24"/>
          <w:szCs w:val="24"/>
        </w:rPr>
      </w:pPr>
      <w:r>
        <w:rPr>
          <w:rFonts w:ascii="Arial" w:hAnsi="Arial" w:cs="Arial"/>
          <w:sz w:val="24"/>
          <w:szCs w:val="24"/>
        </w:rPr>
        <w:tab/>
      </w:r>
      <w:r w:rsidRPr="00E10DDE">
        <w:rPr>
          <w:rFonts w:ascii="Arial" w:hAnsi="Arial" w:cs="Arial"/>
          <w:sz w:val="24"/>
          <w:szCs w:val="24"/>
        </w:rPr>
        <w:t>The proposed web-based faculty-student load and grade report system is an integration of two information systems the faculty and student schedules and the grade report. Gov. Alfonso D. Tan College of Tangub City can then carry out school transactions in an efficient way anytime and anywhere.</w:t>
      </w:r>
    </w:p>
    <w:p w:rsidR="00F26643" w:rsidRDefault="00F26643" w:rsidP="00E10DDE">
      <w:pPr>
        <w:spacing w:line="480" w:lineRule="auto"/>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Pr="0047116C" w:rsidRDefault="00F26643" w:rsidP="00F26643">
      <w:pPr>
        <w:pStyle w:val="NoSpacing"/>
        <w:jc w:val="center"/>
        <w:rPr>
          <w:rFonts w:ascii="Arial" w:hAnsi="Arial" w:cs="Arial"/>
          <w:b/>
          <w:sz w:val="24"/>
          <w:szCs w:val="24"/>
        </w:rPr>
      </w:pPr>
      <w:r>
        <w:rPr>
          <w:rFonts w:ascii="Arial" w:hAnsi="Arial" w:cs="Arial"/>
          <w:b/>
          <w:sz w:val="24"/>
          <w:szCs w:val="24"/>
        </w:rPr>
        <w:t>Chapter 3</w:t>
      </w:r>
    </w:p>
    <w:p w:rsidR="00F26643" w:rsidRPr="0047116C" w:rsidRDefault="00F26643" w:rsidP="00F26643">
      <w:pPr>
        <w:pStyle w:val="NoSpacing"/>
        <w:rPr>
          <w:rFonts w:ascii="Arial" w:hAnsi="Arial" w:cs="Arial"/>
          <w:b/>
          <w:sz w:val="24"/>
          <w:szCs w:val="24"/>
        </w:rPr>
      </w:pPr>
    </w:p>
    <w:p w:rsidR="00F26643" w:rsidRDefault="00F26643" w:rsidP="00F26643">
      <w:pPr>
        <w:pStyle w:val="NoSpacing"/>
        <w:jc w:val="center"/>
        <w:rPr>
          <w:rFonts w:ascii="Arial" w:hAnsi="Arial" w:cs="Arial"/>
          <w:b/>
          <w:sz w:val="24"/>
          <w:szCs w:val="24"/>
        </w:rPr>
      </w:pPr>
      <w:r>
        <w:rPr>
          <w:rFonts w:ascii="Arial" w:hAnsi="Arial" w:cs="Arial"/>
          <w:b/>
          <w:sz w:val="24"/>
          <w:szCs w:val="24"/>
        </w:rPr>
        <w:t>METHODS</w:t>
      </w:r>
      <w:r w:rsidR="00E10DDE">
        <w:rPr>
          <w:rFonts w:ascii="Arial" w:hAnsi="Arial" w:cs="Arial"/>
          <w:b/>
          <w:sz w:val="24"/>
          <w:szCs w:val="24"/>
        </w:rPr>
        <w:t>/SYSTEM DESIGN</w:t>
      </w:r>
    </w:p>
    <w:p w:rsidR="00E10DDE" w:rsidRDefault="00E10DDE" w:rsidP="00F26643">
      <w:pPr>
        <w:pStyle w:val="NoSpacing"/>
        <w:jc w:val="center"/>
        <w:rPr>
          <w:rFonts w:ascii="Arial" w:hAnsi="Arial" w:cs="Arial"/>
          <w:b/>
          <w:sz w:val="24"/>
          <w:szCs w:val="24"/>
        </w:rPr>
      </w:pPr>
    </w:p>
    <w:p w:rsidR="00E10DDE" w:rsidRPr="00E10DDE" w:rsidRDefault="00E10DDE" w:rsidP="00E10DDE">
      <w:pPr>
        <w:tabs>
          <w:tab w:val="left" w:pos="945"/>
        </w:tabs>
        <w:spacing w:line="480" w:lineRule="auto"/>
        <w:jc w:val="both"/>
        <w:rPr>
          <w:rFonts w:ascii="Arial" w:hAnsi="Arial" w:cs="Arial"/>
          <w:sz w:val="24"/>
          <w:szCs w:val="24"/>
        </w:rPr>
      </w:pPr>
      <w:r>
        <w:rPr>
          <w:sz w:val="24"/>
          <w:szCs w:val="24"/>
        </w:rPr>
        <w:tab/>
      </w:r>
      <w:r w:rsidRPr="00E10DDE">
        <w:rPr>
          <w:rFonts w:ascii="Arial" w:hAnsi="Arial" w:cs="Arial"/>
          <w:sz w:val="24"/>
          <w:szCs w:val="24"/>
        </w:rPr>
        <w:t>This chapter begins with the system model used of the proposed Web-based Faculty-Student Load and Grade Report System of Gov. Alfonso D. Tan College in Tangub City. This also includes the transaction processes on the Administrator, Faculty and Student side, the data flow and entity relationship diagrams, network topology and database security used that provides a conceptual framework of the study.</w:t>
      </w:r>
    </w:p>
    <w:p w:rsidR="00E10DDE" w:rsidRDefault="00E10DDE" w:rsidP="00E10DDE">
      <w:pPr>
        <w:tabs>
          <w:tab w:val="left" w:pos="945"/>
        </w:tabs>
        <w:spacing w:line="360" w:lineRule="auto"/>
        <w:jc w:val="both"/>
        <w:rPr>
          <w:sz w:val="24"/>
          <w:szCs w:val="24"/>
        </w:rPr>
      </w:pPr>
    </w:p>
    <w:p w:rsidR="00E10DDE" w:rsidRPr="00E10DDE" w:rsidRDefault="00E10DDE" w:rsidP="00E10DDE">
      <w:pPr>
        <w:tabs>
          <w:tab w:val="left" w:pos="945"/>
        </w:tabs>
        <w:spacing w:line="480" w:lineRule="auto"/>
        <w:jc w:val="both"/>
        <w:rPr>
          <w:rFonts w:ascii="Arial" w:hAnsi="Arial" w:cs="Arial"/>
          <w:b/>
          <w:sz w:val="24"/>
          <w:szCs w:val="24"/>
        </w:rPr>
      </w:pPr>
      <w:r w:rsidRPr="00E10DDE">
        <w:rPr>
          <w:rFonts w:ascii="Arial" w:hAnsi="Arial" w:cs="Arial"/>
          <w:b/>
          <w:sz w:val="24"/>
          <w:szCs w:val="24"/>
        </w:rPr>
        <w:t>Current System Model</w:t>
      </w:r>
    </w:p>
    <w:p w:rsidR="00E10DDE" w:rsidRDefault="00E10DDE" w:rsidP="00E10DDE">
      <w:pPr>
        <w:tabs>
          <w:tab w:val="left" w:pos="1454"/>
        </w:tabs>
        <w:spacing w:line="480" w:lineRule="auto"/>
        <w:jc w:val="both"/>
        <w:rPr>
          <w:rFonts w:ascii="Arial" w:hAnsi="Arial" w:cs="Arial"/>
          <w:sz w:val="24"/>
          <w:szCs w:val="24"/>
        </w:rPr>
      </w:pPr>
      <w:r>
        <w:rPr>
          <w:sz w:val="24"/>
          <w:szCs w:val="24"/>
        </w:rPr>
        <w:tab/>
      </w:r>
      <w:r w:rsidRPr="00E10DDE">
        <w:rPr>
          <w:rFonts w:ascii="Arial" w:hAnsi="Arial" w:cs="Arial"/>
          <w:sz w:val="24"/>
          <w:szCs w:val="24"/>
        </w:rPr>
        <w:t xml:space="preserve">The current system flow uses manual operation and that no exact existing policy being followed and stipulated by the institution. </w:t>
      </w:r>
    </w:p>
    <w:p w:rsidR="00E10DDE" w:rsidRPr="00E10DDE" w:rsidRDefault="00592B1D" w:rsidP="00E10DDE">
      <w:pPr>
        <w:tabs>
          <w:tab w:val="left" w:pos="1454"/>
        </w:tabs>
        <w:spacing w:line="480" w:lineRule="auto"/>
        <w:jc w:val="both"/>
        <w:rPr>
          <w:rFonts w:ascii="Arial" w:hAnsi="Arial" w:cs="Arial"/>
          <w:sz w:val="24"/>
          <w:szCs w:val="24"/>
        </w:rPr>
      </w:pPr>
      <w:r>
        <w:rPr>
          <w:noProof/>
          <w:sz w:val="24"/>
          <w:szCs w:val="24"/>
          <w:lang w:val="en-PH" w:eastAsia="en-PH"/>
        </w:rPr>
        <w:pict>
          <v:group id="_x0000_s2021" style="position:absolute;left:0;text-align:left;margin-left:95.8pt;margin-top:22.6pt;width:344.85pt;height:217.85pt;z-index:252528128" coordorigin="3380,2586" coordsize="6002,5308">
            <v:group id="Group 1605" o:spid="_x0000_s1932" style="position:absolute;left:3380;top:2586;width:6002;height:5308" coordsize="44773,38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">
              <v:group id="Group 2342" o:spid="_x0000_s1933" style="position:absolute;left:1270;top:4445;width:12896;height:43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mW6AccAAADdAAAADwAAAGRycy9kb3ducmV2LnhtbESPT2vCQBDF70K/wzKF&#10;3uomtX8kdRURlR5EUAvF25Adk2B2NmS3Sfz2nUPB2wzvzXu/mS0GV6uO2lB5NpCOE1DEubcVFwa+&#10;T5vnKagQkS3WnsnAjQIs5g+jGWbW93yg7hgLJSEcMjRQxthkWoe8JIdh7Bti0S6+dRhlbQttW+wl&#10;3NX6JUnetcOKpaHEhlYl5dfjrzOw7bFfTtJ1t7teVrfz6W3/s0vJmKfHYfkJKtIQ7+b/6y8r+K8f&#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mW6AccAAADd&#10;AAAADwAAAAAAAAAAAAAAAACqAgAAZHJzL2Rvd25yZXYueG1sUEsFBgAAAAAEAAQA+gAAAJ4DAAAA&#10;AA==&#10;">
                <v:rect id="Rectangle 2336" o:spid="_x0000_s1934"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Bg5MQA&#10;AADdAAAADwAAAGRycy9kb3ducmV2LnhtbERPTU/CQBC9k/AfNkPiDbaiUSgsDcFg9FjKhdvQHdtq&#10;d7bpbmn117MkJN7m5X3OOhlMLS7UusqygsdZBII4t7riQsEx208XIJxH1lhbJgW/5CDZjEdrjLXt&#10;OaXLwRcihLCLUUHpfRNL6fKSDLqZbYgD92Vbgz7AtpC6xT6Em1rOo+hFGqw4NJTY0K6k/OfQGQXn&#10;an7EvzR7j8xy/+Q/h+y7O70p9TAZtisQngb/L767P3SY//y6hNs34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wYOTEAAAA3QAAAA8AAAAAAAAAAAAAAAAAmAIAAGRycy9k&#10;b3ducmV2LnhtbFBLBQYAAAAABAAEAPUAAACJAwAAAAA=&#10;">
                  <v:textbox style="mso-next-textbox:#Rectangle 2336">
                    <w:txbxContent>
                      <w:p w:rsidR="00592B1D" w:rsidRPr="009D03D5" w:rsidRDefault="00592B1D" w:rsidP="00E10DDE"/>
                    </w:txbxContent>
                  </v:textbox>
                </v:rect>
                <v:rect id="Rectangle 2337" o:spid="_x0000_s1935"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XsUA&#10;AADdAAAADwAAAGRycy9kb3ducmV2LnhtbESPQW/CMAyF75P4D5GRuI0UNk2sEBBiArEjlMtupjFt&#10;oXGqJkDZr58Pk7jZes/vfZ4tOlerG7Wh8mxgNExAEefeVlwYOGTr1wmoEJEt1p7JwIMCLOa9lxmm&#10;1t95R7d9LJSEcEjRQBljk2od8pIchqFviEU7+dZhlLUttG3xLuGu1uMk+dAOK5aGEhtalZRf9ldn&#10;4FiND/i7yzaJ+1y/xe8uO19/vowZ9LvlFFSkLj7N/9dbK/jvE+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7lexQAAAN0AAAAPAAAAAAAAAAAAAAAAAJgCAABkcnMv&#10;ZG93bnJldi54bWxQSwUGAAAAAAQABAD1AAAAigMAAAAA&#10;">
                  <v:textbox style="mso-next-textbox:#Rectangle 2337">
                    <w:txbxContent>
                      <w:p w:rsidR="00592B1D" w:rsidRDefault="00592B1D" w:rsidP="00E10DDE">
                        <w:pPr>
                          <w:jc w:val="center"/>
                        </w:pPr>
                        <w:r>
                          <w:t>DEAN</w:t>
                        </w:r>
                      </w:p>
                    </w:txbxContent>
                  </v:textbox>
                </v:rect>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38" o:spid="_x0000_s1936" type="#_x0000_t132" style="position:absolute;left:18161;top:1524;width:8648;height:1095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2MUA&#10;AADdAAAADwAAAGRycy9kb3ducmV2LnhtbERPS2vCQBC+F/oflhF6KXUTETGpqxSl4qXgk+JtyE6T&#10;YHY2ZlcT/31XELzNx/ecyawzlbhS40rLCuJ+BII4s7rkXMF+9/0xBuE8ssbKMim4kYPZ9PVlgqm2&#10;LW/ouvW5CCHsUlRQeF+nUrqsIIOub2viwP3ZxqAPsMmlbrAN4aaSgygaSYMlh4YCa5oXlJ22F6Pg&#10;+JMsj90ief+92HM7SBaH9SGOlXrrdV+fIDx1/il+uFc6zB+OY7h/E06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4/YxQAAAN0AAAAPAAAAAAAAAAAAAAAAAJgCAABkcnMv&#10;ZG93bnJldi54bWxQSwUGAAAAAAQABAD1AAAAigMAAAAA&#10;">
                <v:textbox style="mso-next-textbox:#AutoShape 2338">
                  <w:txbxContent>
                    <w:p w:rsidR="00592B1D" w:rsidRDefault="00592B1D" w:rsidP="00E10DDE">
                      <w:r>
                        <w:t>Distributes Faculty loads</w:t>
                      </w:r>
                    </w:p>
                  </w:txbxContent>
                </v:textbox>
              </v:shape>
              <v:shapetype id="_x0000_t32" coordsize="21600,21600" o:spt="32" o:oned="t" path="m,l21600,21600e" filled="f">
                <v:path arrowok="t" fillok="f" o:connecttype="none"/>
                <o:lock v:ext="edit" shapetype="t"/>
              </v:shapetype>
              <v:shape id="AutoShape 2339" o:spid="_x0000_s1937" type="#_x0000_t32" style="position:absolute;left:14224;top:6858;width:3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OvxsQAAADdAAAADwAAAGRycy9kb3ducmV2LnhtbERPS2sCMRC+C/6HMII3zVqk6tYoUmgR&#10;pQcfLO1t2Ex3FzeTJYm69tebguBtPr7nzJetqcWFnK8sKxgNExDEudUVFwqOh4/BFIQPyBpry6Tg&#10;Rh6Wi25njqm2V97RZR8KEUPYp6igDKFJpfR5SQb90DbEkfu1zmCI0BVSO7zGcFPLlyR5lQYrjg0l&#10;NvReUn7an42C7+3snN2yL9pko9nmB53xf4dPpfq9dvUGIlAbnuKHe63j/PFkDP/fxB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6/GxAAAAN0AAAAPAAAAAAAAAAAA&#10;AAAAAKECAABkcnMvZG93bnJldi54bWxQSwUGAAAAAAQABAD5AAAAkgMAAAAA&#10;">
                <v:stroke endarrow="block"/>
              </v:shape>
              <v:shape id="AutoShape 2340" o:spid="_x0000_s1938" type="#_x0000_t32" style="position:absolute;left:26797;top:6604;width:505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8KXcUAAADdAAAADwAAAGRycy9kb3ducmV2LnhtbERPTWvCQBC9C/0PyxR6041SbU1dRQoV&#10;sXgwltDehuw0Cc3Oht1Vo7++Kwje5vE+Z7boTCOO5HxtWcFwkIAgLqyuuVTwtf/ov4LwAVljY5kU&#10;nMnDYv7Qm2Gq7Yl3dMxCKWII+xQVVCG0qZS+qMigH9iWOHK/1hkMEbpSaoenGG4aOUqSiTRYc2yo&#10;sKX3ioq/7GAUfH9OD/k539ImH043P+iMv+xXSj09dss3EIG6cBff3Gsd5z+/jO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8KXcUAAADdAAAADwAAAAAAAAAA&#10;AAAAAAChAgAAZHJzL2Rvd25yZXYueG1sUEsFBgAAAAAEAAQA+QAAAJMDAAAAAA==&#10;">
                <v:stroke endarrow="block"/>
              </v:shape>
              <v:shape id="AutoShape 2341" o:spid="_x0000_s1939" type="#_x0000_t132" style="position:absolute;left:31115;top:13081;width:12090;height:172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TEE8YA&#10;AADdAAAADwAAAGRycy9kb3ducmV2LnhtbERPS2vCQBC+F/oflhF6KbqJlWqiq5RKixehvhBvQ3ZM&#10;QrOzaXY18d93hUJv8/E9Z7boTCWu1LjSsoJ4EIEgzqwuOVew3330JyCcR9ZYWSYFN3KwmD8+zDDV&#10;tuUNXbc+FyGEXYoKCu/rVEqXFWTQDWxNHLizbQz6AJtc6gbbEG4qOYyiV2mw5NBQYE3vBWXf24tR&#10;cFonn6dumTwfL/anHSbLw9chjpV66nVvUxCeOv8v/nOvdJg/Gr/A/Ztw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TEE8YAAADdAAAADwAAAAAAAAAAAAAAAACYAgAAZHJz&#10;L2Rvd25yZXYueG1sUEsFBgAAAAAEAAQA9QAAAIsDAAAAAA==&#10;">
                <v:textbox style="mso-next-textbox:#AutoShape 2341">
                  <w:txbxContent>
                    <w:p w:rsidR="00592B1D" w:rsidRDefault="00592B1D" w:rsidP="00E10DDE">
                      <w:pPr>
                        <w:jc w:val="center"/>
                      </w:pPr>
                      <w:r>
                        <w:t>Entry the subject loads and schedules in a Faculty Load Form</w:t>
                      </w:r>
                    </w:p>
                  </w:txbxContent>
                </v:textbox>
              </v:shape>
              <v:group id="Group 2343" o:spid="_x0000_s1940" style="position:absolute;left:31877;top:4445;width:12896;height:43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j9zMMAAADdAAAADwAAAGRycy9kb3ducmV2LnhtbERPS4vCMBC+C/sfwizs&#10;TdO6KlKNIrK7eBDBB4i3oRnbYjMpTbat/94Igrf5+J4zX3amFA3VrrCsIB5EIIhTqwvOFJyOv/0p&#10;COeRNZaWScGdHCwXH705Jtq2vKfm4DMRQtglqCD3vkqkdGlOBt3AVsSBu9raoA+wzqSusQ3hppTD&#10;KJpIgwWHhhwrWueU3g7/RsFfi+3qO/5ptrfr+n45jnfnbUxKfX12qxkIT51/i1/ujQ7zR9Mh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WP3MwwAAAN0AAAAP&#10;AAAAAAAAAAAAAAAAAKoCAABkcnMvZG93bnJldi54bWxQSwUGAAAAAAQABAD6AAAAmgMAAAAA&#10;">
                <v:rect id="Rectangle 2344" o:spid="_x0000_s1941"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0nKcQA&#10;AADdAAAADwAAAGRycy9kb3ducmV2LnhtbERPS2vCQBC+C/6HZYTezMYHxaZZRVos7VHjxds0O02i&#10;2dmQXZPUX98tCN7m43tOuhlMLTpqXWVZwSyKQRDnVldcKDhmu+kKhPPIGmvLpOCXHGzW41GKibY9&#10;76k7+EKEEHYJKii9bxIpXV6SQRfZhjhwP7Y16ANsC6lb7EO4qeU8jp+lwYpDQ4kNvZWUXw5Xo+C7&#10;mh/xts8+YvOyW/ivITtfT+9KPU2G7SsIT4N/iO/uTx3mL1cL+P8mn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JynEAAAA3QAAAA8AAAAAAAAAAAAAAAAAmAIAAGRycy9k&#10;b3ducmV2LnhtbFBLBQYAAAAABAAEAPUAAACJAwAAAAA=&#10;">
                  <v:textbox style="mso-next-textbox:#Rectangle 2344">
                    <w:txbxContent>
                      <w:p w:rsidR="00592B1D" w:rsidRPr="009D03D5" w:rsidRDefault="00592B1D" w:rsidP="00E10DDE"/>
                    </w:txbxContent>
                  </v:textbox>
                </v:rect>
                <v:rect id="Rectangle 2345" o:spid="_x0000_s1942"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S/XcQA&#10;AADdAAAADwAAAGRycy9kb3ducmV2LnhtbERPTWvCQBC9F/wPyxS8NZtqKBqzirRY7FHjxduYHZO0&#10;2dmQXU3qr+8WBG/zeJ+TrQbTiCt1rras4DWKQRAXVtdcKjjkm5cZCOeRNTaWScEvOVgtR08Zptr2&#10;vKPr3pcihLBLUUHlfZtK6YqKDLrItsSBO9vOoA+wK6XusA/hppGTOH6TBmsODRW29F5R8bO/GAWn&#10;enLA2y7/jM18M/VfQ/59OX4oNX4e1gsQngb/EN/dWx3mJ7ME/r8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kv13EAAAA3QAAAA8AAAAAAAAAAAAAAAAAmAIAAGRycy9k&#10;b3ducmV2LnhtbFBLBQYAAAAABAAEAPUAAACJAwAAAAA=&#10;">
                  <v:textbox style="mso-next-textbox:#Rectangle 2345">
                    <w:txbxContent>
                      <w:p w:rsidR="00592B1D" w:rsidRDefault="00592B1D" w:rsidP="00E10DDE">
                        <w:pPr>
                          <w:jc w:val="center"/>
                        </w:pPr>
                        <w:r>
                          <w:t>FACULTY</w:t>
                        </w:r>
                      </w:p>
                    </w:txbxContent>
                  </v:textbox>
                </v:rect>
              </v:group>
              <v:shape id="AutoShape 2346" o:spid="_x0000_s1943" type="#_x0000_t32" style="position:absolute;left:36576;top:8763;width:0;height:4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UKsQAAADdAAAADwAAAGRycy9kb3ducmV2LnhtbERPS2sCMRC+C/6HMEJvmrUUH1ujSKFF&#10;lB58sLS3YTPdXdxMliTq6q83BcHbfHzPmS1aU4szOV9ZVjAcJCCIc6srLhQc9p/9CQgfkDXWlknB&#10;lTws5t3ODFNtL7yl8y4UIoawT1FBGUKTSunzkgz6gW2II/dnncEQoSukdniJ4aaWr0kykgYrjg0l&#10;NvRRUn7cnYyCn830lF2zb1pnw+n6F53xt/2XUi+9dvkOIlAbnuKHe6Xj/Lfx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ZQqxAAAAN0AAAAPAAAAAAAAAAAA&#10;AAAAAKECAABkcnMvZG93bnJldi54bWxQSwUGAAAAAAQABAD5AAAAkgMAAAAA&#10;">
                <v:stroke endarrow="block"/>
              </v:shape>
              <v:shape id="AutoShape 2347" o:spid="_x0000_s1944" type="#_x0000_t32" style="position:absolute;left:27940;top:19558;width:32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Bl78IAAADdAAAADwAAAGRycy9kb3ducmV2LnhtbERP32vCMBB+F/Y/hBv4pumGytY1lU0Q&#10;ZC+iDrbHo7m1Yc2lNLGp//0iCL7dx/fzivVoWzFQ741jBU/zDARx5bThWsHXaTt7AeEDssbWMSm4&#10;kId1+TApMNcu8oGGY6hFCmGfo4ImhC6X0lcNWfRz1xEn7tf1FkOCfS11jzGF21Y+Z9lKWjScGhrs&#10;aNNQ9Xc8WwUm7s3Q7Tbx4/P7x+tI5rJ0Rqnp4/j+BiLQGO7im3un0/zF6hW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9Bl78IAAADdAAAADwAAAAAAAAAAAAAA&#10;AAChAgAAZHJzL2Rvd25yZXYueG1sUEsFBgAAAAAEAAQA+QAAAJADAAAAAA==&#10;">
                <v:stroke endarrow="block"/>
              </v:shape>
              <v:shape id="AutoShape 2348" o:spid="_x0000_s1945" type="#_x0000_t132" style="position:absolute;left:16637;top:13589;width:11296;height:1581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r//8YA&#10;AADdAAAADwAAAGRycy9kb3ducmV2LnhtbERPTWvCQBC9C/0PyxS8SN1EpG1SVymK4qWgaaV4G7LT&#10;JDQ7G7Orif++WxC8zeN9zmzRm1pcqHWVZQXxOAJBnFtdcaHg63P99ArCeWSNtWVScCUHi/nDYIap&#10;th3v6ZL5QoQQdikqKL1vUildXpJBN7YNceB+bGvQB9gWUrfYhXBTy0kUPUuDFYeGEhtalpT/Zmej&#10;4PiRbI79Khl9n+2pmySrw+4Qx0oNH/v3NxCeen8X39xbHeZPX2L4/yac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r//8YAAADdAAAADwAAAAAAAAAAAAAAAACYAgAAZHJz&#10;L2Rvd25yZXYueG1sUEsFBgAAAAAEAAQA9QAAAIsDAAAAAA==&#10;">
                <v:textbox style="mso-next-textbox:#AutoShape 2348">
                  <w:txbxContent>
                    <w:p w:rsidR="00592B1D" w:rsidRDefault="00592B1D" w:rsidP="00E10DDE">
                      <w:pPr>
                        <w:jc w:val="center"/>
                      </w:pPr>
                      <w:r>
                        <w:t>Allow ACA for Academics and Dean signed</w:t>
                      </w:r>
                    </w:p>
                  </w:txbxContent>
                </v:textbox>
              </v:shape>
              <v:shape id="AutoShape 2349" o:spid="_x0000_s1946" type="#_x0000_t32" style="position:absolute;left:13462;top:19939;width:32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Nar8UAAADdAAAADwAAAGRycy9kb3ducmV2LnhtbESPQWvDMAyF74P+B6PCbqvTsW4jrVu6&#10;wqDsUtYO1qOItcQslkPsxem/nw6F3iTe03ufVpvRt2qgPrrABuazAhRxFazj2sDX6f3hFVRMyBbb&#10;wGTgQhE268ndCksbMn/ScEy1khCOJRpoUupKrWPVkMc4Cx2xaD+h95hk7Wtte8wS7lv9WBTP2qNj&#10;aWiwo11D1e/xzxtw+eCGbr/Lbx/f52gzucsiOGPup+N2CSrRmG7m6/XeCv7Ti/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Nar8UAAADdAAAADwAAAAAAAAAA&#10;AAAAAAChAgAAZHJzL2Rvd25yZXYueG1sUEsFBgAAAAAEAAQA+QAAAJMDAAAAAA==&#10;">
                <v:stroke endarrow="block"/>
              </v:shape>
              <v:shape id="AutoShape 2350" o:spid="_x0000_s1947" type="#_x0000_t132" style="position:absolute;left:2159;top:13081;width:11296;height:1636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hhiMYA&#10;AADdAAAADwAAAGRycy9kb3ducmV2LnhtbERPTWvCQBC9F/wPywheSt0kSNukrlIUxYvQWkW8Ddlp&#10;EpqdjdnVxH/vFgq9zeN9znTem1pcqXWVZQXxOAJBnFtdcaFg/7V6egXhPLLG2jIpuJGD+WzwMMVM&#10;244/6brzhQgh7DJUUHrfZFK6vCSDbmwb4sB929agD7AtpG6xC+GmlkkUPUuDFYeGEhtalJT/7C5G&#10;wWmbrk/9Mn08Xuy5S9Ll4eMQx0qNhv37GwhPvf8X/7k3OsyfvCTw+004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hhiMYAAADdAAAADwAAAAAAAAAAAAAAAACYAgAAZHJz&#10;L2Rvd25yZXYueG1sUEsFBgAAAAAEAAQA9QAAAIsDAAAAAA==&#10;">
                <v:textbox style="mso-next-textbox:#AutoShape 2350">
                  <w:txbxContent>
                    <w:p w:rsidR="00592B1D" w:rsidRDefault="00592B1D" w:rsidP="00E10DDE">
                      <w:pPr>
                        <w:jc w:val="center"/>
                      </w:pPr>
                      <w:r>
                        <w:t>Submit Completed Faculty Load Form</w:t>
                      </w:r>
                    </w:p>
                  </w:txbxContent>
                </v:textbox>
              </v:shape>
              <v:shape id="AutoShape 2351" o:spid="_x0000_s1948" type="#_x0000_t32" style="position:absolute;left:6858;top:8763;width:0;height:4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C28IAAADdAAAADwAAAGRycy9kb3ducmV2LnhtbERPTWsCMRC9F/ofwhS81WxFq6xGaQVB&#10;vEi1UI/DZtwN3UyWTdys/94Igrd5vM9ZrHpbi45abxwr+BhmIIgLpw2XCn6Pm/cZCB+QNdaOScGV&#10;PKyWry8LzLWL/EPdIZQihbDPUUEVQpNL6YuKLPqha4gTd3atxZBgW0rdYkzhtpajLPuUFg2nhgob&#10;WldU/B8uVoGJe9M123X83v2dvI5krhNnlBq89V9zEIH68BQ/3Fud5o+nU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C28IAAADdAAAADwAAAAAAAAAAAAAA&#10;AAChAgAAZHJzL2Rvd25yZXYueG1sUEsFBgAAAAAEAAQA+QAAAJADAAAAAA==&#10;">
                <v:stroke endarrow="block"/>
              </v:shape>
              <v:group id="Group 2352" o:spid="_x0000_s1949" style="position:absolute;left:17653;top:33782;width:12896;height:43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rect id="Rectangle 2353" o:spid="_x0000_s1950"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2AsUA&#10;AADdAAAADwAAAGRycy9kb3ducmV2LnhtbESPQW/CMAyF75P4D5GRdhvJYJpYR0AIxARHKJfdvMZr&#10;uzVO1QQo+/X4MImbrff83ufZoveNOlMX68AWnkcGFHERXM2lhWO+eZqCignZYROYLFwpwmI+eJhh&#10;5sKF93Q+pFJJCMcMLVQptZnWsajIYxyFlli079B5TLJ2pXYdXiTcN3pszKv2WLM0VNjSqqLi93Dy&#10;Fr7q8RH/9vmH8W+bSdr1+c/pc23t47BfvoNK1Ke7+f966wT/xQiufCMj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YCxQAAAN0AAAAPAAAAAAAAAAAAAAAAAJgCAABkcnMv&#10;ZG93bnJldi54bWxQSwUGAAAAAAQABAD1AAAAigMAAAAA&#10;">
                  <v:textbox style="mso-next-textbox:#Rectangle 2353">
                    <w:txbxContent>
                      <w:p w:rsidR="00592B1D" w:rsidRPr="009D03D5" w:rsidRDefault="00592B1D" w:rsidP="00E10DDE"/>
                    </w:txbxContent>
                  </v:textbox>
                </v:rect>
                <v:rect id="Rectangle 2354" o:spid="_x0000_s1951"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YTmcIA&#10;AADdAAAADwAAAGRycy9kb3ducmV2LnhtbERPTYvCMBC9C/sfwix402RVRKtRll0UPWq97G22Gdvu&#10;NpPSRK3+eiMI3ubxPme+bG0lztT40rGGj74CQZw5U3Ku4ZCuehMQPiAbrByThit5WC7eOnNMjLvw&#10;js77kIsYwj5BDUUIdSKlzwqy6PuuJo7c0TUWQ4RNLk2DlxhuKzlQaiwtlhwbCqzpq6Dsf3+yGn7L&#10;wQFvu3St7HQ1DNs2/Tv9fGvdfW8/ZyACteElfro3Js4fqSk8vo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hOZwgAAAN0AAAAPAAAAAAAAAAAAAAAAAJgCAABkcnMvZG93&#10;bnJldi54bWxQSwUGAAAAAAQABAD1AAAAhwMAAAAA&#10;">
                  <v:textbox style="mso-next-textbox:#Rectangle 2354">
                    <w:txbxContent>
                      <w:p w:rsidR="00592B1D" w:rsidRDefault="00592B1D" w:rsidP="00E10DDE">
                        <w:pPr>
                          <w:jc w:val="center"/>
                        </w:pPr>
                        <w:r>
                          <w:t>Registrar</w:t>
                        </w:r>
                      </w:p>
                    </w:txbxContent>
                  </v:textbox>
                </v:rect>
              </v:group>
              <v:group id="Group 2355" o:spid="_x0000_s1952" style="position:absolute;left:2159;top:33782;width:12896;height:43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cxTp8cAAADdAAAADwAAAGRycy9kb3ducmV2LnhtbESPQWvCQBCF70L/wzKF&#10;3nSTVkuJriLSlh5EMBaKtyE7JsHsbMhuk/jvnUOhtxnem/e+WW1G16ieulB7NpDOElDEhbc1lwa+&#10;Tx/TN1AhIltsPJOBGwXYrB8mK8ysH/hIfR5LJSEcMjRQxdhmWoeiIodh5lti0S6+cxhl7UptOxwk&#10;3DX6OUletcOapaHClnYVFdf81xn4HHDYvqTv/f562d3Op8XhZ5+SMU+P43YJKtIY/81/119W8Oep&#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8cxTp8cAAADd&#10;AAAADwAAAAAAAAAAAAAAAACqAgAAZHJzL2Rvd25yZXYueG1sUEsFBgAAAAAEAAQA+gAAAJ4DAAAA&#10;AA==&#10;">
                <v:rect id="Rectangle 2356" o:spid="_x0000_s1953"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JQsQA&#10;AADdAAAADwAAAGRycy9kb3ducmV2LnhtbERPTWvCQBC9F/wPywjemk1ikZq6BmmxtEdNLt6m2WmS&#10;mp0N2VVTf71bEHqbx/ucVT6aTpxpcK1lBUkUgyCurG65VlAW28dnEM4ja+wsk4JfcpCvJw8rzLS9&#10;8I7Oe1+LEMIuQwWN930mpasaMugi2xMH7tsOBn2AQy31gJcQbjqZxvFCGmw5NDTY02tD1XF/Mgq+&#10;2rTE6654j81yO/efY/FzOrwpNZuOmxcQnkb/L767P3SY/5Qk8PdNOEG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ZiULEAAAA3QAAAA8AAAAAAAAAAAAAAAAAmAIAAGRycy9k&#10;b3ducmV2LnhtbFBLBQYAAAAABAAEAPUAAACJAwAAAAA=&#10;">
                  <v:textbox style="mso-next-textbox:#Rectangle 2356">
                    <w:txbxContent>
                      <w:p w:rsidR="00592B1D" w:rsidRPr="009D03D5" w:rsidRDefault="00592B1D" w:rsidP="00E10DDE"/>
                    </w:txbxContent>
                  </v:textbox>
                </v:rect>
                <v:rect id="Rectangle 2357" o:spid="_x0000_s1954"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XNcQA&#10;AADdAAAADwAAAGRycy9kb3ducmV2LnhtbERPTWvCQBC9C/6HZQq96cZUSpu6iigRe0zipbdpdpqk&#10;zc6G7Eajv94tFHqbx/uc1WY0rThT7xrLChbzCARxaXXDlYJTkc5eQDiPrLG1TAqu5GCznk5WmGh7&#10;4YzOua9ECGGXoILa+y6R0pU1GXRz2xEH7sv2Bn2AfSV1j5cQbloZR9GzNNhwaKixo11N5U8+GAWf&#10;TXzCW1YcIvOaPvn3sfgePvZKPT6M2zcQnkb/L/5zH3WYv1zE8PtNO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LFzXEAAAA3QAAAA8AAAAAAAAAAAAAAAAAmAIAAGRycy9k&#10;b3ducmV2LnhtbFBLBQYAAAAABAAEAPUAAACJAwAAAAA=&#10;">
                  <v:textbox style="mso-next-textbox:#Rectangle 2357">
                    <w:txbxContent>
                      <w:p w:rsidR="00592B1D" w:rsidRPr="00592B1D" w:rsidRDefault="00592B1D" w:rsidP="00592B1D">
                        <w:pPr>
                          <w:jc w:val="center"/>
                          <w:rPr>
                            <w:sz w:val="18"/>
                            <w:szCs w:val="18"/>
                          </w:rPr>
                        </w:pPr>
                        <w:r>
                          <w:rPr>
                            <w:sz w:val="18"/>
                            <w:szCs w:val="18"/>
                          </w:rPr>
                          <w:t>ACA for Academics</w:t>
                        </w:r>
                      </w:p>
                    </w:txbxContent>
                  </v:textbox>
                </v:rect>
              </v:group>
              <v:shape id="AutoShape 2358" o:spid="_x0000_s1955" type="#_x0000_t32" style="position:absolute;left:6858;top:29464;width:0;height:4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xisQAAADdAAAADwAAAGRycy9kb3ducmV2LnhtbERPTWvCQBC9C/6HZYTedBMR0egqpVAR&#10;Sw9qCe1tyI5JaHY27K4a/fVuQehtHu9zluvONOJCzteWFaSjBARxYXXNpYKv4/twBsIHZI2NZVJw&#10;Iw/rVb+3xEzbK+/pcgiliCHsM1RQhdBmUvqiIoN+ZFviyJ2sMxgidKXUDq8x3DRynCRTabDm2FBh&#10;S28VFb+Hs1Hw/TE/57f8k3Z5Ot/9oDP+ftwo9TLoXhcgAnXhX/x0b3WcP0mn8PdNPEG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InGKxAAAAN0AAAAPAAAAAAAAAAAA&#10;AAAAAKECAABkcnMvZG93bnJldi54bWxQSwUGAAAAAAQABAD5AAAAkgMAAAAA&#10;">
                <v:stroke endarrow="block"/>
              </v:shape>
              <v:shape id="_x0000_s1956" type="#_x0000_t32" style="position:absolute;left:11176;top:29083;width:6;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BnuMQAAADdAAAADwAAAGRycy9kb3ducmV2LnhtbERPTWsCMRC9C/0PYQq9iGa3qJStUdaC&#10;UAse1Hqfbqab0M1k3URd/31TKHibx/uc+bJ3jbhQF6xnBfk4A0FceW25VvB5WI9eQISIrLHxTApu&#10;FGC5eBjMsdD+yju67GMtUgiHAhWYGNtCylAZchjGviVO3LfvHMYEu1rqDq8p3DXyOctm0qHl1GCw&#10;pTdD1c/+7BRsN/mq/DJ287E72e10XTbnenhU6umxL19BROrjXfzvftdp/iSfwt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Ge4xAAAAN0AAAAPAAAAAAAAAAAA&#10;AAAAAKECAABkcnMvZG93bnJldi54bWxQSwUGAAAAAAQABAD5AAAAkgMAAAAA&#10;"/>
              <v:shape id="_x0000_s1957" type="#_x0000_t32" style="position:absolute;left:11176;top:30988;width:10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VaV8UAAADdAAAADwAAAGRycy9kb3ducmV2LnhtbERPS2sCMRC+F/ofwhR6KZpd24psjbIV&#10;hFrw4Os+3Uw3oZvJdhN1+++NIPQ2H99zpvPeNeJEXbCeFeTDDARx5bXlWsF+txxMQISIrLHxTAr+&#10;KMB8dn83xUL7M2/otI21SCEcClRgYmwLKUNlyGEY+pY4cd++cxgT7GqpOzyncNfIUZaNpUPLqcFg&#10;SwtD1c/26BSsV/l7+WXs6nPza9evy7I51k8HpR4f+vINRKQ+/otv7g+d5r/kz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VaV8UAAADdAAAADwAAAAAAAAAA&#10;AAAAAAChAgAAZHJzL2Rvd25yZXYueG1sUEsFBgAAAAAEAAQA+QAAAJMDAAAAAA==&#10;"/>
              <v:shape id="AutoShape 2361" o:spid="_x0000_s1958" type="#_x0000_t32" style="position:absolute;left:21717;top:30988;width:0;height:2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xKZsQAAADdAAAADwAAAGRycy9kb3ducmV2LnhtbERPTWvCQBC9F/wPywje6iZFRKOrlEKL&#10;KB7UEtrbkB2T0Oxs2F01+utdQehtHu9z5svONOJMzteWFaTDBARxYXXNpYLvw+frBIQPyBoby6Tg&#10;Sh6Wi97LHDNtL7yj8z6UIoawz1BBFUKbSemLigz6oW2JI3e0zmCI0JVSO7zEcNPItyQZS4M1x4YK&#10;W/qoqPjbn4yCn830lF/zLa3zdLr+RWf87fCl1KDfvc9ABOrCv/jpXuk4f5SO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EpmxAAAAN0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362" o:spid="_x0000_s1959" type="#_x0000_t202" style="position:absolute;width:16658;height:29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b9sQA&#10;AADdAAAADwAAAGRycy9kb3ducmV2LnhtbERPTWvCQBC9F/oflin0UnTTVm2MriJCxd6qFr0O2TEJ&#10;zc7G3TXGf+8Khd7m8T5nOu9MLVpyvrKs4LWfgCDOra64UPCz++ylIHxA1lhbJgVX8jCfPT5MMdP2&#10;whtqt6EQMYR9hgrKEJpMSp+XZND3bUMcuaN1BkOErpDa4SWGm1q+JclIGqw4NpTY0LKk/Hd7NgrS&#10;wbo9+K/3730+Otbj8PLRrk5OqeenbjEBEagL/+I/91rH+YN0CPdv4gl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UG/bEAAAA3QAAAA8AAAAAAAAAAAAAAAAAmAIAAGRycy9k&#10;b3ducmV2LnhtbFBLBQYAAAAABAAEAPUAAACJAwAAAAA=&#10;">
                <v:textbox style="mso-next-textbox:#Text Box 2362">
                  <w:txbxContent>
                    <w:p w:rsidR="00592B1D" w:rsidRPr="00592B1D" w:rsidRDefault="00592B1D" w:rsidP="00E10DDE">
                      <w:pPr>
                        <w:tabs>
                          <w:tab w:val="left" w:pos="945"/>
                        </w:tabs>
                        <w:spacing w:line="360" w:lineRule="auto"/>
                      </w:pPr>
                      <w:r w:rsidRPr="00592B1D">
                        <w:t>Faculty Load Report</w:t>
                      </w:r>
                    </w:p>
                    <w:p w:rsidR="00592B1D" w:rsidRDefault="00592B1D" w:rsidP="00E10DDE"/>
                  </w:txbxContent>
                </v:textbox>
              </v:shape>
              <v:shape id="Text Box 1558" o:spid="_x0000_s1960" type="#_x0000_t202" style="position:absolute;left:20447;top:2032;width:4432;height:28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srI8gA&#10;AADdAAAADwAAAGRycy9kb3ducmV2LnhtbESPQUvDQBCF74L/YRmhF2k3WmJL7LaIWC292bQVb0N2&#10;TILZ2ZBdk/jvOwfB2wzvzXvfrDaja1RPXag9G7ibJaCIC29rLg0c8+10CSpEZIuNZzLwSwE26+ur&#10;FWbWD/xO/SGWSkI4ZGigirHNtA5FRQ7DzLfEon35zmGUtSu17XCQcNfo+yR50A5rloYKW3quqPg+&#10;/DgDn7flxz6Mr6dhns7bl7c+X5xtbszkZnx6BBVpjP/mv+udFfw0FVz5RkbQ6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eysjyAAAAN0AAAAPAAAAAAAAAAAAAAAAAJgCAABk&#10;cnMvZG93bnJldi54bWxQSwUGAAAAAAQABAD1AAAAjQMAAAAA&#10;" fillcolor="white [3201]" stroked="f" strokeweight=".5pt">
                <v:textbox style="mso-next-textbox:#Text Box 1558">
                  <w:txbxContent>
                    <w:p w:rsidR="00592B1D" w:rsidRPr="008F5DE1" w:rsidRDefault="00592B1D" w:rsidP="00E10DDE">
                      <w:pPr>
                        <w:rPr>
                          <w:b/>
                        </w:rPr>
                      </w:pPr>
                      <w:r w:rsidRPr="008F5DE1">
                        <w:rPr>
                          <w:b/>
                        </w:rPr>
                        <w:t>P1</w:t>
                      </w:r>
                    </w:p>
                  </w:txbxContent>
                </v:textbox>
              </v:shape>
            </v:group>
            <v:shape id="Text Box 1560" o:spid="_x0000_s1962" type="#_x0000_t202" style="position:absolute;left:6121;top:4640;width:540;height:419;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" fillcolor="white [3201]" stroked="f" strokeweight=".5pt">
              <v:textbox style="mso-next-textbox:#Text Box 1560">
                <w:txbxContent>
                  <w:p w:rsidR="00592B1D" w:rsidRPr="008F5DE1" w:rsidRDefault="00592B1D" w:rsidP="00E10DDE">
                    <w:pPr>
                      <w:rPr>
                        <w:b/>
                      </w:rPr>
                    </w:pPr>
                    <w:r w:rsidRPr="008F5DE1">
                      <w:rPr>
                        <w:b/>
                      </w:rPr>
                      <w:t>P</w:t>
                    </w:r>
                    <w:r>
                      <w:rPr>
                        <w:b/>
                      </w:rPr>
                      <w:t>3</w:t>
                    </w:r>
                  </w:p>
                </w:txbxContent>
              </v:textbox>
            </v:shape>
            <v:shape id="Text Box 1561" o:spid="_x0000_s1963" type="#_x0000_t202" style="position:absolute;left:4168;top:4523;width:614;height:419;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" fillcolor="white [3201]" stroked="f" strokeweight=".5pt">
              <v:textbox style="mso-next-textbox:#Text Box 1561">
                <w:txbxContent>
                  <w:p w:rsidR="00592B1D" w:rsidRPr="008F5DE1" w:rsidRDefault="00592B1D" w:rsidP="00E10DDE">
                    <w:pPr>
                      <w:rPr>
                        <w:b/>
                      </w:rPr>
                    </w:pPr>
                    <w:r w:rsidRPr="008F5DE1">
                      <w:rPr>
                        <w:b/>
                      </w:rPr>
                      <w:t>P</w:t>
                    </w:r>
                    <w:r>
                      <w:rPr>
                        <w:b/>
                      </w:rPr>
                      <w:t>4</w:t>
                    </w:r>
                  </w:p>
                </w:txbxContent>
              </v:textbox>
            </v:shape>
          </v:group>
        </w:pict>
      </w:r>
      <w:r w:rsidR="00E10DDE">
        <w:rPr>
          <w:sz w:val="24"/>
          <w:szCs w:val="24"/>
        </w:rPr>
        <w:t xml:space="preserve"> Current Data Flow Diagram</w:t>
      </w:r>
    </w:p>
    <w:p w:rsidR="00E10DDE" w:rsidRDefault="00E10DDE" w:rsidP="00E10DDE">
      <w:pPr>
        <w:tabs>
          <w:tab w:val="left" w:pos="945"/>
          <w:tab w:val="left" w:pos="2381"/>
          <w:tab w:val="left" w:pos="3607"/>
        </w:tabs>
        <w:spacing w:line="360" w:lineRule="auto"/>
        <w:rPr>
          <w:sz w:val="24"/>
          <w:szCs w:val="24"/>
        </w:rPr>
      </w:pPr>
      <w:r>
        <w:rPr>
          <w:sz w:val="24"/>
          <w:szCs w:val="24"/>
        </w:rPr>
        <w:tab/>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r>
        <w:rPr>
          <w:noProof/>
          <w:sz w:val="24"/>
          <w:szCs w:val="24"/>
        </w:rPr>
        <w:pict>
          <v:shape id="Text Box 1559" o:spid="_x0000_s1961" type="#_x0000_t202" style="position:absolute;margin-left:306.95pt;margin-top:7.75pt;width:33.4pt;height:20.95pt;z-index:25252659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" fillcolor="white [3201]" stroked="f" strokeweight=".5pt">
            <v:textbox style="mso-next-textbox:#Text Box 1559">
              <w:txbxContent>
                <w:p w:rsidR="00592B1D" w:rsidRPr="008F5DE1" w:rsidRDefault="00592B1D" w:rsidP="00E10DDE">
                  <w:pPr>
                    <w:rPr>
                      <w:b/>
                    </w:rPr>
                  </w:pPr>
                  <w:r w:rsidRPr="008F5DE1">
                    <w:rPr>
                      <w:b/>
                    </w:rPr>
                    <w:t>P</w:t>
                  </w:r>
                  <w:r>
                    <w:rPr>
                      <w:b/>
                    </w:rPr>
                    <w:t>2</w:t>
                  </w:r>
                </w:p>
              </w:txbxContent>
            </v:textbox>
          </v:shape>
        </w:pict>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 w:val="left" w:pos="3460"/>
        </w:tabs>
        <w:spacing w:line="360" w:lineRule="auto"/>
        <w:jc w:val="center"/>
        <w:rPr>
          <w:sz w:val="24"/>
          <w:szCs w:val="24"/>
        </w:rPr>
      </w:pPr>
    </w:p>
    <w:p w:rsidR="00E10DDE" w:rsidRPr="00E37E1B" w:rsidRDefault="00E10DDE" w:rsidP="00E10DDE">
      <w:pPr>
        <w:tabs>
          <w:tab w:val="left" w:pos="945"/>
          <w:tab w:val="left" w:pos="3460"/>
        </w:tabs>
        <w:spacing w:line="360" w:lineRule="auto"/>
        <w:jc w:val="center"/>
        <w:rPr>
          <w:rFonts w:ascii="Arial" w:hAnsi="Arial" w:cs="Arial"/>
          <w:sz w:val="24"/>
          <w:szCs w:val="24"/>
        </w:rPr>
      </w:pPr>
      <w:r w:rsidRPr="00E37E1B">
        <w:rPr>
          <w:rFonts w:ascii="Arial" w:hAnsi="Arial" w:cs="Arial"/>
          <w:noProof/>
          <w:sz w:val="24"/>
          <w:szCs w:val="24"/>
        </w:rPr>
        <w:pict>
          <v:rect id="_x0000_s1999" style="position:absolute;left:0;text-align:left;margin-left:422.65pt;margin-top:3.95pt;width:18pt;height:22pt;z-index:252531712" stroked="f"/>
        </w:pict>
      </w:r>
      <w:r w:rsidRPr="00E37E1B">
        <w:rPr>
          <w:rFonts w:ascii="Arial" w:hAnsi="Arial" w:cs="Arial"/>
          <w:sz w:val="24"/>
          <w:szCs w:val="24"/>
        </w:rPr>
        <w:t xml:space="preserve">Fig. </w:t>
      </w:r>
      <w:r w:rsidR="00592B1D" w:rsidRPr="00E37E1B">
        <w:rPr>
          <w:rFonts w:ascii="Arial" w:hAnsi="Arial" w:cs="Arial"/>
          <w:sz w:val="24"/>
          <w:szCs w:val="24"/>
        </w:rPr>
        <w:t>2</w:t>
      </w:r>
      <w:r w:rsidRPr="00E37E1B">
        <w:rPr>
          <w:rFonts w:ascii="Arial" w:hAnsi="Arial" w:cs="Arial"/>
          <w:sz w:val="24"/>
          <w:szCs w:val="24"/>
        </w:rPr>
        <w:t xml:space="preserve"> Current Data Flow Diagram of Submission of Faculty Load</w:t>
      </w:r>
    </w:p>
    <w:p w:rsidR="00E10DDE" w:rsidRDefault="00E10DDE" w:rsidP="00E10DDE">
      <w:pPr>
        <w:tabs>
          <w:tab w:val="left" w:pos="945"/>
        </w:tabs>
        <w:spacing w:line="360" w:lineRule="auto"/>
        <w:rPr>
          <w:sz w:val="24"/>
          <w:szCs w:val="24"/>
        </w:rPr>
      </w:pPr>
      <w:r>
        <w:rPr>
          <w:noProof/>
          <w:sz w:val="24"/>
          <w:szCs w:val="24"/>
        </w:rPr>
        <w:pict>
          <v:group id="Group 1517" o:spid="_x0000_s1903" style="position:absolute;margin-left:23.1pt;margin-top:23.05pt;width:361.65pt;height:192.4pt;z-index:252520448" coordsize="45935,2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">
            <v:group id="Group 2342" o:spid="_x0000_s1904" style="position:absolute;left:1267;top:4345;width:12896;height:43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7DKJscAAADdAAAADwAAAGRycy9kb3ducmV2LnhtbESPQWvCQBCF74X+h2UK&#10;3uomtRWJriLSigcpGAvF25Adk2B2NmS3Sfz3nUOhtxnem/e+WW1G16ieulB7NpBOE1DEhbc1lwa+&#10;zh/PC1AhIltsPJOBOwXYrB8fVphZP/CJ+jyWSkI4ZGigirHNtA5FRQ7D1LfEol195zDK2pXadjhI&#10;uGv0S5LMtcOapaHClnYVFbf8xxnYDzhsZ+l7f7xdd/fL+e3z+5iSMZOncbsEFWmM/+a/64MV/NeF&#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7DKJscAAADd&#10;AAAADwAAAAAAAAAAAAAAAACqAgAAZHJzL2Rvd25yZXYueG1sUEsFBgAAAAAEAAQA+gAAAJ4DAAAA&#10;AA==&#10;">
              <v:rect id="Rectangle 2336" o:spid="_x0000_s1905" style="position:absolute;left:2922;top:6723;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Qw8IA&#10;AADdAAAADwAAAGRycy9kb3ducmV2LnhtbERPS4vCMBC+C/6HMII3TX2waNcooih61HrxNtvMtl2b&#10;SWmiVn+9WRC8zcf3nNmiMaW4Ue0KywoG/QgEcWp1wZmCU7LpTUA4j6yxtEwKHuRgMW+3Zhhre+cD&#10;3Y4+EyGEXYwKcu+rWEqX5mTQ9W1FHLhfWxv0AdaZ1DXeQ7gp5TCKvqTBgkNDjhWtckovx6tR8FMM&#10;T/g8JNvITDcjv2+Sv+t5rVS30yy/QXhq/Ef8du90mD+eTOH/m3CC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RDDwgAAAN0AAAAPAAAAAAAAAAAAAAAAAJgCAABkcnMvZG93&#10;bnJldi54bWxQSwUGAAAAAAQABAD1AAAAhwMAAAAA&#10;">
                <v:textbox style="mso-next-textbox:#Rectangle 2336">
                  <w:txbxContent>
                    <w:p w:rsidR="00592B1D" w:rsidRPr="009D03D5" w:rsidRDefault="00592B1D" w:rsidP="00E10DDE"/>
                  </w:txbxContent>
                </v:textbox>
              </v:rect>
              <v:rect id="Rectangle 2337" o:spid="_x0000_s1906" style="position:absolute;left:3050;top:6915;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vg8UA&#10;AADdAAAADwAAAGRycy9kb3ducmV2LnhtbESPQW/CMAyF75P4D5GRuI0UNk2jEBBiArEjlMtupjFt&#10;oXGqJkDZr58Pk7jZes/vfZ4tOlerG7Wh8mxgNExAEefeVlwYOGTr109QISJbrD2TgQcFWMx7LzNM&#10;rb/zjm77WCgJ4ZCigTLGJtU65CU5DEPfEIt28q3DKGtbaNviXcJdrcdJ8qEdViwNJTa0Kim/7K/O&#10;wLEaH/B3l20SN1m/xe8uO19/vowZ9LvlFFSkLj7N/9dbK/jvE+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i+DxQAAAN0AAAAPAAAAAAAAAAAAAAAAAJgCAABkcnMv&#10;ZG93bnJldi54bWxQSwUGAAAAAAQABAD1AAAAigMAAAAA&#10;">
                <v:textbox style="mso-next-textbox:#Rectangle 2337">
                  <w:txbxContent>
                    <w:p w:rsidR="00592B1D" w:rsidRDefault="00592B1D" w:rsidP="00E10DDE">
                      <w:pPr>
                        <w:jc w:val="center"/>
                      </w:pPr>
                      <w:r>
                        <w:t>STUDENTS</w:t>
                      </w:r>
                    </w:p>
                  </w:txbxContent>
                </v:textbox>
              </v:rect>
            </v:group>
            <v:shape id="AutoShape 2338" o:spid="_x0000_s1907" type="#_x0000_t132" style="position:absolute;left:18106;top:1448;width:11046;height:1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YZBcUA&#10;AADdAAAADwAAAGRycy9kb3ducmV2LnhtbERPS2vCQBC+F/wPywheSt1EipjUVUSx9CLUF8XbkJ0m&#10;wexszK4m/fduQfA2H99zpvPOVOJGjSstK4iHEQjizOqScwWH/fptAsJ5ZI2VZVLwRw7ms97LFFNt&#10;W97SbedzEULYpaig8L5OpXRZQQbd0NbEgfu1jUEfYJNL3WAbwk0lR1E0lgZLDg0F1rQsKDvvrkbB&#10;aZN8nrpV8vpztZd2lKyO38c4VmrQ7xYfIDx1/il+uL90mP+exPD/TThB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hkFxQAAAN0AAAAPAAAAAAAAAAAAAAAAAJgCAABkcnMv&#10;ZG93bnJldi54bWxQSwUGAAAAAAQABAD1AAAAigMAAAAA&#10;">
              <v:textbox style="mso-next-textbox:#AutoShape 2338">
                <w:txbxContent>
                  <w:p w:rsidR="00592B1D" w:rsidRDefault="00592B1D" w:rsidP="00E10DDE">
                    <w:pPr>
                      <w:jc w:val="center"/>
                    </w:pPr>
                    <w:r w:rsidRPr="008F5DE1">
                      <w:t xml:space="preserve">Fill-up </w:t>
                    </w:r>
                    <w:r>
                      <w:t xml:space="preserve">3 </w:t>
                    </w:r>
                  </w:p>
                  <w:p w:rsidR="00592B1D" w:rsidRPr="008F5DE1" w:rsidRDefault="00592B1D" w:rsidP="00E10DDE">
                    <w:pPr>
                      <w:jc w:val="center"/>
                    </w:pPr>
                    <w:r w:rsidRPr="008F5DE1">
                      <w:t>Schedule Form</w:t>
                    </w:r>
                    <w:r>
                      <w:t>s</w:t>
                    </w:r>
                  </w:p>
                </w:txbxContent>
              </v:textbox>
            </v:shape>
            <v:shape id="AutoShape 2339" o:spid="_x0000_s1908" type="#_x0000_t32" style="position:absolute;left:14213;top:6790;width:39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p008QAAADdAAAADwAAAGRycy9kb3ducmV2LnhtbERPS2vCQBC+F/wPywi91Y1SiomuUgoV&#10;sXjwQWhvQ3ZMQrOzYXfV6K93BcHbfHzPmc4704gTOV9bVjAcJCCIC6trLhXsd99vYxA+IGtsLJOC&#10;C3mYz3ovU8y0PfOGTttQihjCPkMFVQhtJqUvKjLoB7YljtzBOoMhQldK7fAcw00jR0nyIQ3WHBsq&#10;bOmrouJ/ezQKfn/SY37J17TKh+nqD53x191Cqdd+9zkBEagLT/HDvdRx/ns6gv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ynTTxAAAAN0AAAAPAAAAAAAAAAAA&#10;AAAAAKECAABkcnMvZG93bnJldi54bWxQSwUGAAAAAAQABAD5AAAAkgMAAAAA&#10;">
              <v:stroke endarrow="block"/>
            </v:shape>
            <v:shape id="AutoShape 2340" o:spid="_x0000_s1909" type="#_x0000_t32" style="position:absolute;left:29152;top:6609;width:2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bRSMUAAADdAAAADwAAAGRycy9kb3ducmV2LnhtbERPS2vCQBC+F/wPywi91Y21FBNdRYRK&#10;sfTgg6C3ITsmwexs2F019td3CwVv8/E9ZzrvTCOu5HxtWcFwkIAgLqyuuVSw3328jEH4gKyxsUwK&#10;7uRhPus9TTHT9sYbum5DKWII+wwVVCG0mZS+qMigH9iWOHIn6wyGCF0ptcNbDDeNfE2Sd2mw5thQ&#10;YUvLiorz9mIUHL7SS37Pv2mdD9P1EZ3xP7uVUs/9bjEBEagLD/G/+1PH+W/pC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bRSMUAAADdAAAADwAAAAAAAAAA&#10;AAAAAAChAgAAZHJzL2Rvd25yZXYueG1sUEsFBgAAAAAEAAQA+QAAAJMDAAAAAA==&#10;">
              <v:stroke endarrow="block"/>
            </v:shape>
            <v:shape id="AutoShape 2341" o:spid="_x0000_s1910" type="#_x0000_t132" style="position:absolute;left:31868;top:995;width:12084;height:1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6ncYA&#10;AADdAAAADwAAAGRycy9kb3ducmV2LnhtbERPS2vCQBC+F/wPywi9FLOJSDExq4jS0kuh9YF4G7Jj&#10;EszOptnVpP++Wyj0Nh/fc/LVYBpxp87VlhUkUQyCuLC65lLBYf8ymYNwHlljY5kUfJOD1XL0kGOm&#10;bc+fdN/5UoQQdhkqqLxvMyldUZFBF9mWOHAX2xn0AXal1B32Idw0chrHz9JgzaGhwpY2FRXX3c0o&#10;OL+nr+dhmz6dbvarn6bb48cxSZR6HA/rBQhPg/8X/7nfdJg/S2fw+004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G6ncYAAADdAAAADwAAAAAAAAAAAAAAAACYAgAAZHJz&#10;L2Rvd25yZXYueG1sUEsFBgAAAAAEAAQA9QAAAIsDAAAAAA==&#10;">
              <v:textbox style="mso-next-textbox:#AutoShape 2341">
                <w:txbxContent>
                  <w:p w:rsidR="00592B1D" w:rsidRDefault="00592B1D" w:rsidP="00E10DDE">
                    <w:pPr>
                      <w:jc w:val="center"/>
                    </w:pPr>
                    <w:r>
                      <w:t>Submit completed Schedule Forms</w:t>
                    </w:r>
                  </w:p>
                </w:txbxContent>
              </v:textbox>
            </v:shape>
            <v:group id="Group 2343" o:spid="_x0000_s1911" style="position:absolute;left:33045;top:17835;width:12890;height:6604"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GjzZcQAAADdAAAADwAAAGRycy9kb3ducmV2LnhtbERPTWvCQBC9C/0PyxR6&#10;003aWmrqKiJVPIhgFMTbkB2TYHY2ZLdJ/PddQfA2j/c503lvKtFS40rLCuJRBII4s7rkXMHxsBp+&#10;g3AeWWNlmRTcyMF89jKYYqJtx3tqU5+LEMIuQQWF93UipcsKMuhGtiYO3MU2Bn2ATS51g10IN5V8&#10;j6IvabDk0FBgTcuCsmv6ZxSsO+wWH/Fvu71elrfzYbw7bWNS6u21X/yA8NT7p/jh3ugw/3My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GjzZcQAAADdAAAA&#10;DwAAAAAAAAAAAAAAAACqAgAAZHJzL2Rvd25yZXYueG1sUEsFBgAAAAAEAAQA+gAAAJsDAAAAAA==&#10;">
              <v:rect id="Rectangle 2344" o:spid="_x0000_s1912" style="position:absolute;left:2922;top:6723;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SbMQA&#10;AADdAAAADwAAAGRycy9kb3ducmV2LnhtbERPTWvCQBC9F/oflin01mzUIk10FVEs9qjx0tuYHZNo&#10;djZk1yT213cLBW/zeJ8zXw6mFh21rrKsYBTFIIhzqysuFByz7dsHCOeRNdaWScGdHCwXz09zTLXt&#10;eU/dwRcihLBLUUHpfZNK6fKSDLrINsSBO9vWoA+wLaRusQ/hppbjOJ5KgxWHhhIbWpeUXw83o+BU&#10;jY/4s88+Y5NsJ/5ryC63741Sry/DagbC0+Af4n/3Tof578kU/r4JJ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jEmzEAAAA3QAAAA8AAAAAAAAAAAAAAAAAmAIAAGRycy9k&#10;b3ducmV2LnhtbFBLBQYAAAAABAAEAPUAAACJAwAAAAA=&#10;">
                <v:textbox style="mso-next-textbox:#Rectangle 2344">
                  <w:txbxContent>
                    <w:p w:rsidR="00592B1D" w:rsidRPr="009D03D5" w:rsidRDefault="00592B1D" w:rsidP="00E10DDE"/>
                  </w:txbxContent>
                </v:textbox>
              </v:rect>
              <v:rect id="Rectangle 2345" o:spid="_x0000_s1913" style="position:absolute;left:3050;top:6915;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398QA&#10;AADdAAAADwAAAGRycy9kb3ducmV2LnhtbERPTU/CQBC9k/AfNkPiDbaiUSgsDcFg9FjKhdvQHdtq&#10;d7bpbmn117MkJN7m5X3OOhlMLS7UusqygsdZBII4t7riQsEx208XIJxH1lhbJgW/5CDZjEdrjLXt&#10;OaXLwRcihLCLUUHpfRNL6fKSDLqZbYgD92Vbgz7AtpC6xT6Em1rOo+hFGqw4NJTY0K6k/OfQGQXn&#10;an7EvzR7j8xy/+Q/h+y7O70p9TAZtisQngb/L767P3SY/7x8hds34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t/fEAAAA3QAAAA8AAAAAAAAAAAAAAAAAmAIAAGRycy9k&#10;b3ducmV2LnhtbFBLBQYAAAAABAAEAPUAAACJAwAAAAA=&#10;">
                <v:textbox style="mso-next-textbox:#Rectangle 2345">
                  <w:txbxContent>
                    <w:p w:rsidR="00592B1D" w:rsidRDefault="00592B1D" w:rsidP="00E10DDE">
                      <w:pPr>
                        <w:jc w:val="center"/>
                      </w:pPr>
                      <w:r>
                        <w:t>DEAN/DEPT.SEC.</w:t>
                      </w:r>
                    </w:p>
                  </w:txbxContent>
                </v:textbox>
              </v:rect>
            </v:group>
            <v:shape id="AutoShape 2346" o:spid="_x0000_s1914" type="#_x0000_t32" style="position:absolute;left:38567;top:13580;width:0;height:4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JDOccAAADdAAAADwAAAGRycy9kb3ducmV2LnhtbESPQWvCQBCF70L/wzIFb7qxSGlSVymF&#10;ilg8VEtob0N2moRmZ8PuqrG/vnMQvM3w3rz3zWI1uE6dKMTWs4HZNANFXHnbcm3g8/A2eQIVE7LF&#10;zjMZuFCE1fJutMDC+jN/0GmfaiUhHAs00KTUF1rHqiGHcep7YtF+fHCYZA21tgHPEu46/ZBlj9ph&#10;y9LQYE+vDVW/+6Mz8PWeH8tLuaNtOcu33xhc/DusjRnfDy/PoBIN6Wa+Xm+s4M9zwZVvZAS9/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kM5xwAAAN0AAAAPAAAAAAAA&#10;AAAAAAAAAKECAABkcnMvZG93bnJldi54bWxQSwUGAAAAAAQABAD5AAAAlQMAAAAA&#10;">
              <v:stroke endarrow="block"/>
            </v:shape>
            <v:group id="Group 2352" o:spid="_x0000_s1915" style="position:absolute;left:17654;top:17925;width:12890;height:6058"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M5MMAAADdAAAADwAAAGRycy9kb3ducmV2LnhtbERPS4vCMBC+C/6HMIK3&#10;Na2usnSNIqLiQRZ8wLK3oRnbYjMpTWzrv98Igrf5+J4zX3amFA3VrrCsIB5FIIhTqwvOFFzO248v&#10;EM4jaywtk4IHOVgu+r05Jtq2fKTm5DMRQtglqCD3vkqkdGlOBt3IVsSBu9raoA+wzqSusQ3hppTj&#10;KJpJgwWHhhwrWueU3k53o2DXYruaxJvmcLuuH3/n6c/vISalhoNu9Q3CU+ff4pd7r8P8afQ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z8zkwwAAAN0AAAAP&#10;AAAAAAAAAAAAAAAAAKoCAABkcnMvZG93bnJldi54bWxQSwUGAAAAAAQABAD6AAAAmgMAAAAA&#10;">
              <v:rect id="Rectangle 2353" o:spid="_x0000_s1916" style="position:absolute;left:2922;top:6723;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WAcQA&#10;AADdAAAADwAAAGRycy9kb3ducmV2LnhtbERPTWvCQBC9C/6HZYTedFeL0kY3IhZLe9Tk0tuYnSap&#10;2dmQXWPaX98tCL3N433OZjvYRvTU+dqxhvlMgSAunKm51JBnh+kTCB+QDTaOScM3edim49EGE+Nu&#10;fKT+FEoRQ9gnqKEKoU2k9EVFFv3MtcSR+3SdxRBhV0rT4S2G20YulFpJizXHhgpb2ldUXE5Xq+Fc&#10;L3L8OWavyj4fHsP7kH1dP160fpgMuzWIQEP4F9/dbybOX6ol/H0TT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aFgHEAAAA3QAAAA8AAAAAAAAAAAAAAAAAmAIAAGRycy9k&#10;b3ducmV2LnhtbFBLBQYAAAAABAAEAPUAAACJAwAAAAA=&#10;">
                <v:textbox style="mso-next-textbox:#Rectangle 2353">
                  <w:txbxContent>
                    <w:p w:rsidR="00592B1D" w:rsidRPr="009D03D5" w:rsidRDefault="00592B1D" w:rsidP="00E10DDE"/>
                  </w:txbxContent>
                </v:textbox>
              </v:rect>
              <v:rect id="Rectangle 2354" o:spid="_x0000_s1917" style="position:absolute;left:3050;top:6915;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IdsMA&#10;AADdAAAADwAAAGRycy9kb3ducmV2LnhtbERPTWvCQBC9F/wPywje6m4tlRrdhNKi2KPGi7cxOyax&#10;2dmQXTX213cFobd5vM9ZZL1txIU6XzvW8DJWIIgLZ2ouNezy5fM7CB+QDTaOScONPGTp4GmBiXFX&#10;3tBlG0oRQ9gnqKEKoU2k9EVFFv3YtcSRO7rOYoiwK6Xp8BrDbSMnSk2lxZpjQ4UtfVZU/GzPVsOh&#10;nuzwd5OvlJ0tX8N3n5/O+y+tR8P+Yw4iUB/+xQ/32sT5b2oK92/iCT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iIdsMAAADdAAAADwAAAAAAAAAAAAAAAACYAgAAZHJzL2Rv&#10;d25yZXYueG1sUEsFBgAAAAAEAAQA9QAAAIgDAAAAAA==&#10;">
                <v:textbox style="mso-next-textbox:#Rectangle 2354">
                  <w:txbxContent>
                    <w:p w:rsidR="00592B1D" w:rsidRDefault="00592B1D" w:rsidP="00E10DDE">
                      <w:pPr>
                        <w:jc w:val="center"/>
                      </w:pPr>
                      <w:r>
                        <w:t>REGISTRAR</w:t>
                      </w:r>
                    </w:p>
                  </w:txbxContent>
                </v:textbox>
              </v:rect>
            </v:group>
            <v:group id="Group 2355" o:spid="_x0000_s1918" style="position:absolute;top:17835;width:14972;height:61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1Sk8MAAADdAAAADwAAAGRycy9kb3ducmV2LnhtbERPS4vCMBC+L/gfwgje&#10;NK2iLl2jiKh4EMEHLHsbmrEtNpPSxLb++82CsLf5+J6zWHWmFA3VrrCsIB5FIIhTqwvOFNyuu+En&#10;COeRNZaWScGLHKyWvY8FJtq2fKbm4jMRQtglqCD3vkqkdGlOBt3IVsSBu9vaoA+wzqSusQ3hppTj&#10;KJpJgwWHhhwr2uSUPi5Po2DfYruexNvm+LhvXj/X6en7GJNSg363/gLhqfP/4rf7oMP8aTS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HVKTwwAAAN0AAAAP&#10;AAAAAAAAAAAAAAAAAKoCAABkcnMvZG93bnJldi54bWxQSwUGAAAAAAQABAD6AAAAmgMAAAAA&#10;">
              <v:rect id="Rectangle 2356" o:spid="_x0000_s1919" style="position:absolute;left:2922;top:6723;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5n8UA&#10;AADdAAAADwAAAGRycy9kb3ducmV2LnhtbESPQW/CMAyF75P4D5GRdhvJQJtYR0AIxARHKJfdvMZr&#10;uzVO1QQo+/X4MImbrff83ufZoveNOlMX68AWnkcGFHERXM2lhWO+eZqCignZYROYLFwpwmI+eJhh&#10;5sKF93Q+pFJJCMcMLVQptZnWsajIYxyFlli079B5TLJ2pXYdXiTcN3pszKv2WLM0VNjSqqLi93Dy&#10;Fr7q8RH/9vmH8W+bSdr1+c/pc23t47BfvoNK1Ke7+f966wT/xQiufCMj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G7mfxQAAAN0AAAAPAAAAAAAAAAAAAAAAAJgCAABkcnMv&#10;ZG93bnJldi54bWxQSwUGAAAAAAQABAD1AAAAigMAAAAA&#10;">
                <v:textbox style="mso-next-textbox:#Rectangle 2356">
                  <w:txbxContent>
                    <w:p w:rsidR="00592B1D" w:rsidRPr="009D03D5" w:rsidRDefault="00592B1D" w:rsidP="00E10DDE"/>
                  </w:txbxContent>
                </v:textbox>
              </v:rect>
              <v:rect id="Rectangle 2357" o:spid="_x0000_s1920" style="position:absolute;left:3050;top:6915;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cBMIA&#10;AADdAAAADwAAAGRycy9kb3ducmV2LnhtbERPTYvCMBC9C/sfwix402QVRatRll0UPWq97G22Gdvu&#10;NpPSRK3+eiMI3ubxPme+bG0lztT40rGGj74CQZw5U3Ku4ZCuehMQPiAbrByThit5WC7eOnNMjLvw&#10;js77kIsYwj5BDUUIdSKlzwqy6PuuJo7c0TUWQ4RNLk2DlxhuKzlQaiwtlhwbCqzpq6Dsf3+yGn7L&#10;wQFvu3St7HQ1DNs2/Tv9fGvdfW8/ZyACteElfro3Js4fqSk8vo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xwEwgAAAN0AAAAPAAAAAAAAAAAAAAAAAJgCAABkcnMvZG93&#10;bnJldi54bWxQSwUGAAAAAAQABAD1AAAAhwMAAAAA&#10;">
                <v:textbox style="mso-next-textbox:#Rectangle 2357">
                  <w:txbxContent>
                    <w:p w:rsidR="00592B1D" w:rsidRDefault="00592B1D" w:rsidP="00E10DDE">
                      <w:pPr>
                        <w:jc w:val="center"/>
                      </w:pPr>
                      <w:r>
                        <w:t>GUIDANCE COUNSELOR</w:t>
                      </w:r>
                    </w:p>
                  </w:txbxContent>
                </v:textbox>
              </v:rect>
            </v:group>
            <v:shape id="AutoShape 2358" o:spid="_x0000_s1921" type="#_x0000_t32" style="position:absolute;left:9506;top:14304;width:0;height:3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ZD+McAAADdAAAADwAAAGRycy9kb3ducmV2LnhtbESPQWvCQBCF70L/wzIFb7pJwaKpq5RC&#10;RSw9qCW0tyE7TUKzs2F31dhf3zkUvM3w3rz3zXI9uE6dKcTWs4F8moEirrxtuTbwcXydzEHFhGyx&#10;80wGrhRhvbobLbGw/sJ7Oh9SrSSEY4EGmpT6QutYNeQwTn1PLNq3Dw6TrKHWNuBFwl2nH7LsUTts&#10;WRoa7OmloerncHIGPt8Wp/JavtOuzBe7Lwwu/h43xozvh+cnUImGdDP/X2+t4M9y4ZdvZAS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ZkP4xwAAAN0AAAAPAAAAAAAA&#10;AAAAAAAAAKECAABkcnMvZG93bnJldi54bWxQSwUGAAAAAAQABAD5AAAAlQMAAAAA&#10;">
              <v:stroke endarrow="block"/>
            </v:shape>
            <v:shape id="_x0000_s1922" type="#_x0000_t32" style="position:absolute;left:35580;top:13670;width:6;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puJsQAAADdAAAADwAAAGRycy9kb3ducmV2LnhtbERPTWsCMRC9F/wPYYReima3YCmrUVZB&#10;UMGDtt7HzXQTupmsm6jrv28Khd7m8T5ntuhdI27UBetZQT7OQBBXXluuFXx+rEfvIEJE1th4JgUP&#10;CrCYD55mWGh/5wPdjrEWKYRDgQpMjG0hZagMOQxj3xIn7st3DmOCXS11h/cU7hr5mmVv0qHl1GCw&#10;pZWh6vt4dQr223xZno3d7g4Xu5+sy+Zav5yUeh725RREpD7+i//cG53mT/Icfr9JJ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m4mxAAAAN0AAAAPAAAAAAAAAAAA&#10;AAAAAKECAABkcnMvZG93bnJldi54bWxQSwUGAAAAAAQABAD5AAAAkgMAAAAA&#10;"/>
            <v:shape id="_x0000_s1923" type="#_x0000_t32" style="position:absolute;left:24987;top:15662;width:10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jwUcQAAADdAAAADwAAAGRycy9kb3ducmV2LnhtbERPTWsCMRC9F/wPYYReimZXUMrWKKsg&#10;1IIHbXsfN9NNcDNZN1G3/74pCN7m8T5nvuxdI67UBetZQT7OQBBXXluuFXx9bkavIEJE1th4JgW/&#10;FGC5GDzNsdD+xnu6HmItUgiHAhWYGNtCylAZchjGviVO3I/vHMYEu1rqDm8p3DVykmUz6dByajDY&#10;0tpQdTpcnILdNl+VR2O3H/uz3U03ZXOpX76Veh725RuISH18iO/ud53mT/MJ/H+TTp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PBRxAAAAN0AAAAPAAAAAAAAAAAA&#10;AAAAAKECAABkcnMvZG93bnJldi54bWxQSwUGAAAAAAQABAD5AAAAkgMAAAAA&#10;"/>
            <v:shape id="AutoShape 2361" o:spid="_x0000_s1924" type="#_x0000_t32" style="position:absolute;left:24897;top:15753;width:0;height:2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Tdj8UAAADdAAAADwAAAGRycy9kb3ducmV2LnhtbERPS2vCQBC+F/wPywi91U0qLRpdRYRK&#10;sfTgg6C3ITsmwexs2F019td3CwVv8/E9ZzrvTCOu5HxtWUE6SEAQF1bXXCrY7z5eRiB8QNbYWCYF&#10;d/Iwn/Wepphpe+MNXbehFDGEfYYKqhDaTEpfVGTQD2xLHLmTdQZDhK6U2uEthptGvibJuzRYc2yo&#10;sKVlRcV5ezEKDl/jS37Pv2mdp+P1EZ3xP7uVUs/9bjEBEagLD/G/+1PH+W/pE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Tdj8UAAADdAAAADwAAAAAAAAAA&#10;AAAAAAChAgAAZHJzL2Rvd25yZXYueG1sUEsFBgAAAAAEAAQA+QAAAJMDAAAAAA==&#10;">
              <v:stroke endarrow="block"/>
            </v:shape>
            <v:shape id="Text Box 2362" o:spid="_x0000_s1925" type="#_x0000_t202" style="position:absolute;width:16115;height:2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kd8QA&#10;AADdAAAADwAAAGRycy9kb3ducmV2LnhtbERPS2sCMRC+F/ofwhS8iGa1Vu3WKCK06K0+sNdhM+4u&#10;3UzWJK7bf28Eobf5+J4zW7SmEg05X1pWMOgnIIgzq0vOFRz2n70pCB+QNVaWScEfeVjMn59mmGp7&#10;5S01u5CLGMI+RQVFCHUqpc8KMuj7tiaO3Mk6gyFCl0vt8BrDTSWHSTKWBkuODQXWtCoo+91djILp&#10;aN38+M3r9zEbn6r30J00X2enVOelXX6ACNSGf/HDvdZx/ttgBPdv4gl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zJHfEAAAA3QAAAA8AAAAAAAAAAAAAAAAAmAIAAGRycy9k&#10;b3ducmV2LnhtbFBLBQYAAAAABAAEAPUAAACJAwAAAAA=&#10;">
              <v:textbox style="mso-next-textbox:#Text Box 2362">
                <w:txbxContent>
                  <w:p w:rsidR="00592B1D" w:rsidRDefault="00592B1D" w:rsidP="00E10DDE">
                    <w:pPr>
                      <w:tabs>
                        <w:tab w:val="left" w:pos="945"/>
                      </w:tabs>
                      <w:spacing w:line="360" w:lineRule="auto"/>
                      <w:rPr>
                        <w:sz w:val="24"/>
                        <w:szCs w:val="24"/>
                      </w:rPr>
                    </w:pPr>
                    <w:r>
                      <w:rPr>
                        <w:sz w:val="24"/>
                        <w:szCs w:val="24"/>
                      </w:rPr>
                      <w:t>Student Load Report</w:t>
                    </w:r>
                  </w:p>
                  <w:p w:rsidR="00592B1D" w:rsidRDefault="00592B1D" w:rsidP="00E10DDE"/>
                </w:txbxContent>
              </v:textbox>
            </v:shape>
            <v:shape id="_x0000_s1926" type="#_x0000_t32" style="position:absolute;left:32320;top:12312;width:7;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FoJcQAAADdAAAADwAAAGRycy9kb3ducmV2LnhtbERP32vCMBB+H+x/CDfYy9C0g8qoRukG&#10;whR80M33szmbYHPpmqj1v18Gwt7u4/t5s8XgWnGhPljPCvJxBoK49tpyo+D7azl6AxEissbWMym4&#10;UYDF/PFhhqX2V97SZRcbkUI4lKjAxNiVUobakMMw9h1x4o6+dxgT7Bupe7ymcNfK1yybSIeWU4PB&#10;jj4M1afd2SnYrPL36mDsar39sZtiWbXn5mWv1PPTUE1BRBriv/ju/tRpfpEX8PdNOkH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4WglxAAAAN0AAAAPAAAAAAAAAAAA&#10;AAAAAKECAABkcnMvZG93bnJldi54bWxQSwUGAAAAAAQABAD5AAAAkgMAAAAA&#10;"/>
            <v:shape id="_x0000_s1927" type="#_x0000_t32" style="position:absolute;left:9506;top:14304;width:22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P2UsQAAADdAAAADwAAAGRycy9kb3ducmV2LnhtbERPTWsCMRC9F/wPYYReima3oJStUVZB&#10;qAUP2vY+bqab4GaybqJu/30jCN7m8T5ntuhdIy7UBetZQT7OQBBXXluuFXx/rUdvIEJE1th4JgV/&#10;FGAxHzzNsND+yju67GMtUgiHAhWYGNtCylAZchjGviVO3K/vHMYEu1rqDq8p3DXyNcum0qHl1GCw&#10;pZWh6rg/OwXbTb4sD8ZuPncnu52sy+Zcv/wo9Tzsy3cQkfr4EN/dHzrNn+RTuH2TTp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ZSxAAAAN0AAAAPAAAAAAAAAAAA&#10;AAAAAKECAABkcnMvZG93bnJldi54bWxQSwUGAAAAAAQABAD5AAAAkgMAAAAA&#10;"/>
          </v:group>
        </w:pict>
      </w:r>
    </w:p>
    <w:p w:rsidR="00E10DDE" w:rsidRDefault="00592B1D" w:rsidP="00E10DDE">
      <w:pPr>
        <w:tabs>
          <w:tab w:val="left" w:pos="945"/>
        </w:tabs>
        <w:spacing w:line="360" w:lineRule="auto"/>
        <w:rPr>
          <w:sz w:val="24"/>
          <w:szCs w:val="24"/>
        </w:rPr>
      </w:pPr>
      <w:r>
        <w:rPr>
          <w:noProof/>
          <w:sz w:val="24"/>
          <w:szCs w:val="24"/>
        </w:rPr>
        <w:pict>
          <v:shape id="Text Box 1557" o:spid="_x0000_s1931" type="#_x0000_t202" style="position:absolute;margin-left:305.45pt;margin-top:15.8pt;width:34.9pt;height:20.35pt;z-index:25252454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" fillcolor="white [3201]" stroked="f" strokeweight=".5pt">
            <v:textbox style="mso-next-textbox:#Text Box 1557">
              <w:txbxContent>
                <w:p w:rsidR="00592B1D" w:rsidRPr="008F5DE1" w:rsidRDefault="00592B1D" w:rsidP="00E10DDE">
                  <w:pPr>
                    <w:rPr>
                      <w:b/>
                    </w:rPr>
                  </w:pPr>
                  <w:r w:rsidRPr="008F5DE1">
                    <w:rPr>
                      <w:b/>
                    </w:rPr>
                    <w:t>P</w:t>
                  </w:r>
                  <w:r>
                    <w:rPr>
                      <w:b/>
                    </w:rPr>
                    <w:t>2</w:t>
                  </w:r>
                </w:p>
              </w:txbxContent>
            </v:textbox>
          </v:shape>
        </w:pict>
      </w:r>
      <w:r>
        <w:rPr>
          <w:noProof/>
          <w:sz w:val="24"/>
          <w:szCs w:val="24"/>
        </w:rPr>
        <w:pict>
          <v:shape id="Text Box 1556" o:spid="_x0000_s1930" type="#_x0000_t202" style="position:absolute;margin-left:191.95pt;margin-top:16pt;width:34.9pt;height:22.05pt;z-index:2525235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" fillcolor="white [3201]" stroked="f" strokeweight=".5pt">
            <v:textbox style="mso-next-textbox:#Text Box 1556">
              <w:txbxContent>
                <w:p w:rsidR="00592B1D" w:rsidRPr="008F5DE1" w:rsidRDefault="00592B1D" w:rsidP="00E10DDE">
                  <w:pPr>
                    <w:rPr>
                      <w:b/>
                    </w:rPr>
                  </w:pPr>
                  <w:r w:rsidRPr="008F5DE1">
                    <w:rPr>
                      <w:b/>
                    </w:rPr>
                    <w:t>P1</w:t>
                  </w:r>
                </w:p>
              </w:txbxContent>
            </v:textbox>
          </v:shape>
        </w:pict>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 w:val="left" w:pos="3460"/>
        </w:tabs>
        <w:spacing w:line="360" w:lineRule="auto"/>
        <w:jc w:val="center"/>
        <w:rPr>
          <w:sz w:val="24"/>
          <w:szCs w:val="24"/>
        </w:rPr>
      </w:pPr>
    </w:p>
    <w:p w:rsidR="00592B1D" w:rsidRDefault="00592B1D" w:rsidP="00E10DDE">
      <w:pPr>
        <w:tabs>
          <w:tab w:val="left" w:pos="945"/>
          <w:tab w:val="left" w:pos="3460"/>
        </w:tabs>
        <w:spacing w:line="360" w:lineRule="auto"/>
        <w:jc w:val="center"/>
        <w:rPr>
          <w:sz w:val="24"/>
          <w:szCs w:val="24"/>
        </w:rPr>
      </w:pPr>
    </w:p>
    <w:p w:rsidR="00592B1D" w:rsidRDefault="00592B1D" w:rsidP="00E10DDE">
      <w:pPr>
        <w:tabs>
          <w:tab w:val="left" w:pos="945"/>
          <w:tab w:val="left" w:pos="3460"/>
        </w:tabs>
        <w:spacing w:line="360" w:lineRule="auto"/>
        <w:jc w:val="center"/>
        <w:rPr>
          <w:sz w:val="24"/>
          <w:szCs w:val="24"/>
        </w:rPr>
      </w:pPr>
    </w:p>
    <w:p w:rsidR="00592B1D" w:rsidRDefault="00592B1D" w:rsidP="00E10DDE">
      <w:pPr>
        <w:tabs>
          <w:tab w:val="left" w:pos="945"/>
          <w:tab w:val="left" w:pos="3460"/>
        </w:tabs>
        <w:spacing w:line="360" w:lineRule="auto"/>
        <w:jc w:val="center"/>
        <w:rPr>
          <w:sz w:val="24"/>
          <w:szCs w:val="24"/>
        </w:rPr>
      </w:pPr>
    </w:p>
    <w:p w:rsidR="00E37E1B" w:rsidRDefault="00E37E1B" w:rsidP="00E10DDE">
      <w:pPr>
        <w:tabs>
          <w:tab w:val="left" w:pos="945"/>
          <w:tab w:val="left" w:pos="3460"/>
        </w:tabs>
        <w:spacing w:line="360" w:lineRule="auto"/>
        <w:jc w:val="center"/>
        <w:rPr>
          <w:rFonts w:ascii="Arial" w:hAnsi="Arial" w:cs="Arial"/>
          <w:sz w:val="24"/>
          <w:szCs w:val="24"/>
        </w:rPr>
      </w:pPr>
    </w:p>
    <w:p w:rsidR="00E10DDE" w:rsidRPr="00E37E1B" w:rsidRDefault="00E10DDE" w:rsidP="00E10DDE">
      <w:pPr>
        <w:tabs>
          <w:tab w:val="left" w:pos="945"/>
          <w:tab w:val="left" w:pos="3460"/>
        </w:tabs>
        <w:spacing w:line="360" w:lineRule="auto"/>
        <w:jc w:val="center"/>
        <w:rPr>
          <w:rFonts w:ascii="Arial" w:hAnsi="Arial" w:cs="Arial"/>
          <w:sz w:val="24"/>
          <w:szCs w:val="24"/>
        </w:rPr>
      </w:pPr>
      <w:r w:rsidRPr="00E37E1B">
        <w:rPr>
          <w:rFonts w:ascii="Arial" w:hAnsi="Arial" w:cs="Arial"/>
          <w:sz w:val="24"/>
          <w:szCs w:val="24"/>
        </w:rPr>
        <w:t>Fig.</w:t>
      </w:r>
      <w:r w:rsidR="00592B1D" w:rsidRPr="00E37E1B">
        <w:rPr>
          <w:rFonts w:ascii="Arial" w:hAnsi="Arial" w:cs="Arial"/>
          <w:sz w:val="24"/>
          <w:szCs w:val="24"/>
        </w:rPr>
        <w:t>3</w:t>
      </w:r>
      <w:r w:rsidRPr="00E37E1B">
        <w:rPr>
          <w:rFonts w:ascii="Arial" w:hAnsi="Arial" w:cs="Arial"/>
          <w:sz w:val="24"/>
          <w:szCs w:val="24"/>
        </w:rPr>
        <w:t xml:space="preserve"> Current Data Flow Diagram of Submission of Student Load</w:t>
      </w:r>
    </w:p>
    <w:p w:rsidR="00E10DDE" w:rsidRDefault="00E37E1B" w:rsidP="00E10DDE">
      <w:pPr>
        <w:tabs>
          <w:tab w:val="left" w:pos="1654"/>
        </w:tabs>
        <w:spacing w:line="360" w:lineRule="auto"/>
        <w:rPr>
          <w:sz w:val="24"/>
          <w:szCs w:val="24"/>
        </w:rPr>
      </w:pPr>
      <w:r>
        <w:rPr>
          <w:noProof/>
          <w:sz w:val="24"/>
          <w:szCs w:val="24"/>
        </w:rPr>
        <w:pict>
          <v:group id="Group 1564" o:spid="_x0000_s1964" style="position:absolute;margin-left:83.35pt;margin-top:13.4pt;width:317.15pt;height:268.4pt;z-index:252529664" coordsize="46162,3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">
            <v:group id="Group 1563" o:spid="_x0000_s1965" style="position:absolute;width:46162;height:37434" coordsize="46162,3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mxMMQAAADdAAAADwAAAGRycy9kb3ducmV2LnhtbERPTWuDQBC9F/oflin0&#10;1qw2KMVmIxLa0kMIxBRKb4M7UYk7K+5Wzb/PBgK5zeN9ziqfTSdGGlxrWUG8iEAQV1a3XCv4OXy+&#10;vIFwHlljZ5kUnMlBvn58WGGm7cR7GktfixDCLkMFjfd9JqWrGjLoFrYnDtzRDgZ9gEMt9YBTCDed&#10;fI2iVBpsOTQ02NOmoepU/hsFXxNOxTL+GLen4+b8d0h2v9uYlHp+mot3EJ5mfxff3N86zE/SJ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mxMMQAAADdAAAA&#10;DwAAAAAAAAAAAAAAAACqAgAAZHJzL2Rvd25yZXYueG1sUEsFBgAAAAAEAAQA+gAAAJsDAAAAAA==&#10;">
              <v:group id="Group 1562" o:spid="_x0000_s1966" style="position:absolute;width:46162;height:37434" coordsize="46162,3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UUq8QAAADdAAAADwAAAGRycy9kb3ducmV2LnhtbERPTWuDQBC9F/oflink&#10;1qymKMVmIxLakkMoxBRKb4M7UYk7K+5Wzb/PBgq5zeN9zjqfTSdGGlxrWUG8jEAQV1a3XCv4Pn48&#10;v4JwHlljZ5kUXMhBvnl8WGOm7cQHGktfixDCLkMFjfd9JqWrGjLolrYnDtzJDgZ9gEMt9YBTCDed&#10;XEVRKg22HBoa7GnbUHUu/4yCzwmn4iV+H/fn0/bye0y+fvYxKbV4mos3EJ5mfxf/u3c6zE/SF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LUUq8QAAADdAAAA&#10;DwAAAAAAAAAAAAAAAACqAgAAZHJzL2Rvd25yZXYueG1sUEsFBgAAAAAEAAQA+gAAAJsDAAAAAA==&#10;">
                <v:group id="Group 2342" o:spid="_x0000_s1967" style="position:absolute;left:1524;top:4318;width:12894;height:4354"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f1p8MAAADdAAAADwAAAGRycy9kb3ducmV2LnhtbERPS4vCMBC+L/gfwgje&#10;NK2iuF2jiKh4EMEHLHsbmrEtNpPSxLb++82CsLf5+J6zWHWmFA3VrrCsIB5FIIhTqwvOFNyuu+Ec&#10;hPPIGkvLpOBFDlbL3scCE21bPlNz8ZkIIewSVJB7XyVSujQng25kK+LA3W1t0AdYZ1LX2IZwU8px&#10;FM2kwYJDQ44VbXJKH5enUbBvsV1P4m1zfNw3r5/r9PR9jEmpQb9bf4Hw1Pl/8dt90GH+NP6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F/WnwwAAAN0AAAAP&#10;AAAAAAAAAAAAAAAAAKoCAABkcnMvZG93bnJldi54bWxQSwUGAAAAAAQABAD6AAAAmgMAAAAA&#10;">
                  <v:rect id="Rectangle 2336" o:spid="_x0000_s1968"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jp+cUA&#10;AADdAAAADwAAAGRycy9kb3ducmV2LnhtbESPQW/CMAyF75P2HyJP4jZSOjGNQkDTJhA7QrlwM41p&#10;C41TNQEKv34+TNrN1nt+7/Ns0btGXakLtWcDo2ECirjwtubSwC5fvn6AChHZYuOZDNwpwGL+/DTD&#10;zPobb+i6jaWSEA4ZGqhibDOtQ1GRwzD0LbFoR985jLJ2pbYd3iTcNTpNknftsGZpqLClr4qK8/bi&#10;DBzqdIePTb5K3GT5Fn/6/HTZfxszeOk/p6Ai9fHf/He9toI/ToVfvpER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On5xQAAAN0AAAAPAAAAAAAAAAAAAAAAAJgCAABkcnMv&#10;ZG93bnJldi54bWxQSwUGAAAAAAQABAD1AAAAigMAAAAA&#10;">
                    <v:textbox style="mso-next-textbox:#Rectangle 2336">
                      <w:txbxContent>
                        <w:p w:rsidR="00592B1D" w:rsidRPr="009D03D5" w:rsidRDefault="00592B1D" w:rsidP="00E10DDE"/>
                      </w:txbxContent>
                    </v:textbox>
                  </v:rect>
                  <v:rect id="Rectangle 2337" o:spid="_x0000_s1969"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RMYsQA&#10;AADdAAAADwAAAGRycy9kb3ducmV2LnhtbERPTWvCQBC9C/6HZQq96cYUS5u6iigRe0zipbdpdpqk&#10;zc6G7Eajv94tFHqbx/uc1WY0rThT7xrLChbzCARxaXXDlYJTkc5eQDiPrLG1TAqu5GCznk5WmGh7&#10;4YzOua9ECGGXoILa+y6R0pU1GXRz2xEH7sv2Bn2AfSV1j5cQbloZR9GzNNhwaKixo11N5U8+GAWf&#10;TXzCW1YcIvOaPvn3sfgePvZKPT6M2zcQnkb/L/5zH3WYv4wX8PtNO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UTGLEAAAA3QAAAA8AAAAAAAAAAAAAAAAAmAIAAGRycy9k&#10;b3ducmV2LnhtbFBLBQYAAAAABAAEAPUAAACJAwAAAAA=&#10;">
                    <v:textbox style="mso-next-textbox:#Rectangle 2337">
                      <w:txbxContent>
                        <w:p w:rsidR="00592B1D" w:rsidRDefault="00592B1D" w:rsidP="00E10DDE">
                          <w:pPr>
                            <w:jc w:val="center"/>
                          </w:pPr>
                          <w:r>
                            <w:t>FACULTY</w:t>
                          </w:r>
                        </w:p>
                      </w:txbxContent>
                    </v:textbox>
                  </v:rect>
                </v:group>
                <v:shape id="AutoShape 2338" o:spid="_x0000_s1970" type="#_x0000_t132" style="position:absolute;left:18288;top:1397;width:11042;height:1283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BCMUA&#10;AADdAAAADwAAAGRycy9kb3ducmV2LnhtbERPS2vCQBC+F/oflin0UnSTQIuJrlKUihehvhBvQ3ZM&#10;QrOzMbua9N+7hYK3+fieM5n1phY3al1lWUE8jEAQ51ZXXCjY774GIxDOI2usLZOCX3Iwmz4/TTDT&#10;tuMN3ba+ECGEXYYKSu+bTEqXl2TQDW1DHLizbQ36ANtC6ha7EG5qmUTRhzRYcWgosaF5SfnP9moU&#10;nNbp8tQv0rfj1V66JF0cvg9xrNTrS/85BuGp9w/xv3ulw/z3JIG/b8IJ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kEIxQAAAN0AAAAPAAAAAAAAAAAAAAAAAJgCAABkcnMv&#10;ZG93bnJldi54bWxQSwUGAAAAAAQABAD1AAAAigMAAAAA&#10;">
                  <v:textbox style="mso-next-textbox:#AutoShape 2338">
                    <w:txbxContent>
                      <w:p w:rsidR="00592B1D" w:rsidRPr="00B21DAC" w:rsidRDefault="00592B1D" w:rsidP="00E10DDE">
                        <w:pPr>
                          <w:jc w:val="center"/>
                        </w:pPr>
                        <w:r>
                          <w:t>Make Entry of Grades on Gradesheets</w:t>
                        </w:r>
                      </w:p>
                    </w:txbxContent>
                  </v:textbox>
                </v:shape>
                <v:shape id="AutoShape 2339" o:spid="_x0000_s1971" type="#_x0000_t32" style="position:absolute;left:14478;top:6731;width:39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gXMsUAAADdAAAADwAAAGRycy9kb3ducmV2LnhtbERPTWvCQBC9F/oflil4qxstlhqzkSJY&#10;xOKhWoLehuyYhGZnw+6q0V/fFQq9zeN9TjbvTSvO5HxjWcFomIAgLq1uuFLwvVs+v4HwAVlja5kU&#10;XMnDPH98yDDV9sJfdN6GSsQQ9ikqqEPoUil9WZNBP7QdceSO1hkMEbpKaoeXGG5aOU6SV2mw4dhQ&#10;Y0eLmsqf7cko2H9OT8W12NC6GE3XB3TG33YfSg2e+vcZiEB9+Bf/uVc6zp+M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gXMsUAAADdAAAADwAAAAAAAAAA&#10;AAAAAAChAgAAZHJzL2Rvd25yZXYueG1sUEsFBgAAAAAEAAQA+QAAAJMDAAAAAA==&#10;">
                  <v:stroke endarrow="block"/>
                </v:shape>
                <v:shape id="AutoShape 2340" o:spid="_x0000_s1972" type="#_x0000_t32" style="position:absolute;left:29337;top:6604;width:2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PRsUAAADdAAAADwAAAGRycy9kb3ducmV2LnhtbERPTWvCQBC9F/oflil4qxullhqzkSJY&#10;xOKhWoLehuyYhGZnw+6q0V/fFQq9zeN9TjbvTSvO5HxjWcFomIAgLq1uuFLwvVs+v4HwAVlja5kU&#10;XMnDPH98yDDV9sJfdN6GSsQQ9ikqqEPoUil9WZNBP7QdceSO1hkMEbpKaoeXGG5aOU6SV2mw4dhQ&#10;Y0eLmsqf7cko2H9OT8W12NC6GE3XB3TG33YfSg2e+vcZiEB9+Bf/uVc6zp+M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GPRsUAAADdAAAADwAAAAAAAAAA&#10;AAAAAAChAgAAZHJzL2Rvd25yZXYueG1sUEsFBgAAAAAEAAQA+QAAAJMDAAAAAA==&#10;">
                  <v:stroke endarrow="block"/>
                </v:shape>
                <v:shape id="AutoShape 2341" o:spid="_x0000_s1973" type="#_x0000_t132" style="position:absolute;left:32131;top:1016;width:12082;height:1258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ZfMUA&#10;AADdAAAADwAAAGRycy9kb3ducmV2LnhtbERPTWvCQBC9F/oflin0UnSTgNJEVxGlxYvQWkW8Ddkx&#10;CWZn0+xq4r93C0Jv83ifM533phZXal1lWUE8jEAQ51ZXXCjY/XwM3kE4j6yxtkwKbuRgPnt+mmKm&#10;bcffdN36QoQQdhkqKL1vMildXpJBN7QNceBOtjXoA2wLqVvsQripZRJFY2mw4tBQYkPLkvLz9mIU&#10;HDfp57FfpW+Hi/3tknS1/9rHsVKvL/1iAsJT7//FD/dah/mjZAR/34QT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09l8xQAAAN0AAAAPAAAAAAAAAAAAAAAAAJgCAABkcnMv&#10;ZG93bnJldi54bWxQSwUGAAAAAAQABAD1AAAAigMAAAAA&#10;">
                  <v:textbox style="mso-next-textbox:#AutoShape 2341">
                    <w:txbxContent>
                      <w:p w:rsidR="00592B1D" w:rsidRDefault="00592B1D" w:rsidP="00E10DDE">
                        <w:pPr>
                          <w:jc w:val="center"/>
                        </w:pPr>
                        <w:r>
                          <w:t>Submit completed Gradesheets</w:t>
                        </w:r>
                      </w:p>
                    </w:txbxContent>
                  </v:textbox>
                </v:shape>
                <v:group id="Group 2343" o:spid="_x0000_s1974" style="position:absolute;left:33274;top:17780;width:12888;height:6602"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SraMQAAADdAAAADwAAAGRycy9kb3ducmV2LnhtbERPTWuDQBC9F/oflink&#10;1qymKMVmIxLakkMoxBRKb4M7UYk7K+5Wzb/PBgq5zeN9zjqfTSdGGlxrWUG8jEAQV1a3XCv4Pn48&#10;v4JwHlljZ5kUXMhBvnl8WGOm7cQHGktfixDCLkMFjfd9JqWrGjLolrYnDtzJDgZ9gEMt9YBTCDed&#10;XEVRKg22HBoa7GnbUHUu/4yCzwmn4iV+H/fn0/bye0y+fvYxKbV4mos3EJ5mfxf/u3c6zE9WK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eSraMQAAADdAAAA&#10;DwAAAAAAAAAAAAAAAACqAgAAZHJzL2Rvd25yZXYueG1sUEsFBgAAAAAEAAQA+gAAAJsDAAAAAA==&#10;">
                  <v:rect id="Rectangle 2344" o:spid="_x0000_s1975"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xjcMA&#10;AADdAAAADwAAAGRycy9kb3ducmV2LnhtbERPS2vCQBC+C/6HZYTedGNKfURXEYtFjxov3sbsmESz&#10;syG7auqv7xYKvc3H95z5sjWVeFDjSssKhoMIBHFmdcm5gmO66U9AOI+ssbJMCr7JwXLR7cwx0fbJ&#10;e3ocfC5CCLsEFRTe14mULivIoBvYmjhwF9sY9AE2udQNPkO4qWQcRSNpsOTQUGBN64Ky2+FuFJzL&#10;+IivffoVmenm3e/a9Ho/fSr11mtXMxCeWv8v/nNvdZj/EY/h95twgl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FxjcMAAADdAAAADwAAAAAAAAAAAAAAAACYAgAAZHJzL2Rv&#10;d25yZXYueG1sUEsFBgAAAAAEAAQA9QAAAIgDAAAAAA==&#10;">
                    <v:textbox style="mso-next-textbox:#Rectangle 2344">
                      <w:txbxContent>
                        <w:p w:rsidR="00592B1D" w:rsidRPr="009D03D5" w:rsidRDefault="00592B1D" w:rsidP="00E10DDE"/>
                      </w:txbxContent>
                    </v:textbox>
                  </v:rect>
                  <v:rect id="Rectangle 2345" o:spid="_x0000_s1976"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7l/8UA&#10;AADdAAAADwAAAGRycy9kb3ducmV2LnhtbESPQW/CMAyF75P2HyJP4jZSOjGNQkDTJhA7QrlwM41p&#10;C41TNQEKv34+TNrN1nt+7/Ns0btGXakLtWcDo2ECirjwtubSwC5fvn6AChHZYuOZDNwpwGL+/DTD&#10;zPobb+i6jaWSEA4ZGqhibDOtQ1GRwzD0LbFoR985jLJ2pbYd3iTcNTpNknftsGZpqLClr4qK8/bi&#10;DBzqdIePTb5K3GT5Fn/6/HTZfxszeOk/p6Ai9fHf/He9toI/TgVXvpER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uX/xQAAAN0AAAAPAAAAAAAAAAAAAAAAAJgCAABkcnMv&#10;ZG93bnJldi54bWxQSwUGAAAAAAQABAD1AAAAigMAAAAA&#10;">
                    <v:textbox style="mso-next-textbox:#Rectangle 2345">
                      <w:txbxContent>
                        <w:p w:rsidR="00592B1D" w:rsidRDefault="00592B1D" w:rsidP="00E10DDE">
                          <w:pPr>
                            <w:jc w:val="center"/>
                          </w:pPr>
                          <w:r>
                            <w:t>DEAN/DEPT.SEC.</w:t>
                          </w:r>
                        </w:p>
                      </w:txbxContent>
                    </v:textbox>
                  </v:rect>
                </v:group>
                <v:shape id="AutoShape 2346" o:spid="_x0000_s1977" type="#_x0000_t32" style="position:absolute;left:38735;top:13589;width:0;height:4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Ag2MQAAADdAAAADwAAAGRycy9kb3ducmV2LnhtbERPS2vCQBC+F/wPywi91Y1Ci4muUgoV&#10;sXjwQWhvQ3ZMQrOzYXfV6K93BcHbfHzPmc4704gTOV9bVjAcJCCIC6trLhXsd99vYxA+IGtsLJOC&#10;C3mYz3ovU8y0PfOGTttQihjCPkMFVQhtJqUvKjLoB7YljtzBOoMhQldK7fAcw00jR0nyIQ3WHBsq&#10;bOmrouJ/ezQKfn/SY37J17TKh+nqD53x191Cqdd+9zkBEagLT/HDvdRx/vsohf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CDYxAAAAN0AAAAPAAAAAAAAAAAA&#10;AAAAAKECAABkcnMvZG93bnJldi54bWxQSwUGAAAAAAQABAD5AAAAkgMAAAAA&#10;">
                  <v:stroke endarrow="block"/>
                </v:shape>
                <v:group id="Group 2352" o:spid="_x0000_s1978" style="position:absolute;left:17907;top:17907;width:12888;height:60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JgAWscAAADd&#10;AAAADwAAAAAAAAAAAAAAAACqAgAAZHJzL2Rvd25yZXYueG1sUEsFBgAAAAAEAAQA+gAAAJ4DAAAA&#10;AA==&#10;">
                  <v:rect id="Rectangle 2353" o:spid="_x0000_s1979"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av8IA&#10;AADdAAAADwAAAGRycy9kb3ducmV2LnhtbERPTYvCMBC9C/6HMII3TVVW3K5RRFHWo9aLt9lmtq02&#10;k9JErf56Iwje5vE+ZzpvTCmuVLvCsoJBPwJBnFpdcKbgkKx7ExDOI2ssLZOCOzmYz9qtKcba3nhH&#10;173PRAhhF6OC3PsqltKlORl0fVsRB+7f1gZ9gHUmdY23EG5KOYyisTRYcGjIsaJlTul5fzEK/orh&#10;AR+7ZBOZ7/XIb5vkdDmulOp2msUPCE+N/4jf7l8d5n+NBvD6Jp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Tdq/wgAAAN0AAAAPAAAAAAAAAAAAAAAAAJgCAABkcnMvZG93&#10;bnJldi54bWxQSwUGAAAAAAQABAD1AAAAhwMAAAAA&#10;">
                    <v:textbox style="mso-next-textbox:#Rectangle 2353">
                      <w:txbxContent>
                        <w:p w:rsidR="00592B1D" w:rsidRPr="009D03D5" w:rsidRDefault="00592B1D" w:rsidP="00E10DDE"/>
                      </w:txbxContent>
                    </v:textbox>
                  </v:rect>
                  <v:rect id="Rectangle 2354" o:spid="_x0000_s1980"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EyMQA&#10;AADdAAAADwAAAGRycy9kb3ducmV2LnhtbERPS2vCQBC+C/0PyxR6042RSk1dRSwp7VHjxds0O01S&#10;s7Mhu3nUX+8WhN7m43vOejuaWvTUusqygvksAkGcW11xoeCUpdMXEM4ja6wtk4JfcrDdPEzWmGg7&#10;8IH6oy9ECGGXoILS+yaR0uUlGXQz2xAH7tu2Bn2AbSF1i0MIN7WMo2gpDVYcGkpsaF9Sfjl2RsFX&#10;FZ/wesjeI7NKF/5zzH6685tST4/j7hWEp9H/i+/uDx3mPy9i+Psmn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RMjEAAAA3QAAAA8AAAAAAAAAAAAAAAAAmAIAAGRycy9k&#10;b3ducmV2LnhtbFBLBQYAAAAABAAEAPUAAACJAwAAAAA=&#10;">
                    <v:textbox style="mso-next-textbox:#Rectangle 2354">
                      <w:txbxContent>
                        <w:p w:rsidR="00592B1D" w:rsidRDefault="00592B1D" w:rsidP="00E10DDE">
                          <w:pPr>
                            <w:jc w:val="center"/>
                          </w:pPr>
                          <w:r>
                            <w:t>REGISTRAR</w:t>
                          </w:r>
                        </w:p>
                      </w:txbxContent>
                    </v:textbox>
                  </v:rect>
                </v:group>
                <v:group id="Group 2355" o:spid="_x0000_s1981" style="position:absolute;top:31369;width:14966;height:6065" coordorigin="2922,6679" coordsize="2295,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qeLcMAAADdAAAADwAAAGRycy9kb3ducmV2LnhtbERPTYvCMBC9L/gfwgje&#10;1rQWF6lGEVHxIAurgngbmrEtNpPSxLb+e7OwsLd5vM9ZrHpTiZYaV1pWEI8jEMSZ1SXnCi7n3ecM&#10;hPPIGivLpOBFDlbLwccCU207/qH25HMRQtilqKDwvk6ldFlBBt3Y1sSBu9vGoA+wyaVusAvhppKT&#10;KPqSBksODQXWtCkoe5yeRsG+w26dxNv2+LhvXrfz9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8Sp4twwAAAN0AAAAP&#10;AAAAAAAAAAAAAAAAAKoCAABkcnMvZG93bnJldi54bWxQSwUGAAAAAAQABAD6AAAAmgMAAAAA&#10;">
                  <v:rect id="Rectangle 2356" o:spid="_x0000_s1982" style="position:absolute;left:2922;top:6679;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5J8IA&#10;AADdAAAADwAAAGRycy9kb3ducmV2LnhtbERPS4vCMBC+C/6HMII3TX2yW40iuyh61HrZ22wzttVm&#10;Upqo1V+/WRC8zcf3nPmyMaW4Ue0KywoG/QgEcWp1wZmCY7LufYBwHlljaZkUPMjBctFuzTHW9s57&#10;uh18JkIIuxgV5N5XsZQuzcmg69uKOHAnWxv0AdaZ1DXeQ7gp5TCKptJgwaEhx4q+ckovh6tR8FsM&#10;j/jcJ5vIfK5Hftck5+vPt1LdTrOagfDU+Lf45d7qMH8yGsP/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nknwgAAAN0AAAAPAAAAAAAAAAAAAAAAAJgCAABkcnMvZG93&#10;bnJldi54bWxQSwUGAAAAAAQABAD1AAAAhwMAAAAA&#10;">
                    <v:textbox style="mso-next-textbox:#Rectangle 2356">
                      <w:txbxContent>
                        <w:p w:rsidR="00592B1D" w:rsidRPr="009D03D5" w:rsidRDefault="00592B1D" w:rsidP="00E10DDE"/>
                      </w:txbxContent>
                    </v:textbox>
                  </v:rect>
                  <v:rect id="Rectangle 2357" o:spid="_x0000_s1983" style="position:absolute;left:3050;top:6860;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cvMIA&#10;AADdAAAADwAAAGRycy9kb3ducmV2LnhtbERPTYvCMBC9L/gfwgje1lRFWatRRFHWo7aXvY3N2Ha3&#10;mZQmatdfbwTB2zze58yXranElRpXWlYw6EcgiDOrS84VpMn28wuE88gaK8uk4J8cLBedjznG2t74&#10;QNejz0UIYRejgsL7OpbSZQUZdH1bEwfubBuDPsAml7rBWwg3lRxG0UQaLDk0FFjTuqDs73gxCk7l&#10;MMX7IdlFZrod+X2b/F5+Nkr1uu1qBsJT69/il/tbh/nj0Rie34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ty8wgAAAN0AAAAPAAAAAAAAAAAAAAAAAJgCAABkcnMvZG93&#10;bnJldi54bWxQSwUGAAAAAAQABAD1AAAAhwMAAAAA&#10;">
                    <v:textbox style="mso-next-textbox:#Rectangle 2357">
                      <w:txbxContent>
                        <w:p w:rsidR="00592B1D" w:rsidRDefault="00592B1D" w:rsidP="00E10DDE">
                          <w:pPr>
                            <w:jc w:val="center"/>
                          </w:pPr>
                          <w:r>
                            <w:t>DEPT. SECRETARY</w:t>
                          </w:r>
                        </w:p>
                      </w:txbxContent>
                    </v:textbox>
                  </v:rect>
                </v:group>
                <v:shape id="AutoShape 2358" o:spid="_x0000_s1984" type="#_x0000_t32" style="position:absolute;left:6985;top:8636;width:0;height:55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3RHcIAAADdAAAADwAAAGRycy9kb3ducmV2LnhtbERPS2sCMRC+F/wPYYTeulkVRbZGqYIg&#10;vRQfoMdhM90N3UyWTdys/74pFLzNx/ec1Wawjeip88axgkmWgyAunTZcKbic929LED4ga2wck4IH&#10;edisRy8rLLSLfKT+FCqRQtgXqKAOoS2k9GVNFn3mWuLEfbvOYkiwq6TuMKZw28hpni+kRcOpocaW&#10;djWVP6e7VWDil+nbwy5uP683ryOZx9wZpV7Hw8c7iEBDeIr/3Qed5s9n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3RHcIAAADdAAAADwAAAAAAAAAAAAAA&#10;AAChAgAAZHJzL2Rvd25yZXYueG1sUEsFBgAAAAAEAAQA+QAAAJADAAAAAA==&#10;">
                  <v:stroke endarrow="block"/>
                </v:shape>
                <v:shape id="_x0000_s1985" type="#_x0000_t32" style="position:absolute;left:25273;top:15621;width:7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Wb28cAAADdAAAADwAAAGRycy9kb3ducmV2LnhtbESPT0sDMRDF74LfIUzBi7TZKpWyNi2r&#10;ULBCD/3jfdyMm9DNZN2k7frtnYPgbYb35r3fLFZDaNWF+uQjG5hOClDEdbSeGwPHw3o8B5UyssU2&#10;Mhn4oQSr5e3NAksbr7yjyz43SkI4lWjA5dyVWqfaUcA0iR2xaF+xD5hl7Rtte7xKeGj1Q1E86YCe&#10;pcFhR6+O6tP+HAxsN9OX6tP5zfvu229n66o9N/cfxtyNhuoZVKYh/5v/rt+s4M8eBVe+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VZvbxwAAAN0AAAAPAAAAAAAA&#10;AAAAAAAAAKECAABkcnMvZG93bnJldi54bWxQSwUGAAAAAAQABAD5AAAAlQMAAAAA&#10;"/>
                <v:shape id="AutoShape 2361" o:spid="_x0000_s1986" type="#_x0000_t32" style="position:absolute;left:25146;top:15748;width:0;height:2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m2BcUAAADdAAAADwAAAGRycy9kb3ducmV2LnhtbERPS2vCQBC+F/wPywi91Y2VFhNdRYRK&#10;sfTgg6C3ITsmwexs2F019td3CwVv8/E9ZzrvTCOu5HxtWcFwkIAgLqyuuVSw3328jEH4gKyxsUwK&#10;7uRhPus9TTHT9sYbum5DKWII+wwVVCG0mZS+qMigH9iWOHIn6wyGCF0ptcNbDDeNfE2Sd2mw5thQ&#10;YUvLiorz9mIUHL7SS37Pv2mdD9P1EZ3xP7uVUs/9bjEBEagLD/G/+1PH+W+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m2BcUAAADdAAAADwAAAAAAAAAA&#10;AAAAAAChAgAAZHJzL2Rvd25yZXYueG1sUEsFBgAAAAAEAAQA+QAAAJMDAAAAAA==&#10;">
                  <v:stroke endarrow="block"/>
                </v:shape>
                <v:shape id="Text Box 2362" o:spid="_x0000_s1987" type="#_x0000_t202" style="position:absolute;left:253;width:19432;height:253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sNaccA&#10;AADdAAAADwAAAGRycy9kb3ducmV2LnhtbESPT0/CQBDF7yR+h82YeDGwFRGwshBiooGb/AleJ92h&#10;bezO1t211G/vHEy4zeS9ee83i1XvGtVRiLVnAw+jDBRx4W3NpYHj4W04BxUTssXGMxn4pQir5c1g&#10;gbn1F95Rt0+lkhCOORqoUmpzrWNRkcM48i2xaGcfHCZZQ6ltwIuEu0aPs2yqHdYsDRW29FpR8bX/&#10;cQbmk033GbePH6diem6e0/2se/8Oxtzd9usXUIn6dDX/X2+s4D9NhF++kRH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7DWnHAAAA3QAAAA8AAAAAAAAAAAAAAAAAmAIAAGRy&#10;cy9kb3ducmV2LnhtbFBLBQYAAAAABAAEAPUAAACMAwAAAAA=&#10;">
                  <v:textbox style="mso-next-textbox:#Text Box 2362">
                    <w:txbxContent>
                      <w:p w:rsidR="00592B1D" w:rsidRDefault="00592B1D" w:rsidP="00E10DDE">
                        <w:pPr>
                          <w:tabs>
                            <w:tab w:val="left" w:pos="945"/>
                          </w:tabs>
                          <w:spacing w:line="360" w:lineRule="auto"/>
                        </w:pPr>
                        <w:r>
                          <w:rPr>
                            <w:sz w:val="24"/>
                            <w:szCs w:val="24"/>
                          </w:rPr>
                          <w:t xml:space="preserve">Submission of Grade Sheet </w:t>
                        </w:r>
                      </w:p>
                    </w:txbxContent>
                  </v:textbox>
                </v:shape>
                <v:shape id="AutoShape 2338" o:spid="_x0000_s1988" type="#_x0000_t132" style="position:absolute;left:1524;top:14351;width:11042;height:1156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BM8YA&#10;AADdAAAADwAAAGRycy9kb3ducmV2LnhtbERPS2vCQBC+F/oflhF6KbqJtWKiq5RKixehvhBvQ3ZM&#10;QrOzaXY18d93hUJv8/E9Z7boTCWu1LjSsoJ4EIEgzqwuOVew3330JyCcR9ZYWSYFN3KwmD8+zDDV&#10;tuUNXbc+FyGEXYoKCu/rVEqXFWTQDWxNHLizbQz6AJtc6gbbEG4qOYyisTRYcmgosKb3grLv7cUo&#10;OK2Tz1O3TJ6PF/vTDpPl4esQx0o99bq3KQhPnf8X/7lXOsx/Hb3A/Ztw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kBM8YAAADdAAAADwAAAAAAAAAAAAAAAACYAgAAZHJz&#10;L2Rvd25yZXYueG1sUEsFBgAAAAAEAAQA9QAAAIsDAAAAAA==&#10;">
                  <v:textbox style="mso-next-textbox:#AutoShape 2338">
                    <w:txbxContent>
                      <w:p w:rsidR="00592B1D" w:rsidRPr="00B21DAC" w:rsidRDefault="00592B1D" w:rsidP="00E10DDE">
                        <w:pPr>
                          <w:jc w:val="center"/>
                        </w:pPr>
                        <w:r>
                          <w:t>Distribute Grade Sheets</w:t>
                        </w:r>
                      </w:p>
                    </w:txbxContent>
                  </v:textbox>
                </v:shape>
                <v:shape id="AutoShape 2358" o:spid="_x0000_s1989" type="#_x0000_t32" style="position:absolute;left:6985;top:25908;width:0;height:55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WZjMIAAADdAAAADwAAAGRycy9kb3ducmV2LnhtbERP32vCMBB+F/Y/hBv4ZtMNldEZy1YQ&#10;ZC+iDrbHo7m1Yc2lNFlT//tFEHy7j+/nbcrJdmKkwRvHCp6yHARx7bThRsHnebd4AeEDssbOMSm4&#10;kIdy+zDbYKFd5CONp9CIFMK+QAVtCH0hpa9bsugz1xMn7scNFkOCQyP1gDGF204+5/laWjScGlrs&#10;qWqp/j39WQUmHszY76v4/vH17XUkc1k5o9T8cXp7BRFoCnfxzb3Xaf5qu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WZjMIAAADdAAAADwAAAAAAAAAAAAAA&#10;AAChAgAAZHJzL2Rvd25yZXYueG1sUEsFBgAAAAAEAAQA+QAAAJADAAAAAA==&#10;">
                  <v:stroke endarrow="block"/>
                </v:shape>
                <v:shape id="Text Box 1545" o:spid="_x0000_s1990" type="#_x0000_t202" style="position:absolute;left:5334;top:14986;width:4436;height:280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MSYMUA&#10;AADdAAAADwAAAGRycy9kb3ducmV2LnhtbERPTWvCQBC9C/0PyxS8lLqpNrZEVxGprXjTtBVvQ3ZM&#10;QrOzIbtN0n/vFgRv83ifM1/2phItNa60rOBpFIEgzqwuOVfwmW4eX0E4j6yxskwK/sjBcnE3mGOi&#10;bcd7ag8+FyGEXYIKCu/rREqXFWTQjWxNHLizbQz6AJtc6ga7EG4qOY6iqTRYcmgosKZ1QdnP4dco&#10;OD3kx53r37+6STyp3z7a9OVbp0oN7/vVDISn3t/EV/dWh/nxcwz/34QT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xJgxQAAAN0AAAAPAAAAAAAAAAAAAAAAAJgCAABkcnMv&#10;ZG93bnJldi54bWxQSwUGAAAAAAQABAD1AAAAigMAAAAA&#10;" fillcolor="white [3201]" stroked="f" strokeweight=".5pt">
                  <v:textbox style="mso-next-textbox:#Text Box 1545">
                    <w:txbxContent>
                      <w:p w:rsidR="00592B1D" w:rsidRPr="008F5DE1" w:rsidRDefault="00592B1D" w:rsidP="00E10DDE">
                        <w:pPr>
                          <w:rPr>
                            <w:b/>
                          </w:rPr>
                        </w:pPr>
                        <w:r w:rsidRPr="008F5DE1">
                          <w:rPr>
                            <w:b/>
                          </w:rPr>
                          <w:t>P1</w:t>
                        </w:r>
                      </w:p>
                    </w:txbxContent>
                  </v:textbox>
                </v:shape>
                <v:group id="Group 2352" o:spid="_x0000_s1991" style="position:absolute;left:24130;top:28067;width:12884;height:6051"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frU8QAAADdAAAADwAAAGRycy9kb3ducmV2LnhtbERPTWvCQBC9C/0PyxR6&#10;003a2krqKiJVPIhgFMTbkB2TYHY2ZLdJ/PddQfA2j/c503lvKtFS40rLCuJRBII4s7rkXMHxsBpO&#10;QDiPrLGyTApu5GA+exlMMdG24z21qc9FCGGXoILC+zqR0mUFGXQjWxMH7mIbgz7AJpe6wS6Em0q+&#10;R9GXNFhyaCiwpmVB2TX9MwrWHXaLj/i33V4vy9v5MN6dtjEp9fbaL35AeOr9U/xwb3SYP/78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3frU8QAAADdAAAA&#10;DwAAAAAAAAAAAAAAAACqAgAAZHJzL2Rvd25yZXYueG1sUEsFBgAAAAAEAAQA+gAAAJsDAAAAAA==&#10;">
                  <v:rect id="Rectangle 2353" o:spid="_x0000_s1992"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AX8YA&#10;AADdAAAADwAAAGRycy9kb3ducmV2LnhtbESPQW/CMAyF70j7D5En7QYpbEOsENC0iQmOtFx2M43X&#10;djRO1QTo+PX4MImbrff83ufFqneNOlMXas8GxqMEFHHhbc2lgX2+Hs5AhYhssfFMBv4owGr5MFhg&#10;av2Fd3TOYqkkhEOKBqoY21TrUFTkMIx8Syzaj+8cRlm7UtsOLxLuGj1Jkql2WLM0VNjSR0XFMTs5&#10;A4d6ssfrLv9K3Nv6OW77/Pf0/WnM02P/PgcVqY938//1xgr+64v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EAX8YAAADdAAAADwAAAAAAAAAAAAAAAACYAgAAZHJz&#10;L2Rvd25yZXYueG1sUEsFBgAAAAAEAAQA9QAAAIsDAAAAAA==&#10;">
                    <v:textbox style="mso-next-textbox:#Rectangle 2353">
                      <w:txbxContent>
                        <w:p w:rsidR="00592B1D" w:rsidRPr="009D03D5" w:rsidRDefault="00592B1D" w:rsidP="00E10DDE"/>
                      </w:txbxContent>
                    </v:textbox>
                  </v:rect>
                  <v:rect id="Rectangle 2354" o:spid="_x0000_s1993"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2lxMQA&#10;AADdAAAADwAAAGRycy9kb3ducmV2LnhtbERPS2vCQBC+C/6HZYTedFP7QKNrEIulPcZ48TZmp0na&#10;7GzIbkzaX+8KQm/z8T1nnQymFhdqXWVZweMsAkGcW11xoeCY7acLEM4ja6wtk4JfcpBsxqM1xtr2&#10;nNLl4AsRQtjFqKD0vomldHlJBt3MNsSB+7KtQR9gW0jdYh/CTS3nUfQqDVYcGkpsaFdS/nPojIJz&#10;NT/iX5q9R2a5f/KfQ/bdnd6UepgM2xUIT4P/F9/dHzrMf3lewu2bc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9pcTEAAAA3QAAAA8AAAAAAAAAAAAAAAAAmAIAAGRycy9k&#10;b3ducmV2LnhtbFBLBQYAAAAABAAEAPUAAACJAwAAAAA=&#10;">
                    <v:textbox style="mso-next-textbox:#Rectangle 2354">
                      <w:txbxContent>
                        <w:p w:rsidR="00592B1D" w:rsidRDefault="00592B1D" w:rsidP="00E10DDE">
                          <w:pPr>
                            <w:jc w:val="center"/>
                          </w:pPr>
                          <w:r>
                            <w:t>ACA for Academics</w:t>
                          </w:r>
                        </w:p>
                      </w:txbxContent>
                    </v:textbox>
                  </v:rect>
                </v:group>
                <v:shape id="_x0000_s1994" type="#_x0000_t32" style="position:absolute;left:34036;top:13208;width:0;height:3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yfccAAADdAAAADwAAAGRycy9kb3ducmV2LnhtbESPT0sDMRDF74LfIYzgRWy2wkpZm5at&#10;ULBCD/3jfdyMm+Bmst2k7frtnYPgbYb35r3fzJdj6NSFhuQjG5hOClDETbSeWwPHw/pxBiplZItd&#10;ZDLwQwmWi9ubOVY2XnlHl31ulYRwqtCAy7mvtE6No4BpEnti0b7iEDDLOrTaDniV8NDpp6J41gE9&#10;S4PDnl4dNd/7czCw3UxX9afzm/fdyW/Ldd2d24cPY+7vxvoFVKYx/5v/rt+s4Jel8Ms3MoJe/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HJ9xwAAAN0AAAAPAAAAAAAA&#10;AAAAAAAAAKECAABkcnMvZG93bnJldi54bWxQSwUGAAAAAAQABAD5AAAAlQMAAAAA&#10;"/>
                <v:shape id="AutoShape 2346" o:spid="_x0000_s1995" type="#_x0000_t32" style="position:absolute;left:31242;top:16510;width:0;height:11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8O8QAAADdAAAADwAAAGRycy9kb3ducmV2LnhtbERPS2sCMRC+C/6HMEJvmrVU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N/w7xAAAAN0AAAAPAAAAAAAAAAAA&#10;AAAAAKECAABkcnMvZG93bnJldi54bWxQSwUGAAAAAAQABAD5AAAAkgMAAAAA&#10;">
                  <v:stroke endarrow="block"/>
                </v:shape>
              </v:group>
              <v:shape id="Text Box 1546" o:spid="_x0000_s1996" type="#_x0000_t202" style="position:absolute;left:21844;top:2540;width:4432;height:28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F8UA&#10;AADdAAAADwAAAGRycy9kb3ducmV2LnhtbERPS2vCQBC+F/oflhF6KbrxXVJXEalaetOopbchOyah&#10;2dmQ3Sbx33eFQm/z8T1nsepMKRqqXWFZwXAQgSBOrS44U3BKtv0XEM4jaywtk4IbOVgtHx8WGGvb&#10;8oGao89ECGEXo4Lc+yqW0qU5GXQDWxEH7mprgz7AOpO6xjaEm1KOomgmDRYcGnKsaJNT+n38MQq+&#10;nrPPD9ftzu14Oq7e9k0yv+hEqadet34F4anz/+I/97sO86eTGdy/CS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YwXxQAAAN0AAAAPAAAAAAAAAAAAAAAAAJgCAABkcnMv&#10;ZG93bnJldi54bWxQSwUGAAAAAAQABAD1AAAAigMAAAAA&#10;" fillcolor="white [3201]" stroked="f" strokeweight=".5pt">
                <v:textbox style="mso-next-textbox:#Text Box 1546">
                  <w:txbxContent>
                    <w:p w:rsidR="00592B1D" w:rsidRPr="008F5DE1" w:rsidRDefault="00592B1D" w:rsidP="00E10DDE">
                      <w:pPr>
                        <w:rPr>
                          <w:b/>
                        </w:rPr>
                      </w:pPr>
                      <w:r w:rsidRPr="008F5DE1">
                        <w:rPr>
                          <w:b/>
                        </w:rPr>
                        <w:t>P</w:t>
                      </w:r>
                      <w:r>
                        <w:rPr>
                          <w:b/>
                        </w:rPr>
                        <w:t>2</w:t>
                      </w:r>
                    </w:p>
                  </w:txbxContent>
                </v:textbox>
              </v:shape>
            </v:group>
            <v:shape id="Text Box 1555" o:spid="_x0000_s1997" type="#_x0000_t202" style="position:absolute;left:36576;top:1651;width:4432;height:28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EvcUA&#10;AADdAAAADwAAAGRycy9kb3ducmV2LnhtbERPTWvCQBC9C/0PyxS8iG5U0kp0FRHbSm812uJtyE6T&#10;0OxsyG6T9N93BcHbPN7nrDa9qURLjSstK5hOIhDEmdUl5wpO6ct4AcJ5ZI2VZVLwRw4264fBChNt&#10;O/6g9uhzEULYJaig8L5OpHRZQQbdxNbEgfu2jUEfYJNL3WAXwk0lZ1H0JA2WHBoKrGlXUPZz/DUK&#10;LqP86931r+duHs/r/VubPn/qVKnhY79dgvDU+7v45j7oMD+OY7h+E06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oS9xQAAAN0AAAAPAAAAAAAAAAAAAAAAAJgCAABkcnMv&#10;ZG93bnJldi54bWxQSwUGAAAAAAQABAD1AAAAigMAAAAA&#10;" fillcolor="white [3201]" stroked="f" strokeweight=".5pt">
              <v:textbox style="mso-next-textbox:#Text Box 1555">
                <w:txbxContent>
                  <w:p w:rsidR="00592B1D" w:rsidRPr="008F5DE1" w:rsidRDefault="00592B1D" w:rsidP="00E10DDE">
                    <w:pPr>
                      <w:rPr>
                        <w:b/>
                      </w:rPr>
                    </w:pPr>
                    <w:r w:rsidRPr="008F5DE1">
                      <w:rPr>
                        <w:b/>
                      </w:rPr>
                      <w:t>P</w:t>
                    </w:r>
                    <w:r>
                      <w:rPr>
                        <w:b/>
                      </w:rPr>
                      <w:t>3</w:t>
                    </w:r>
                  </w:p>
                </w:txbxContent>
              </v:textbox>
            </v:shape>
          </v:group>
        </w:pict>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37E1B" w:rsidP="00E10DDE">
      <w:pPr>
        <w:tabs>
          <w:tab w:val="left" w:pos="945"/>
        </w:tabs>
        <w:spacing w:line="360" w:lineRule="auto"/>
        <w:rPr>
          <w:sz w:val="24"/>
          <w:szCs w:val="24"/>
        </w:rPr>
      </w:pPr>
      <w:r>
        <w:rPr>
          <w:noProof/>
          <w:sz w:val="24"/>
          <w:szCs w:val="24"/>
        </w:rPr>
        <w:pict>
          <v:shape id="AutoShape 2359" o:spid="_x0000_s1928" type="#_x0000_t32" style="position:absolute;margin-left:295.2pt;margin-top:11.45pt;width:19.5pt;height:0;rotation:90;z-index:252521472;visibility:visible;mso-wrap-style:square;mso-wrap-distance-left:9pt;mso-wrap-distance-top:0;mso-wrap-distance-right:9pt;mso-wrap-distance-bottom:0;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" adj="-435489,-1,-435489"/>
        </w:pict>
      </w:r>
      <w:r>
        <w:rPr>
          <w:noProof/>
          <w:sz w:val="24"/>
          <w:szCs w:val="24"/>
        </w:rPr>
        <w:pict>
          <v:shape id="AutoShape 2360" o:spid="_x0000_s1929" type="#_x0000_t32" style="position:absolute;margin-left:282.1pt;margin-top:.7pt;width:22.85pt;height:0;z-index:2525224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"/>
        </w:pict>
      </w:r>
    </w:p>
    <w:p w:rsidR="00E10DDE" w:rsidRDefault="00B67CEA" w:rsidP="00E10DDE">
      <w:pPr>
        <w:tabs>
          <w:tab w:val="left" w:pos="945"/>
        </w:tabs>
        <w:spacing w:line="360" w:lineRule="auto"/>
        <w:rPr>
          <w:sz w:val="24"/>
          <w:szCs w:val="24"/>
        </w:rPr>
      </w:pPr>
      <w:r>
        <w:rPr>
          <w:noProof/>
          <w:sz w:val="24"/>
          <w:szCs w:val="24"/>
          <w:lang w:val="en-PH" w:eastAsia="en-PH"/>
        </w:rPr>
        <w:pict>
          <v:shape id="_x0000_s3504" type="#_x0000_t32" style="position:absolute;margin-left:296.7pt;margin-top:8.15pt;width:22.85pt;height:0;z-index:2525337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"/>
        </w:pict>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592B1D" w:rsidRDefault="00592B1D" w:rsidP="00E10DDE">
      <w:pPr>
        <w:tabs>
          <w:tab w:val="left" w:pos="945"/>
          <w:tab w:val="left" w:pos="3460"/>
        </w:tabs>
        <w:spacing w:line="360" w:lineRule="auto"/>
        <w:jc w:val="center"/>
        <w:rPr>
          <w:sz w:val="24"/>
          <w:szCs w:val="24"/>
        </w:rPr>
      </w:pPr>
    </w:p>
    <w:p w:rsidR="00592B1D" w:rsidRDefault="00592B1D" w:rsidP="00E10DDE">
      <w:pPr>
        <w:tabs>
          <w:tab w:val="left" w:pos="945"/>
          <w:tab w:val="left" w:pos="3460"/>
        </w:tabs>
        <w:spacing w:line="360" w:lineRule="auto"/>
        <w:jc w:val="center"/>
        <w:rPr>
          <w:sz w:val="24"/>
          <w:szCs w:val="24"/>
        </w:rPr>
      </w:pPr>
    </w:p>
    <w:p w:rsidR="00592B1D" w:rsidRDefault="00592B1D" w:rsidP="00E10DDE">
      <w:pPr>
        <w:tabs>
          <w:tab w:val="left" w:pos="945"/>
          <w:tab w:val="left" w:pos="3460"/>
        </w:tabs>
        <w:spacing w:line="360" w:lineRule="auto"/>
        <w:jc w:val="center"/>
        <w:rPr>
          <w:sz w:val="24"/>
          <w:szCs w:val="24"/>
        </w:rPr>
      </w:pPr>
    </w:p>
    <w:p w:rsidR="00E37E1B" w:rsidRDefault="00E37E1B" w:rsidP="00E10DDE">
      <w:pPr>
        <w:tabs>
          <w:tab w:val="left" w:pos="945"/>
          <w:tab w:val="left" w:pos="3460"/>
        </w:tabs>
        <w:spacing w:line="360" w:lineRule="auto"/>
        <w:jc w:val="center"/>
        <w:rPr>
          <w:rFonts w:ascii="Arial" w:hAnsi="Arial" w:cs="Arial"/>
          <w:sz w:val="24"/>
          <w:szCs w:val="24"/>
        </w:rPr>
      </w:pPr>
    </w:p>
    <w:p w:rsidR="00E10DDE" w:rsidRPr="00E37E1B" w:rsidRDefault="00E10DDE" w:rsidP="00E10DDE">
      <w:pPr>
        <w:tabs>
          <w:tab w:val="left" w:pos="945"/>
          <w:tab w:val="left" w:pos="3460"/>
        </w:tabs>
        <w:spacing w:line="360" w:lineRule="auto"/>
        <w:jc w:val="center"/>
        <w:rPr>
          <w:rFonts w:ascii="Arial" w:hAnsi="Arial" w:cs="Arial"/>
          <w:sz w:val="24"/>
          <w:szCs w:val="24"/>
        </w:rPr>
      </w:pPr>
      <w:r w:rsidRPr="00E37E1B">
        <w:rPr>
          <w:rFonts w:ascii="Arial" w:hAnsi="Arial" w:cs="Arial"/>
          <w:sz w:val="24"/>
          <w:szCs w:val="24"/>
        </w:rPr>
        <w:t xml:space="preserve">Fig. </w:t>
      </w:r>
      <w:r w:rsidR="00592B1D" w:rsidRPr="00E37E1B">
        <w:rPr>
          <w:rFonts w:ascii="Arial" w:hAnsi="Arial" w:cs="Arial"/>
          <w:sz w:val="24"/>
          <w:szCs w:val="24"/>
        </w:rPr>
        <w:t>4</w:t>
      </w:r>
      <w:r w:rsidRPr="00E37E1B">
        <w:rPr>
          <w:rFonts w:ascii="Arial" w:hAnsi="Arial" w:cs="Arial"/>
          <w:sz w:val="24"/>
          <w:szCs w:val="24"/>
        </w:rPr>
        <w:t xml:space="preserve"> Current Data Flow Diagram of Submission of Grade Sheet</w:t>
      </w:r>
    </w:p>
    <w:p w:rsidR="00B67CEA" w:rsidRDefault="00B67CEA" w:rsidP="00E10DDE">
      <w:pPr>
        <w:tabs>
          <w:tab w:val="left" w:pos="945"/>
          <w:tab w:val="left" w:pos="3460"/>
        </w:tabs>
        <w:spacing w:line="360" w:lineRule="auto"/>
        <w:jc w:val="center"/>
        <w:rPr>
          <w:sz w:val="24"/>
          <w:szCs w:val="24"/>
        </w:rPr>
      </w:pPr>
    </w:p>
    <w:p w:rsidR="00B67CEA" w:rsidRDefault="00B67CEA" w:rsidP="00E10DDE">
      <w:pPr>
        <w:tabs>
          <w:tab w:val="left" w:pos="945"/>
          <w:tab w:val="left" w:pos="3460"/>
        </w:tabs>
        <w:spacing w:line="360" w:lineRule="auto"/>
        <w:jc w:val="center"/>
        <w:rPr>
          <w:sz w:val="24"/>
          <w:szCs w:val="24"/>
        </w:rPr>
      </w:pPr>
    </w:p>
    <w:p w:rsidR="00B67CEA" w:rsidRDefault="00B67CEA" w:rsidP="00E10DDE">
      <w:pPr>
        <w:tabs>
          <w:tab w:val="left" w:pos="945"/>
          <w:tab w:val="left" w:pos="3460"/>
        </w:tabs>
        <w:spacing w:line="360" w:lineRule="auto"/>
        <w:jc w:val="center"/>
        <w:rPr>
          <w:sz w:val="24"/>
          <w:szCs w:val="24"/>
        </w:rPr>
      </w:pPr>
    </w:p>
    <w:p w:rsidR="00E10DDE" w:rsidRDefault="00592B1D" w:rsidP="00E10DDE">
      <w:pPr>
        <w:tabs>
          <w:tab w:val="left" w:pos="945"/>
        </w:tabs>
        <w:spacing w:line="360" w:lineRule="auto"/>
        <w:rPr>
          <w:sz w:val="24"/>
          <w:szCs w:val="24"/>
        </w:rPr>
      </w:pPr>
      <w:r>
        <w:rPr>
          <w:noProof/>
          <w:sz w:val="24"/>
          <w:szCs w:val="24"/>
        </w:rPr>
        <w:pict>
          <v:group id="_x0000_s2000" style="position:absolute;margin-left:24.85pt;margin-top:-4pt;width:363.55pt;height:224pt;z-index:252532736" coordorigin="1880,1829" coordsize="7835,4941">
            <v:group id="Group 1607" o:spid="_x0000_s2001" style="position:absolute;left:1880;top:1829;width:7835;height:4941" coordsize="49755,31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gz78MAAADdAAAADwAAAGRycy9kb3ducmV2LnhtbERPS4vCMBC+C/6HMIK3&#10;Na2yunSNIqLiQRZ8wLK3oRnbYjMpTWzrv98Igrf5+J4zX3amFA3VrrCsIB5FIIhTqwvOFFzO248v&#10;EM4jaywtk4IHOVgu+r05Jtq2fKTm5DMRQtglqCD3vkqkdGlOBt3IVsSBu9raoA+wzqSusQ3hppTj&#10;KJpKgwWHhhwrWueU3k53o2DXYruaxJvmcLuuH3/nz5/fQ0xKDQfd6huEp86/xS/3Xof502g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WODPvwwAAAN0AAAAP&#10;AAAAAAAAAAAAAAAAAKoCAABkcnMvZG93bnJldi54bWxQSwUGAAAAAAQABAD6AAAAmgMAAAAA&#10;">
              <v:shape id="Text Box 1591" o:spid="_x0000_s2002" type="#_x0000_t202" style="position:absolute;left:41783;top:2540;width:4699;height:280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RcUA&#10;AADdAAAADwAAAGRycy9kb3ducmV2LnhtbERP32vCMBB+F/wfwgl7m6mDjVmNMsZEhRW1Cns9mlvb&#10;rbmUJLOdf/0iDHy7j+/nzZe9acSZnK8tK5iMExDEhdU1lwpOx9X9MwgfkDU2lknBL3lYLoaDOaba&#10;dnygcx5KEUPYp6igCqFNpfRFRQb92LbEkfu0zmCI0JVSO+xiuGnkQ5I8SYM1x4YKW3qtqPjOf4yC&#10;jy5fu912+7VvN9lld8mzd3rLlLob9S8zEIH6cBP/uzc6zn+cTuD6TTx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D5FxQAAAN0AAAAPAAAAAAAAAAAAAAAAAJgCAABkcnMv&#10;ZG93bnJldi54bWxQSwUGAAAAAAQABAD1AAAAigMAAAAA&#10;" fillcolor="window" stroked="f" strokeweight=".5pt">
                <v:textbox style="mso-next-textbox:#Text Box 1591">
                  <w:txbxContent>
                    <w:p w:rsidR="00592B1D" w:rsidRPr="008F5DE1" w:rsidRDefault="00592B1D" w:rsidP="00E10DDE">
                      <w:pPr>
                        <w:rPr>
                          <w:b/>
                        </w:rPr>
                      </w:pPr>
                      <w:r>
                        <w:rPr>
                          <w:b/>
                        </w:rPr>
                        <w:t>P2</w:t>
                      </w:r>
                    </w:p>
                  </w:txbxContent>
                </v:textbox>
              </v:shape>
              <v:group id="Group 1606" o:spid="_x0000_s2003" style="position:absolute;width:49755;height:31375" coordsize="49755,31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XSWdMQAAADdAAAADwAAAGRycy9kb3ducmV2LnhtbERPTWuDQBC9F/oflin0&#10;1qy2RIrNRkTa0EMINCmE3AZ3oqI7K+5Gzb/vBgK9zeN9ziqbTSdGGlxjWUG8iEAQl1Y3XCn4PXy9&#10;vINwHlljZ5kUXMlBtn58WGGq7cQ/NO59JUIIuxQV1N73qZSurMmgW9ieOHBnOxj0AQ6V1ANOIdx0&#10;8jWKEmmw4dBQY09FTWW7vxgFmwmn/C3+HLftubieDsvdcRuTUs9Pc/4BwtPs/8V397cO85Mo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XSWdMQAAADdAAAA&#10;DwAAAAAAAAAAAAAAAACqAgAAZHJzL2Rvd25yZXYueG1sUEsFBgAAAAAEAAQA+gAAAJsDAAAAAA==&#10;">
                <v:shape id="AutoShape 2341" o:spid="_x0000_s2004" type="#_x0000_t132" style="position:absolute;left:36957;top:1397;width:12798;height:1358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xT+sYA&#10;AADdAAAADwAAAGRycy9kb3ducmV2LnhtbERPS2vCQBC+F/oflhF6KbqJ1Gqiq5RKixehvhBvQ3ZM&#10;QrOzaXY18d93hUJv8/E9Z7boTCWu1LjSsoJ4EIEgzqwuOVew3330JyCcR9ZYWSYFN3KwmD8+zDDV&#10;tuUNXbc+FyGEXYoKCu/rVEqXFWTQDWxNHLizbQz6AJtc6gbbEG4qOYyiV2mw5NBQYE3vBWXf24tR&#10;cFonn6dumTwfL/anHSbLw9chjpV66nVvUxCeOv8v/nOvdJg/Gr/A/Ztw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xT+sYAAADdAAAADwAAAAAAAAAAAAAAAACYAgAAZHJz&#10;L2Rvd25yZXYueG1sUEsFBgAAAAAEAAQA9QAAAIsDAAAAAA==&#10;">
                  <v:textbox style="mso-next-textbox:#AutoShape 2341">
                    <w:txbxContent>
                      <w:p w:rsidR="00592B1D" w:rsidRDefault="00592B1D" w:rsidP="00E10DDE">
                        <w:pPr>
                          <w:jc w:val="center"/>
                        </w:pPr>
                        <w:r>
                          <w:t>Find Student records</w:t>
                        </w:r>
                      </w:p>
                    </w:txbxContent>
                  </v:textbox>
                </v:shape>
                <v:shape id="AutoShape 2338" o:spid="_x0000_s2005" type="#_x0000_t132" style="position:absolute;left:19050;top:1397;width:15274;height:1283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YsYA&#10;AADdAAAADwAAAGRycy9kb3ducmV2LnhtbERPTWvCQBC9C/0PyxS8SN1EsG1SVymK4qWgaaV4G7LT&#10;JDQ7G7Orif++WxC8zeN9zmzRm1pcqHWVZQXxOAJBnFtdcaHg63P99ArCeWSNtWVScCUHi/nDYIap&#10;th3v6ZL5QoQQdikqKL1vUildXpJBN7YNceB+bGvQB9gWUrfYhXBTy0kUPUuDFYeGEhtalpT/Zmej&#10;4PiRbI79Khl9n+2pmySrw+4Qx0oNH/v3NxCeen8X39xbHeZPX2L4/yac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wYsYAAADdAAAADwAAAAAAAAAAAAAAAACYAgAAZHJz&#10;L2Rvd25yZXYueG1sUEsFBgAAAAAEAAQA9QAAAIsDAAAAAA==&#10;">
                  <v:textbox style="mso-next-textbox:#AutoShape 2338">
                    <w:txbxContent>
                      <w:p w:rsidR="00592B1D" w:rsidRPr="00B21DAC" w:rsidRDefault="00592B1D" w:rsidP="00E10DDE">
                        <w:pPr>
                          <w:jc w:val="center"/>
                        </w:pPr>
                        <w:r>
                          <w:t>Input individual Student grades on respective Student files</w:t>
                        </w:r>
                      </w:p>
                    </w:txbxContent>
                  </v:textbox>
                </v:shape>
                <v:group id="Group 2342" o:spid="_x0000_s2006" style="position:absolute;left:1397;top:4318;width:13658;height:4354"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0jQccAAADdAAAADwAAAGRycy9kb3ducmV2LnhtbESPT2vCQBDF74V+h2WE&#10;3uomFkWiq4jU4kEK/oHS25Adk2B2NmS3Sfz2zqHgbYb35r3fLNeDq1VHbag8G0jHCSji3NuKCwOX&#10;8+59DipEZIu1ZzJwpwDr1evLEjPrez5Sd4qFkhAOGRooY2wyrUNeksMw9g2xaFffOoyytoW2LfYS&#10;7mo9SZKZdlixNJTY0Lak/Hb6cwa+euw3H+lnd7hdt/ff8/T755CSMW+jYbMAFWmIT/P/9d4K/nQm&#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V0jQccAAADd&#10;AAAADwAAAAAAAAAAAAAAAACqAgAAZHJzL2Rvd25yZXYueG1sUEsFBgAAAAAEAAQA+gAAAJ4DAAAA&#10;AA==&#10;">
                  <v:rect id="Rectangle 2336" o:spid="_x0000_s2007"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5pMQA&#10;AADdAAAADwAAAGRycy9kb3ducmV2LnhtbERPTWvCQBC9F/oflin01mxUKk10FVEs9qjx0tuYHZNo&#10;djZk1yT213cLBW/zeJ8zXw6mFh21rrKsYBTFIIhzqysuFByz7dsHCOeRNdaWScGdHCwXz09zTLXt&#10;eU/dwRcihLBLUUHpfZNK6fKSDLrINsSBO9vWoA+wLaRusQ/hppbjOJ5KgxWHhhIbWpeUXw83o+BU&#10;jY/4s88+Y5NsJ/5ryC63741Sry/DagbC0+Af4n/3Tof579ME/r4JJ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I+aTEAAAA3QAAAA8AAAAAAAAAAAAAAAAAmAIAAGRycy9k&#10;b3ducmV2LnhtbFBLBQYAAAAABAAEAPUAAACJAwAAAAA=&#10;">
                    <v:textbox style="mso-next-textbox:#Rectangle 2336">
                      <w:txbxContent>
                        <w:p w:rsidR="00592B1D" w:rsidRPr="009D03D5" w:rsidRDefault="00592B1D" w:rsidP="00E10DDE"/>
                      </w:txbxContent>
                    </v:textbox>
                  </v:rect>
                  <v:rect id="Rectangle 2337" o:spid="_x0000_s2008"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G5MYA&#10;AADdAAAADwAAAGRycy9kb3ducmV2LnhtbESPQW/CMAyF70j7D5En7QYpTBusENC0iQmOtFx2M43X&#10;djRO1QTo+PX4MImbrff83ufFqneNOlMXas8GxqMEFHHhbc2lgX2+Hs5AhYhssfFMBv4owGr5MFhg&#10;av2Fd3TOYqkkhEOKBqoY21TrUFTkMIx8Syzaj+8cRlm7UtsOLxLuGj1JklftsGZpqLClj4qKY3Zy&#10;Bg71ZI/XXf6VuLf1c9z2+e/p+9OYp8f+fQ4qUh/v5v/rjRX8l6nwyz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vG5MYAAADdAAAADwAAAAAAAAAAAAAAAACYAgAAZHJz&#10;L2Rvd25yZXYueG1sUEsFBgAAAAAEAAQA9QAAAIsDAAAAAA==&#10;">
                    <v:textbox style="mso-next-textbox:#Rectangle 2337">
                      <w:txbxContent>
                        <w:p w:rsidR="00592B1D" w:rsidRDefault="00592B1D" w:rsidP="00E10DDE">
                          <w:pPr>
                            <w:jc w:val="center"/>
                          </w:pPr>
                          <w:r>
                            <w:t>REGISTRAR</w:t>
                          </w:r>
                        </w:p>
                      </w:txbxContent>
                    </v:textbox>
                  </v:rect>
                </v:group>
                <v:shape id="AutoShape 2339" o:spid="_x0000_s2009" type="#_x0000_t32" style="position:absolute;left:15113;top:6731;width:41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edtMUAAADdAAAADwAAAGRycy9kb3ducmV2LnhtbERPTWvCQBC9F/oflil4qxuF2hqzkSJY&#10;xOKhWoLehuyYhGZnw+6q0V/fFQq9zeN9TjbvTSvO5HxjWcFomIAgLq1uuFLwvVs+v4HwAVlja5kU&#10;XMnDPH98yDDV9sJfdN6GSsQQ9ikqqEPoUil9WZNBP7QdceSO1hkMEbpKaoeXGG5aOU6SiTTYcGyo&#10;saNFTeXP9mQU7D+np+JabGhdjKbrAzrjb7sPpQZP/fsMRKA+/Iv/3Csd57+8juH+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edtMUAAADdAAAADwAAAAAAAAAA&#10;AAAAAAChAgAAZHJzL2Rvd25yZXYueG1sUEsFBgAAAAAEAAQA+QAAAJMDAAAAAA==&#10;">
                  <v:stroke endarrow="block"/>
                </v:shape>
                <v:shape id="AutoShape 2340" o:spid="_x0000_s2010" type="#_x0000_t32" style="position:absolute;left:34163;top:8128;width:28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4L8UAAADdAAAADwAAAGRycy9kb3ducmV2LnhtbERPTWvCQBC9C/0PyxR6040WbU1dRQoV&#10;sXgwltDehuw0Cc3Oht1Vo7++Kwje5vE+Z7boTCOO5HxtWcFwkIAgLqyuuVTwtf/ov4LwAVljY5kU&#10;nMnDYv7Qm2Gq7Yl3dMxCKWII+xQVVCG0qZS+qMigH9iWOHK/1hkMEbpSaoenGG4aOUqSiTRYc2yo&#10;sKX3ioq/7GAUfH9OD/k539ImH043P+iMv+xXSj09dss3EIG6cBff3Gsd549fnu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s4L8UAAADdAAAADwAAAAAAAAAA&#10;AAAAAAChAgAAZHJzL2Rvd25yZXYueG1sUEsFBgAAAAAEAAQA+QAAAJMDAAAAAA==&#10;">
                  <v:stroke endarrow="block"/>
                </v:shape>
                <v:shape id="AutoShape 2358" o:spid="_x0000_s2011" type="#_x0000_t32" style="position:absolute;left:30988;top:27686;width:59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GjcIAAADdAAAADwAAAGRycy9kb3ducmV2LnhtbERPTWvDMAy9D/ofjAq9LU4LGSWtG7ZA&#10;ofQy1g3Wo4i1xCyWQ+zG6b+fB4Pd9Hif2lez7cVEozeOFayzHARx47ThVsHH+/FxC8IHZI29Y1Jw&#10;Jw/VYfGwx1K7yG80XUIrUgj7EhV0IQyllL7pyKLP3ECcuC83WgwJjq3UI8YUbnu5yfMnadFwauhw&#10;oLqj5vtyswpMfDXTcKrjy/nz6nUkcy+cUWq1nJ93IALN4V/85z7pNL/YFvD7TTpBH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CGjcIAAADdAAAADwAAAAAAAAAAAAAA&#10;AAChAgAAZHJzL2Rvd25yZXYueG1sUEsFBgAAAAAEAAQA+QAAAJADAAAAAA==&#10;">
                  <v:stroke endarrow="block"/>
                </v:shape>
                <v:shape id="Text Box 2362" o:spid="_x0000_s2012" type="#_x0000_t202" style="position:absolute;width:15583;height:253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S79ccA&#10;AADdAAAADwAAAGRycy9kb3ducmV2LnhtbESPQU/DMAyF75P4D5GRuCCWwqArZdmEkIa22xgTXK3G&#10;aysapyShK/8eH5B2s/We3/u8WI2uUwOF2Ho2cDvNQBFX3rZcGzi8r28KUDEhW+w8k4FfirBaXkwW&#10;WFp/4jca9qlWEsKxRANNSn2pdawachinvicW7eiDwyRrqLUNeJJw1+m7LMu1w5alocGeXhqqvvY/&#10;zkBxvxk+43a2+6jyY/eYrufD63cw5upyfH4ClWhMZ/P/9cYK/kMhuPKNj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0u/XHAAAA3QAAAA8AAAAAAAAAAAAAAAAAmAIAAGRy&#10;cy9kb3ducmV2LnhtbFBLBQYAAAAABAAEAPUAAACMAwAAAAA=&#10;">
                  <v:textbox style="mso-next-textbox:#Text Box 2362">
                    <w:txbxContent>
                      <w:p w:rsidR="00592B1D" w:rsidRDefault="00592B1D" w:rsidP="00E10DDE">
                        <w:pPr>
                          <w:tabs>
                            <w:tab w:val="left" w:pos="945"/>
                          </w:tabs>
                          <w:spacing w:line="360" w:lineRule="auto"/>
                        </w:pPr>
                        <w:r>
                          <w:rPr>
                            <w:sz w:val="24"/>
                            <w:szCs w:val="24"/>
                          </w:rPr>
                          <w:t xml:space="preserve">Release of Grades </w:t>
                        </w:r>
                      </w:p>
                    </w:txbxContent>
                  </v:textbox>
                </v:shape>
                <v:shape id="AutoShape 2338" o:spid="_x0000_s2013" type="#_x0000_t132" style="position:absolute;left:36957;top:19812;width:11696;height:1156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MQ8YA&#10;AADdAAAADwAAAGRycy9kb3ducmV2LnhtbERPTWvCQBC9C/6HZQpeRDcRWkzMRqRi6UVobUW8Ddkx&#10;Cc3OptnVpP/eLRR6m8f7nGw9mEbcqHO1ZQXxPAJBXFhdc6ng82M3W4JwHlljY5kU/JCDdT4eZZhq&#10;2/M73Q6+FCGEXYoKKu/bVEpXVGTQzW1LHLiL7Qz6ALtS6g77EG4auYiiJ2mw5tBQYUvPFRVfh6tR&#10;cN4nL+dhm0xPV/vdL5Lt8e0Yx0pNHobNCoSnwf+L/9yvOsx/XCbw+004Qe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iMQ8YAAADdAAAADwAAAAAAAAAAAAAAAACYAgAAZHJz&#10;L2Rvd25yZXYueG1sUEsFBgAAAAAEAAQA9QAAAIsDAAAAAA==&#10;">
                  <v:textbox style="mso-next-textbox:#AutoShape 2338">
                    <w:txbxContent>
                      <w:p w:rsidR="00592B1D" w:rsidRPr="00B21DAC" w:rsidRDefault="00592B1D" w:rsidP="00E10DDE">
                        <w:pPr>
                          <w:jc w:val="center"/>
                        </w:pPr>
                        <w:r>
                          <w:t>Distribute Student Grades</w:t>
                        </w:r>
                      </w:p>
                    </w:txbxContent>
                  </v:textbox>
                </v:shape>
                <v:group id="Group 2352" o:spid="_x0000_s2014" style="position:absolute;left:16510;top:24892;width:14539;height:6035" coordorigin="509,6518" coordsize="2445,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BkjMUAAADdAAAADwAAAGRycy9kb3ducmV2LnhtbERPTWvCQBC9F/wPyxS8&#10;NZsoKTXNKiJWPIRCVSi9DdkxCWZnQ3abxH/fLRR6m8f7nHwzmVYM1LvGsoIkikEQl1Y3XCm4nN+e&#10;XkA4j6yxtUwK7uRgs5495JhpO/IHDSdfiRDCLkMFtfddJqUrazLoItsRB+5qe4M+wL6SuscxhJtW&#10;LuL4WRpsODTU2NGupvJ2+jYKDiOO22WyH4rbdXf/Oqfvn0VCSs0fp+0rCE+T/xf/uY86zE9X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gZIzFAAAA3QAA&#10;AA8AAAAAAAAAAAAAAAAAqgIAAGRycy9kb3ducmV2LnhtbFBLBQYAAAAABAAEAPoAAACcAwAAAAA=&#10;">
                  <v:rect id="Rectangle 2353" o:spid="_x0000_s2015" style="position:absolute;left:509;top:6518;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acQA&#10;AADdAAAADwAAAGRycy9kb3ducmV2LnhtbERPTWvCQBC9F/oflin01mxUWproKmJJaY+aXHobs2MS&#10;zc6G7BpTf71bKHibx/ucxWo0rRiod41lBZMoBkFcWt1wpaDIs5d3EM4ja2wtk4JfcrBaPj4sMNX2&#10;wlsadr4SIYRdigpq77tUSlfWZNBFtiMO3MH2Bn2AfSV1j5cQblo5jeM3abDh0FBjR5uaytPubBTs&#10;m2mB123+GZskm/nvMT+efz6Uen4a13MQnkZ/F/+7v3SY/5rM4O+bc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1vmnEAAAA3QAAAA8AAAAAAAAAAAAAAAAAmAIAAGRycy9k&#10;b3ducmV2LnhtbFBLBQYAAAAABAAEAPUAAACJAwAAAAA=&#10;">
                    <v:textbox style="mso-next-textbox:#Rectangle 2353">
                      <w:txbxContent>
                        <w:p w:rsidR="00592B1D" w:rsidRPr="009D03D5" w:rsidRDefault="00592B1D" w:rsidP="00E10DDE"/>
                      </w:txbxContent>
                    </v:textbox>
                  </v:rect>
                  <v:rect id="Rectangle 2354" o:spid="_x0000_s2016" style="position:absolute;left:787;top:6708;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mHcQA&#10;AADdAAAADwAAAGRycy9kb3ducmV2LnhtbERPS2vCQBC+C/6HZYTedFP7QKNrEIulPcZ48TZmp0na&#10;7GzIbkzaX+8KQm/z8T1nnQymFhdqXWVZweMsAkGcW11xoeCY7acLEM4ja6wtk4JfcpBsxqM1xtr2&#10;nNLl4AsRQtjFqKD0vomldHlJBt3MNsSB+7KtQR9gW0jdYh/CTS3nUfQqDVYcGkpsaFdS/nPojIJz&#10;NT/iX5q9R2a5f/KfQ/bdnd6UepgM2xUIT4P/F9/dHzrMf1k+w+2bc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cJh3EAAAA3QAAAA8AAAAAAAAAAAAAAAAAmAIAAGRycy9k&#10;b3ducmV2LnhtbFBLBQYAAAAABAAEAPUAAACJAwAAAAA=&#10;">
                    <v:textbox style="mso-next-textbox:#Rectangle 2354">
                      <w:txbxContent>
                        <w:p w:rsidR="00592B1D" w:rsidRDefault="00592B1D" w:rsidP="00E10DDE">
                          <w:pPr>
                            <w:jc w:val="center"/>
                          </w:pPr>
                          <w:r>
                            <w:t>STUDENTS</w:t>
                          </w:r>
                        </w:p>
                      </w:txbxContent>
                    </v:textbox>
                  </v:rect>
                </v:group>
                <v:shape id="AutoShape 2358" o:spid="_x0000_s2017" type="#_x0000_t32" style="position:absolute;left:43561;top:14986;width:0;height: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VAoscAAADdAAAADwAAAGRycy9kb3ducmV2LnhtbESPQWvCQBCF70L/wzIFb7qxYGlSVymF&#10;ilg8VEtob0N2moRmZ8PuqrG/vnMQvM3w3rz3zWI1uE6dKMTWs4HZNANFXHnbcm3g8/A2eQIVE7LF&#10;zjMZuFCE1fJutMDC+jN/0GmfaiUhHAs00KTUF1rHqiGHcep7YtF+fHCYZA21tgHPEu46/ZBlj9ph&#10;y9LQYE+vDVW/+6Mz8PWeH8tLuaNtOcu33xhc/DusjRnfDy/PoBIN6Wa+Xm+s4M9z4ZdvZAS9/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tUCixwAAAN0AAAAPAAAAAAAA&#10;AAAAAAAAAKECAABkcnMvZG93bnJldi54bWxQSwUGAAAAAAQABAD5AAAAlQMAAAAA&#10;">
                  <v:stroke endarrow="block"/>
                </v:shape>
              </v:group>
            </v:group>
            <v:roundrect id="_x0000_s2018" style="position:absolute;left:5720;top:2131;width:789;height:460" arcsize="10923f" stroked="f">
              <v:textbox style="mso-next-textbox:#_x0000_s2018">
                <w:txbxContent>
                  <w:p w:rsidR="00592B1D" w:rsidRPr="008A00C3" w:rsidRDefault="00592B1D" w:rsidP="00E10DDE">
                    <w:pPr>
                      <w:rPr>
                        <w:b/>
                        <w:sz w:val="24"/>
                        <w:szCs w:val="24"/>
                      </w:rPr>
                    </w:pPr>
                    <w:r>
                      <w:rPr>
                        <w:b/>
                        <w:sz w:val="24"/>
                        <w:szCs w:val="24"/>
                      </w:rPr>
                      <w:t xml:space="preserve"> </w:t>
                    </w:r>
                    <w:r w:rsidRPr="008A00C3">
                      <w:rPr>
                        <w:b/>
                        <w:sz w:val="24"/>
                        <w:szCs w:val="24"/>
                      </w:rPr>
                      <w:t>P1</w:t>
                    </w:r>
                  </w:p>
                </w:txbxContent>
              </v:textbox>
            </v:roundrect>
            <v:roundrect id="_x0000_s2019" style="position:absolute;left:8299;top:2131;width:789;height:460" arcsize="10923f" stroked="f">
              <v:textbox style="mso-next-textbox:#_x0000_s2019">
                <w:txbxContent>
                  <w:p w:rsidR="00592B1D" w:rsidRPr="008A00C3" w:rsidRDefault="00592B1D" w:rsidP="00E10DDE">
                    <w:pPr>
                      <w:rPr>
                        <w:b/>
                        <w:sz w:val="24"/>
                        <w:szCs w:val="24"/>
                      </w:rPr>
                    </w:pPr>
                    <w:r>
                      <w:rPr>
                        <w:b/>
                        <w:sz w:val="24"/>
                        <w:szCs w:val="24"/>
                      </w:rPr>
                      <w:t xml:space="preserve"> </w:t>
                    </w:r>
                    <w:r w:rsidRPr="008A00C3">
                      <w:rPr>
                        <w:b/>
                        <w:sz w:val="24"/>
                        <w:szCs w:val="24"/>
                      </w:rPr>
                      <w:t>P</w:t>
                    </w:r>
                    <w:r>
                      <w:rPr>
                        <w:b/>
                        <w:sz w:val="24"/>
                        <w:szCs w:val="24"/>
                      </w:rPr>
                      <w:t>2</w:t>
                    </w:r>
                  </w:p>
                </w:txbxContent>
              </v:textbox>
            </v:roundrect>
            <v:roundrect id="_x0000_s2020" style="position:absolute;left:8249;top:5009;width:789;height:460" arcsize="10923f" stroked="f">
              <v:textbox style="mso-next-textbox:#_x0000_s2020">
                <w:txbxContent>
                  <w:p w:rsidR="00592B1D" w:rsidRPr="008A00C3" w:rsidRDefault="00592B1D" w:rsidP="00E10DDE">
                    <w:pPr>
                      <w:rPr>
                        <w:b/>
                        <w:sz w:val="24"/>
                        <w:szCs w:val="24"/>
                      </w:rPr>
                    </w:pPr>
                    <w:r>
                      <w:rPr>
                        <w:b/>
                        <w:sz w:val="24"/>
                        <w:szCs w:val="24"/>
                      </w:rPr>
                      <w:t xml:space="preserve"> </w:t>
                    </w:r>
                    <w:r w:rsidRPr="008A00C3">
                      <w:rPr>
                        <w:b/>
                        <w:sz w:val="24"/>
                        <w:szCs w:val="24"/>
                      </w:rPr>
                      <w:t>P</w:t>
                    </w:r>
                    <w:r>
                      <w:rPr>
                        <w:b/>
                        <w:sz w:val="24"/>
                        <w:szCs w:val="24"/>
                      </w:rPr>
                      <w:t>3</w:t>
                    </w:r>
                  </w:p>
                </w:txbxContent>
              </v:textbox>
            </v:roundrect>
          </v:group>
        </w:pict>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592B1D" w:rsidRDefault="00E10DDE" w:rsidP="00E10DDE">
      <w:pPr>
        <w:tabs>
          <w:tab w:val="left" w:pos="945"/>
          <w:tab w:val="left" w:pos="3460"/>
        </w:tabs>
        <w:spacing w:line="360" w:lineRule="auto"/>
        <w:jc w:val="center"/>
        <w:rPr>
          <w:sz w:val="24"/>
          <w:szCs w:val="24"/>
        </w:rPr>
      </w:pPr>
      <w:r>
        <w:rPr>
          <w:sz w:val="24"/>
          <w:szCs w:val="24"/>
        </w:rPr>
        <w:tab/>
      </w:r>
    </w:p>
    <w:p w:rsidR="00592B1D" w:rsidRDefault="00592B1D" w:rsidP="00E10DDE">
      <w:pPr>
        <w:tabs>
          <w:tab w:val="left" w:pos="945"/>
          <w:tab w:val="left" w:pos="3460"/>
        </w:tabs>
        <w:spacing w:line="360" w:lineRule="auto"/>
        <w:jc w:val="center"/>
        <w:rPr>
          <w:sz w:val="24"/>
          <w:szCs w:val="24"/>
        </w:rPr>
      </w:pPr>
    </w:p>
    <w:p w:rsidR="00E10DDE" w:rsidRPr="00E37E1B" w:rsidRDefault="00E10DDE" w:rsidP="00E10DDE">
      <w:pPr>
        <w:tabs>
          <w:tab w:val="left" w:pos="945"/>
          <w:tab w:val="left" w:pos="3460"/>
        </w:tabs>
        <w:spacing w:line="360" w:lineRule="auto"/>
        <w:jc w:val="center"/>
        <w:rPr>
          <w:rFonts w:ascii="Arial" w:hAnsi="Arial" w:cs="Arial"/>
          <w:sz w:val="24"/>
          <w:szCs w:val="24"/>
        </w:rPr>
      </w:pPr>
      <w:r w:rsidRPr="00E37E1B">
        <w:rPr>
          <w:rFonts w:ascii="Arial" w:hAnsi="Arial" w:cs="Arial"/>
          <w:sz w:val="24"/>
          <w:szCs w:val="24"/>
        </w:rPr>
        <w:t xml:space="preserve">Fig. </w:t>
      </w:r>
      <w:r w:rsidR="00592B1D" w:rsidRPr="00E37E1B">
        <w:rPr>
          <w:rFonts w:ascii="Arial" w:hAnsi="Arial" w:cs="Arial"/>
          <w:sz w:val="24"/>
          <w:szCs w:val="24"/>
        </w:rPr>
        <w:t>5</w:t>
      </w:r>
      <w:r w:rsidRPr="00E37E1B">
        <w:rPr>
          <w:rFonts w:ascii="Arial" w:hAnsi="Arial" w:cs="Arial"/>
          <w:sz w:val="24"/>
          <w:szCs w:val="24"/>
        </w:rPr>
        <w:t xml:space="preserve"> Current Data Flow Diagram of Releasing of Grades</w:t>
      </w:r>
    </w:p>
    <w:p w:rsidR="000F0113" w:rsidRPr="000F0113" w:rsidRDefault="000F0113" w:rsidP="00E10DDE">
      <w:pPr>
        <w:spacing w:line="480" w:lineRule="auto"/>
        <w:ind w:right="-90"/>
      </w:pPr>
    </w:p>
    <w:p w:rsidR="000F0113" w:rsidRDefault="000F0113" w:rsidP="000F0113"/>
    <w:p w:rsidR="004D57FC" w:rsidRPr="00E37E1B" w:rsidRDefault="004D57FC" w:rsidP="000F0113">
      <w:pPr>
        <w:jc w:val="right"/>
        <w:rPr>
          <w:rFonts w:ascii="Arial" w:hAnsi="Arial" w:cs="Arial"/>
        </w:rPr>
      </w:pPr>
    </w:p>
    <w:p w:rsidR="000F0113" w:rsidRPr="00E37E1B" w:rsidRDefault="00592B1D" w:rsidP="00592B1D">
      <w:pPr>
        <w:tabs>
          <w:tab w:val="center" w:pos="4500"/>
        </w:tabs>
        <w:spacing w:line="480" w:lineRule="auto"/>
        <w:rPr>
          <w:rFonts w:ascii="Arial" w:hAnsi="Arial" w:cs="Arial"/>
        </w:rPr>
      </w:pPr>
      <w:r w:rsidRPr="00E37E1B">
        <w:rPr>
          <w:rFonts w:ascii="Arial" w:hAnsi="Arial" w:cs="Arial"/>
          <w:sz w:val="24"/>
          <w:szCs w:val="24"/>
        </w:rPr>
        <w:t>Proposed System Model</w:t>
      </w:r>
      <w:r w:rsidRPr="00E37E1B">
        <w:rPr>
          <w:rFonts w:ascii="Arial" w:hAnsi="Arial" w:cs="Arial"/>
        </w:rPr>
        <w:tab/>
      </w:r>
      <w:r w:rsidR="000F0113" w:rsidRPr="00E37E1B">
        <w:rPr>
          <w:rFonts w:ascii="Arial" w:hAnsi="Arial" w:cs="Arial"/>
        </w:rPr>
        <w:tab/>
      </w:r>
    </w:p>
    <w:p w:rsidR="00B67CEA" w:rsidRPr="00E37E1B" w:rsidRDefault="00B67CEA" w:rsidP="00B67CEA">
      <w:pPr>
        <w:tabs>
          <w:tab w:val="left" w:pos="945"/>
        </w:tabs>
        <w:spacing w:line="480" w:lineRule="auto"/>
        <w:jc w:val="both"/>
        <w:rPr>
          <w:rFonts w:ascii="Arial" w:hAnsi="Arial" w:cs="Arial"/>
          <w:sz w:val="24"/>
          <w:szCs w:val="24"/>
        </w:rPr>
      </w:pPr>
      <w:r w:rsidRPr="00E37E1B">
        <w:rPr>
          <w:rFonts w:ascii="Arial" w:hAnsi="Arial" w:cs="Arial"/>
          <w:sz w:val="24"/>
          <w:szCs w:val="24"/>
        </w:rPr>
        <w:tab/>
      </w:r>
      <w:r w:rsidRPr="00E37E1B">
        <w:rPr>
          <w:rFonts w:ascii="Arial" w:hAnsi="Arial" w:cs="Arial"/>
          <w:sz w:val="24"/>
          <w:szCs w:val="24"/>
        </w:rPr>
        <w:t>The main components of the system and their interactions are reflected in Fig. 6 and Fig. 7. A Use Case Diagram in Unified Modeling Language (UML) is used in documenting the system flow. The proposed web-based system requires registration of both faculty and student and is password protected. Administrator had the sole access in the registration process and only encoding of student grades is being limited on the Administrator’s side. Other involved transactions are Search Profile and Schedule Transaction, Viewing of Information and Grade Inquiry/ Print Transaction.</w:t>
      </w:r>
    </w:p>
    <w:p w:rsidR="00592B1D" w:rsidRDefault="00B67CEA" w:rsidP="000F0113">
      <w:pPr>
        <w:spacing w:line="480" w:lineRule="auto"/>
        <w:jc w:val="center"/>
        <w:rPr>
          <w:rFonts w:ascii="Arial" w:hAnsi="Arial" w:cs="Arial"/>
          <w:b/>
          <w:sz w:val="24"/>
          <w:szCs w:val="24"/>
        </w:rPr>
      </w:pPr>
      <w:r>
        <w:rPr>
          <w:rFonts w:ascii="Arial" w:hAnsi="Arial" w:cs="Arial"/>
          <w:b/>
          <w:noProof/>
          <w:sz w:val="24"/>
          <w:szCs w:val="24"/>
          <w:lang w:val="en-PH" w:eastAsia="en-PH"/>
        </w:rPr>
        <w:pict>
          <v:group id="Group 58" o:spid="_x0000_s3505" style="position:absolute;left:0;text-align:left;margin-left:74.6pt;margin-top:-3.1pt;width:314.4pt;height:274.65pt;z-index:252534784" coordorigin="2550,4873" coordsize="7800,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">
            <v:group id="Group 7" o:spid="_x0000_s3506" style="position:absolute;left:2550;top:5623;width:945;height:2475" coordorigin="2550,6375" coordsize="945,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6sX8UAAADdAAAADwAAAGRycy9kb3ducmV2LnhtbERPTWvCQBC9F/wPyxS8&#10;NZtoUyTNKiJVPIRCVSi9DdkxCWZnQ3abxH/fLRR6m8f7nHwzmVYM1LvGsoIkikEQl1Y3XCm4nPdP&#10;KxDOI2tsLZOCOznYrGcPOWbajvxBw8lXIoSwy1BB7X2XSenKmgy6yHbEgbva3qAPsK+k7nEM4aaV&#10;izh+kQYbDg01drSrqbydvo2Cw4jjdpm8DcXturt/ndP3zyIhpeaP0/YVhKfJ/4v/3Ecd5j8v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oOrF/FAAAA3QAA&#10;AA8AAAAAAAAAAAAAAAAAqgIAAGRycy9kb3ducmV2LnhtbFBLBQYAAAAABAAEAPoAAACcAwAAAAA=&#10;">
              <v:oval id="Oval 2" o:spid="_x0000_s3507" style="position:absolute;left:2550;top:6375;width:945;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DHsMA&#10;AADdAAAADwAAAGRycy9kb3ducmV2LnhtbERPTWvCQBC9F/oflin01mxsNJTUVaQi2EMPxvY+ZMck&#10;mJ0N2TGm/74rFLzN433Ocj25To00hNazgVmSgiKuvG25NvB93L28gQqCbLHzTAZ+KcB69fiwxML6&#10;Kx9oLKVWMYRDgQYakb7QOlQNOQyJ74kjd/KDQ4lwqLUd8BrDXadf0zTXDluODQ329NFQdS4vzsC2&#10;3pT5qDNZZKftXhbnn6/PbGbM89O0eQclNMld/O/e2zh/nuVw+yae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WDHsMAAADdAAAADwAAAAAAAAAAAAAAAACYAgAAZHJzL2Rv&#10;d25yZXYueG1sUEsFBgAAAAAEAAQA9QAAAIgDAAAAAA==&#10;"/>
              <v:shape id="AutoShape 3" o:spid="_x0000_s3508" type="#_x0000_t32" style="position:absolute;left:3030;top:7215;width:0;height:1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ANMUAAADdAAAADwAAAGRycy9kb3ducmV2LnhtbERPS2sCMRC+F/ofwhS8FM36aC1bo2wF&#10;oRY8+Oh9upluQjeT7Sbq9t8bQehtPr7nzBadq8WJ2mA9KxgOMhDEpdeWKwWH/ar/AiJEZI21Z1Lw&#10;RwEW8/u7Geban3lLp12sRArhkKMCE2OTSxlKQw7DwDfEifv2rcOYYFtJ3eI5hbtajrLsWTq0nBoM&#10;NrQ0VP7sjk7BZj18K76MXX9sf+3maVXUx+rxU6neQ1e8gojUxX/xzf2u0/zJeArXb9IJ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sANMUAAADdAAAADwAAAAAAAAAA&#10;AAAAAAChAgAAZHJzL2Rvd25yZXYueG1sUEsFBgAAAAAEAAQA+QAAAJMDAAAAAA==&#10;"/>
              <v:shape id="AutoShape 4" o:spid="_x0000_s3509" type="#_x0000_t32" style="position:absolute;left:2550;top:7485;width: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SURsgAAADdAAAADwAAAGRycy9kb3ducmV2LnhtbESPzUsDMRDF74L/QxjBi7TZ+lFk27Ss&#10;QsEKPfTD+3QzboKbybpJ2/W/dw6Ctxnem/d+M18OoVVn6pOPbGAyLkAR19F6bgwc9qvRM6iUkS22&#10;kcnADyVYLq6v5ljaeOEtnXe5URLCqUQDLueu1DrVjgKmceyIRfuMfcAsa99o2+NFwkOr74tiqgN6&#10;lgaHHb06qr92p2Bgs568VEfn1+/bb795WlXtqbn7MOb2ZqhmoDIN+d/8d/1mBf/xQXD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rSURsgAAADdAAAADwAAAAAA&#10;AAAAAAAAAAChAgAAZHJzL2Rvd25yZXYueG1sUEsFBgAAAAAEAAQA+QAAAJYDAAAAAA==&#10;"/>
              <v:shape id="AutoShape 5" o:spid="_x0000_s3510" type="#_x0000_t32" style="position:absolute;left:2550;top:8310;width:495;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nYMQAAADdAAAADwAAAGRycy9kb3ducmV2LnhtbERPTWvCQBC9C/0PywheRDexRTR1lVIo&#10;iIdCYw4eh91pEszOprvbGP99t1DobR7vc3aH0XZiIB9axwryZQaCWDvTcq2gOr8tNiBCRDbYOSYF&#10;dwpw2D9MdlgYd+MPGspYixTCoUAFTYx9IWXQDVkMS9cTJ+7TeYsxQV9L4/GWwm0nV1m2lhZbTg0N&#10;9vTakL6W31ZBe6req2H+Fb3enPKLz8P50mmlZtPx5RlEpDH+i//cR5PmPz1u4f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udgxAAAAN0AAAAPAAAAAAAAAAAA&#10;AAAAAKECAABkcnMvZG93bnJldi54bWxQSwUGAAAAAAQABAD5AAAAkgMAAAAA&#10;"/>
              <v:shape id="AutoShape 6" o:spid="_x0000_s3511" type="#_x0000_t32" style="position:absolute;left:3015;top:8310;width:480;height:5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PH38cAAADdAAAADwAAAGRycy9kb3ducmV2LnhtbESPQWvCQBCF7wX/wzKFXqRuLColdZWg&#10;CCKImha8DtlpkpqdDdlV03/fOQi9zfDevPfNfNm7Rt2oC7VnA+NRAoq48Lbm0sDX5+b1HVSIyBYb&#10;z2TglwIsF4OnOabW3/lEtzyWSkI4pGigirFNtQ5FRQ7DyLfEon37zmGUtSu17fAu4a7Rb0ky0w5r&#10;loYKW1pVVFzyqzMQ98Pd9Od0OGQ58zo77s6XbHU25uW5zz5ARerjv/lxvbWCP5kIv3wjI+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c8ffxwAAAN0AAAAPAAAAAAAA&#10;AAAAAAAAAKECAABkcnMvZG93bnJldi54bWxQSwUGAAAAAAQABAD5AAAAlQMAAAAA&#10;"/>
            </v:group>
            <v:group id="Group 8" o:spid="_x0000_s3512" style="position:absolute;left:9405;top:5428;width:945;height:2475" coordorigin="2550,6375" coordsize="945,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TPZIcMAAADdAAAADwAAAGRycy9kb3ducmV2LnhtbERPS4vCMBC+L/gfwgje&#10;NK0vlq5RRFQ8iOADlr0NzdgWm0lpYlv//WZB2Nt8fM9ZrDpTioZqV1hWEI8iEMSp1QVnCm7X3fAT&#10;hPPIGkvLpOBFDlbL3scCE21bPlNz8ZkIIewSVJB7XyVSujQng25kK+LA3W1t0AdYZ1LX2IZwU8px&#10;FM2lwYJDQ44VbXJKH5enUbBvsV1P4m1zfNw3r5/r7PR9jEmpQb9bf4Hw1Pl/8dt90GH+dBrD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M9khwwAAAN0AAAAP&#10;AAAAAAAAAAAAAAAAAKoCAABkcnMvZG93bnJldi54bWxQSwUGAAAAAAQABAD6AAAAmgMAAAAA&#10;">
              <v:oval id="Oval 9" o:spid="_x0000_s3513" style="position:absolute;left:2550;top:6375;width:945;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j2YMMA&#10;AADdAAAADwAAAGRycy9kb3ducmV2LnhtbERPS2vCQBC+F/oflin0VjcalZJmFakU9NCDsb0P2ckD&#10;s7MhO43pv+8KBW/z8T0n306uUyMNofVsYD5LQBGX3rZcG/g6f7y8ggqCbLHzTAZ+KcB28/iQY2b9&#10;lU80FlKrGMIhQwONSJ9pHcqGHIaZ74kjV/nBoUQ41NoOeI3hrtOLJFlrhy3HhgZ7em+ovBQ/zsC+&#10;3hXrUaeySqv9QVaX789jOjfm+WnavYESmuQu/ncfbJy/XC7g9k08Q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j2YMMAAADdAAAADwAAAAAAAAAAAAAAAACYAgAAZHJzL2Rv&#10;d25yZXYueG1sUEsFBgAAAAAEAAQA9QAAAIgDAAAAAA==&#10;"/>
              <v:shape id="AutoShape 10" o:spid="_x0000_s3514" type="#_x0000_t32" style="position:absolute;left:3030;top:7215;width:0;height:1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Z1SsQAAADdAAAADwAAAGRycy9kb3ducmV2LnhtbERPTWsCMRC9F/wPYQQvpWa1WsrWKKsg&#10;VMGD2t6nm+kmuJmsm6jbf28Khd7m8T5ntuhcLa7UButZwWiYgSAuvbZcKfg4rp9eQYSIrLH2TAp+&#10;KMBi3nuYYa79jfd0PcRKpBAOOSowMTa5lKE05DAMfUOcuG/fOowJtpXULd5SuKvlOMtepEPLqcFg&#10;QytD5elwcQp2m9Gy+DJ2s92f7W66LupL9fip1KDfFW8gInXxX/znftdp/mTyDL/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nVKxAAAAN0AAAAPAAAAAAAAAAAA&#10;AAAAAKECAABkcnMvZG93bnJldi54bWxQSwUGAAAAAAQABAD5AAAAkgMAAAAA&#10;"/>
              <v:shape id="AutoShape 11" o:spid="_x0000_s3515" type="#_x0000_t32" style="position:absolute;left:2550;top:7485;width: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PsQAAADdAAAADwAAAGRycy9kb3ducmV2LnhtbERPS2sCMRC+C/0PYQq9iGYtW5HVKNuC&#10;UAsefN3HzXQTuplsN1G3/74pFLzNx/ecxap3jbhSF6xnBZNxBoK48tpyreB4WI9mIEJE1th4JgU/&#10;FGC1fBgssND+xju67mMtUgiHAhWYGNtCylAZchjGviVO3KfvHMYEu1rqDm8p3DXyOcum0qHl1GCw&#10;pTdD1df+4hRsN5PX8mzs5mP3bbcv67K51MOTUk+PfTkHEamPd/G/+12n+Xme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0+xAAAAN0AAAAPAAAAAAAAAAAA&#10;AAAAAKECAABkcnMvZG93bnJldi54bWxQSwUGAAAAAAQABAD5AAAAkgMAAAAA&#10;"/>
              <v:shape id="AutoShape 12" o:spid="_x0000_s3516" type="#_x0000_t32" style="position:absolute;left:2550;top:8310;width:495;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GeGMMAAADdAAAADwAAAGRycy9kb3ducmV2LnhtbERPTWsCMRC9F/wPYYReSs1uUZHVKFIo&#10;FA9CdQ8eh2S6u7iZrEm6rv/eCAVv83ifs9oMthU9+dA4VpBPMhDE2pmGKwXl8et9ASJEZIOtY1Jw&#10;owCb9ehlhYVxV/6h/hArkUI4FKigjrErpAy6Joth4jrixP06bzEm6CtpPF5TuG3lR5bNpcWGU0ON&#10;HX3WpM+HP6ug2ZX7sn+7RK8Xu/zk83A8tVqp1/GwXYKINMSn+N/9bdL86XQGj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BnhjDAAAA3QAAAA8AAAAAAAAAAAAA&#10;AAAAoQIAAGRycy9kb3ducmV2LnhtbFBLBQYAAAAABAAEAPkAAACRAwAAAAA=&#10;"/>
              <v:shape id="AutoShape 13" o:spid="_x0000_s3517" type="#_x0000_t32" style="position:absolute;left:3015;top:8310;width:480;height:5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6MMMAAADdAAAADwAAAGRycy9kb3ducmV2LnhtbERPTYvCMBC9C/6HMIIX0VRxRapRisvC&#10;IohaBa9DM7bVZlKarHb//UZY8DaP9znLdWsq8aDGlZYVjEcRCOLM6pJzBefT13AOwnlkjZVlUvBL&#10;DtarbmeJsbZPPtIj9bkIIexiVFB4X8dSuqwgg25ka+LAXW1j0AfY5FI3+AzhppKTKJpJgyWHhgJr&#10;2hSU3dMfo8DvBtuP23G/T1Lmz+SwvdyTzUWpfq9NFiA8tf4t/nd/6zB/Op3B65tw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W+jDDAAAA3QAAAA8AAAAAAAAAAAAA&#10;AAAAoQIAAGRycy9kb3ducmV2LnhtbFBLBQYAAAAABAAEAPkAAACRAwAAAAA=&#10;"/>
            </v:group>
            <v:oval id="Oval 15" o:spid="_x0000_s3518" style="position:absolute;left:4425;top:487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MMA&#10;AADdAAAADwAAAGRycy9kb3ducmV2LnhtbERPTWvCQBC9C/6HZYTedKNRW1JXEaVgDx5M2/uQHZNg&#10;djZkpzH9991Cwds83udsdoNrVE9dqD0bmM8SUMSFtzWXBj4/3qYvoIIgW2w8k4EfCrDbjkcbzKy/&#10;84X6XEoVQzhkaKASaTOtQ1GRwzDzLXHkrr5zKBF2pbYd3mO4a/QiSdbaYc2xocKWDhUVt/zbGTiW&#10;+3zd61RW6fV4ktXt6/yezo15mgz7V1BCgzzE/+6TjfOXy2f4+yae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V+MMAAADdAAAADwAAAAAAAAAAAAAAAACYAgAAZHJzL2Rv&#10;d25yZXYueG1sUEsFBgAAAAAEAAQA9QAAAIgDAAAAAA==&#10;">
              <v:textbox style="mso-next-textbox:#Oval 15">
                <w:txbxContent>
                  <w:p w:rsidR="00B67CEA" w:rsidRPr="006674DA" w:rsidRDefault="00B67CEA" w:rsidP="00B67CEA">
                    <w:pPr>
                      <w:pStyle w:val="NoSpacing"/>
                      <w:jc w:val="center"/>
                      <w:rPr>
                        <w:rFonts w:ascii="Times New Roman" w:hAnsi="Times New Roman"/>
                        <w:sz w:val="24"/>
                        <w:szCs w:val="24"/>
                      </w:rPr>
                    </w:pPr>
                    <w:r w:rsidRPr="006674DA">
                      <w:rPr>
                        <w:rFonts w:ascii="Times New Roman" w:hAnsi="Times New Roman"/>
                        <w:sz w:val="24"/>
                        <w:szCs w:val="24"/>
                      </w:rPr>
                      <w:t>Login</w:t>
                    </w:r>
                  </w:p>
                </w:txbxContent>
              </v:textbox>
            </v:oval>
            <v:oval id="Oval 20" o:spid="_x0000_s3519" style="position:absolute;left:4515;top:583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DBisYA&#10;AADdAAAADwAAAGRycy9kb3ducmV2LnhtbESPQUvDQBCF74L/YRnBm93UtEVit6VYhPbgwVTvQ3aa&#10;hGZnQ3ZM47/vHARvM7w3732z3k6hMyMNqY3sYD7LwBBX0bdcO/g6vT+9gEmC7LGLTA5+KcF2c3+3&#10;xsLHK3/SWEptNIRTgQ4akb6wNlUNBUyz2BOrdo5DQNF1qK0f8KrhobPPWbayAVvWhgZ7emuoupQ/&#10;wcG+3pWr0eayzM/7gywv3x/HfO7c48O0ewUjNMm/+e/64BV/sVBc/UZHs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DBisYAAADdAAAADwAAAAAAAAAAAAAAAACYAgAAZHJz&#10;L2Rvd25yZXYueG1sUEsFBgAAAAAEAAQA9QAAAIsDAAAAAA==&#10;">
              <v:textbox style="mso-next-textbox:#Oval 20">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Registration</w:t>
                    </w:r>
                  </w:p>
                </w:txbxContent>
              </v:textbox>
            </v:oval>
            <v:oval id="Oval 21" o:spid="_x0000_s3520" style="position:absolute;left:4590;top:676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kEcMA&#10;AADdAAAADwAAAGRycy9kb3ducmV2LnhtbERPTWvCQBC9C/6HZYTedKNRaVNXEaVgDx5M2/uQHZNg&#10;djZkpzH9991Cwds83udsdoNrVE9dqD0bmM8SUMSFtzWXBj4/3qbPoIIgW2w8k4EfCrDbjkcbzKy/&#10;84X6XEoVQzhkaKASaTOtQ1GRwzDzLXHkrr5zKBF2pbYd3mO4a/QiSdbaYc2xocKWDhUVt/zbGTiW&#10;+3zd61RW6fV4ktXt6/yezo15mgz7V1BCgzzE/+6TjfOXyxf4+yae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xkEcMAAADdAAAADwAAAAAAAAAAAAAAAACYAgAAZHJzL2Rv&#10;d25yZXYueG1sUEsFBgAAAAAEAAQA9QAAAIgDAAAAAA==&#10;">
              <v:textbox style="mso-next-textbox:#Oval 21">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User Account</w:t>
                    </w:r>
                  </w:p>
                </w:txbxContent>
              </v:textbox>
            </v:oval>
            <v:oval id="Oval 22" o:spid="_x0000_s3521" style="position:absolute;left:4650;top:772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9bUcUA&#10;AADdAAAADwAAAGRycy9kb3ducmV2LnhtbESPQUvDQBCF74L/YZmCN7upMUXSbkuxCPXgwaj3ITtN&#10;QrOzITum8d87B8HbDO/Ne99s93PozURj6iI7WC0zMMR19B03Dj4/Xu6fwCRB9thHJgc/lGC/u73Z&#10;Yunjld9pqqQxGsKpRAetyFBam+qWAqZlHIhVO8cxoOg6NtaPeNXw0NuHLFvbgB1rQ4sDPbdUX6rv&#10;4ODYHKr1ZHMp8vPxJMXl6+01Xzl3t5gPGzBCs/yb/65PXvEfC+XXb3QEu/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H1tRxQAAAN0AAAAPAAAAAAAAAAAAAAAAAJgCAABkcnMv&#10;ZG93bnJldi54bWxQSwUGAAAAAAQABAD1AAAAigMAAAAA&#10;">
              <v:textbox style="mso-next-textbox:#Oval 22">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Profile</w:t>
                    </w:r>
                  </w:p>
                </w:txbxContent>
              </v:textbox>
            </v:oval>
            <v:oval id="Oval 23" o:spid="_x0000_s3522" style="position:absolute;left:4650;top:8698;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P+ysMA&#10;AADdAAAADwAAAGRycy9kb3ducmV2LnhtbERPTWvCQBC9F/oflin0VjcxjZTUVUQp6KGHRr0P2TEJ&#10;ZmdDdhrTf+8WCr3N433Ocj25To00hNazgXSWgCKuvG25NnA6fry8gQqCbLHzTAZ+KMB69fiwxML6&#10;G3/RWEqtYgiHAg00In2hdagachhmvieO3MUPDiXCodZ2wFsMd52eJ8lCO2w5NjTY07ah6lp+OwO7&#10;elMuRp1Jnl12e8mv589Dlhrz/DRt3kEJTfIv/nPvbZz/mqfw+008Qa/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P+ysMAAADdAAAADwAAAAAAAAAAAAAAAACYAgAAZHJzL2Rv&#10;d25yZXYueG1sUEsFBgAAAAAEAAQA9QAAAIgDAAAAAA==&#10;">
              <v:textbox style="mso-next-textbox:#Oval 23">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Load Subject/Print</w:t>
                    </w:r>
                  </w:p>
                </w:txbxContent>
              </v:textbox>
            </v:oval>
            <v:oval id="Oval 24" o:spid="_x0000_s3523" style="position:absolute;left:4725;top:967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FgvcMA&#10;AADdAAAADwAAAGRycy9kb3ducmV2LnhtbERPTWvCQBC9C/0PyxR6042mkZK6ilQKeujBaO9DdkyC&#10;2dmQncb037uFgrd5vM9ZbUbXqoH60Hg2MJ8loIhLbxuuDJxPn9M3UEGQLbaeycAvBdisnyYrzK2/&#10;8ZGGQioVQzjkaKAW6XKtQ1mTwzDzHXHkLr53KBH2lbY93mK4a/UiSZbaYcOxocaOPmoqr8WPM7Cr&#10;tsVy0Klk6WW3l+z6/XVI58a8PI/bd1BCozzE/+69jfNfswX8fRNP0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FgvcMAAADdAAAADwAAAAAAAAAAAAAAAACYAgAAZHJzL2Rv&#10;d25yZXYueG1sUEsFBgAAAAAEAAQA9QAAAIgDAAAAAA==&#10;">
              <v:textbox style="mso-next-textbox:#Oval 24">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Schedule</w:t>
                    </w:r>
                  </w:p>
                </w:txbxContent>
              </v:textbox>
            </v:oval>
            <v:oval id="Oval 25" o:spid="_x0000_s3524" style="position:absolute;left:4815;top:10648;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3FJsIA&#10;AADdAAAADwAAAGRycy9kb3ducmV2LnhtbERPTWvCQBC9C/6HZYTedGPTSEldRSoFPXhobO9DdkyC&#10;2dmQncb037sFobd5vM9Zb0fXqoH60Hg2sFwkoIhLbxuuDHydP+avoIIgW2w9k4FfCrDdTCdrzK2/&#10;8ScNhVQqhnDI0UAt0uVah7Imh2HhO+LIXXzvUCLsK217vMVw1+rnJFlphw3Hhho7eq+pvBY/zsC+&#10;2hWrQaeSpZf9QbLr9+mYLo15mo27N1BCo/yLH+6DjfNfshT+vokn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cUmwgAAAN0AAAAPAAAAAAAAAAAAAAAAAJgCAABkcnMvZG93&#10;bnJldi54bWxQSwUGAAAAAAQABAD1AAAAhwMAAAAA&#10;">
              <v:textbox style="mso-next-textbox:#Oval 25">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Grade Submission</w:t>
                    </w:r>
                  </w:p>
                </w:txbxContent>
              </v:textbox>
            </v:oval>
            <v:oval id="Oval 26" o:spid="_x0000_s3525" style="position:absolute;left:4860;top:11608;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dUsMA&#10;AADdAAAADwAAAGRycy9kb3ducmV2LnhtbERPTWvCQBC9C/0PyxR6042NkZK6ilQK9uDBtL0P2TEJ&#10;ZmdDdhrjv3cLgrd5vM9ZbUbXqoH60Hg2MJ8loIhLbxuuDPx8f07fQAVBtth6JgNXCrBZP01WmFt/&#10;4SMNhVQqhnDI0UAt0uVah7Imh2HmO+LInXzvUCLsK217vMRw1+rXJFlqhw3Hhho7+qipPBd/zsCu&#10;2hbLQaeSpafdXrLz7+ErnRvz8jxu30EJjfIQ3917G+cvsgX8fxN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RdUsMAAADdAAAADwAAAAAAAAAAAAAAAACYAgAAZHJzL2Rv&#10;d25yZXYueG1sUEsFBgAAAAAEAAQA9QAAAIgDAAAAAA==&#10;">
              <v:textbox style="mso-next-textbox:#Oval 26">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Grade Viewing/Print</w:t>
                    </w:r>
                  </w:p>
                </w:txbxContent>
              </v:textbox>
            </v:oval>
            <v:oval id="Oval 27" o:spid="_x0000_s3526" style="position:absolute;left:4905;top:1255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j4ycMA&#10;AADdAAAADwAAAGRycy9kb3ducmV2LnhtbERPTWvCQBC9F/wPywi91Y1NE0rqKlIp6KEHY3sfsmMS&#10;zM6G7DSm/94tFLzN433OajO5To00hNazgeUiAUVcedtybeDr9PH0CioIssXOMxn4pQCb9exhhYX1&#10;Vz7SWEqtYgiHAg00In2hdagachgWvieO3NkPDiXCodZ2wGsMd51+TpJcO2w5NjTY03tD1aX8cQZ2&#10;9bbMR51Klp53e8ku35+HdGnM43zavoESmuQu/nfvbZz/kmXw9008Qa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j4ycMAAADdAAAADwAAAAAAAAAAAAAAAACYAgAAZHJzL2Rv&#10;d25yZXYueG1sUEsFBgAAAAAEAAQA9QAAAIgDAAAAAA==&#10;">
              <v:textbox style="mso-next-textbox:#Oval 27">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Logout</w:t>
                    </w:r>
                  </w:p>
                </w:txbxContent>
              </v:textbox>
            </v:oval>
            <v:shape id="AutoShape 28" o:spid="_x0000_s3527" type="#_x0000_t32" style="position:absolute;left:3765;top:5233;width:660;height:15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qWssMAAADdAAAADwAAAGRycy9kb3ducmV2LnhtbERPTWsCMRC9F/wPYYReimZXrMhqlFIo&#10;iAehugePQzLuLm4ma5Ku239vhEJv83ifs94OthU9+dA4VpBPMxDE2pmGKwXl6WuyBBEissHWMSn4&#10;pQDbzehljYVxd/6m/hgrkUI4FKigjrErpAy6Joth6jrixF2ctxgT9JU0Hu8p3LZylmULabHh1FBj&#10;R5816evxxypo9uWh7N9u0evlPj/7PJzOrVbqdTx8rEBEGuK/+M+9M2n+/H0Bz2/S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KlrLDAAAA3QAAAA8AAAAAAAAAAAAA&#10;AAAAoQIAAGRycy9kb3ducmV2LnhtbFBLBQYAAAAABAAEAPkAAACRAwAAAAA=&#10;"/>
            <v:shape id="AutoShape 29" o:spid="_x0000_s3528" type="#_x0000_t32" style="position:absolute;left:3765;top:6268;width:750;height:4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YzKcQAAADdAAAADwAAAGRycy9kb3ducmV2LnhtbERPTWsCMRC9F/ofwgi9FM1usSpbo5SC&#10;UDwI1T14HJLp7uJmsk3iuv33RhC8zeN9znI92Fb05EPjWEE+yUAQa2carhSUh814ASJEZIOtY1Lw&#10;TwHWq+enJRbGXfiH+n2sRArhUKCCOsaukDLomiyGieuIE/frvMWYoK+k8XhJ4baVb1k2kxYbTg01&#10;dvRVkz7tz1ZBsy13Zf/6F71ebPOjz8Ph2GqlXkbD5weISEN8iO/ub5PmT9/n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jMpxAAAAN0AAAAPAAAAAAAAAAAA&#10;AAAAAKECAABkcnMvZG93bnJldi54bWxQSwUGAAAAAAQABAD5AAAAkgMAAAAA&#10;"/>
            <v:shape id="AutoShape 30" o:spid="_x0000_s3529" type="#_x0000_t32" style="position:absolute;left:3765;top:6763;width:825;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tx5scAAADdAAAADwAAAGRycy9kb3ducmV2LnhtbESPT0sDMRDF74LfIUzBi7TZipWyNi2r&#10;ULBCD/3jfdyMm9DNZN2k7frtnYPgbYb35r3fLFZDaNWF+uQjG5hOClDEdbSeGwPHw3o8B5UyssU2&#10;Mhn4oQSr5e3NAksbr7yjyz43SkI4lWjA5dyVWqfaUcA0iR2xaF+xD5hl7Rtte7xKeGj1Q1E86YCe&#10;pcFhR6+O6tP+HAxsN9OX6tP5zfvu229n66o9N/cfxtyNhuoZVKYh/5v/rt+s4D/OBFe+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a3HmxwAAAN0AAAAPAAAAAAAA&#10;AAAAAAAAAKECAABkcnMvZG93bnJldi54bWxQSwUGAAAAAAQABAD5AAAAlQMAAAAA&#10;"/>
            <v:shape id="AutoShape 31" o:spid="_x0000_s3530" type="#_x0000_t32" style="position:absolute;left:3765;top:6763;width:885;height: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fUfcQAAADdAAAADwAAAGRycy9kb3ducmV2LnhtbERPTWsCMRC9F/wPYQQvpWaVKu3WKKsg&#10;VMGD2t6nm+kmuJmsm6jbf28Khd7m8T5ntuhcLa7UButZwWiYgSAuvbZcKfg4rp9eQISIrLH2TAp+&#10;KMBi3nuYYa79jfd0PcRKpBAOOSowMTa5lKE05DAMfUOcuG/fOowJtpXULd5SuKvlOMum0qHl1GCw&#10;oZWh8nS4OAW7zWhZfBm72e7PdjdZF/WlevxUatDvijcQkbr4L/5zv+s0/3nyCr/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9R9xAAAAN0AAAAPAAAAAAAAAAAA&#10;AAAAAKECAABkcnMvZG93bnJldi54bWxQSwUGAAAAAAQABAD5AAAAkgMAAAAA&#10;"/>
            <v:shape id="AutoShape 32" o:spid="_x0000_s3531" type="#_x0000_t32" style="position:absolute;left:3765;top:6763;width:885;height:2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G3XccAAADdAAAADwAAAGRycy9kb3ducmV2LnhtbESPQU8CMRCF7yb8h2ZIvBjoYpSYlUJW&#10;ExIx4QDKfdwO24btdN0WWP+9czDxNpP35r1vFqshtOpCffKRDcymBSjiOlrPjYHPj/XkCVTKyBbb&#10;yGTghxKslqObBZY2XnlHl31ulIRwKtGAy7krtU61o4BpGjti0Y6xD5hl7Rtte7xKeGj1fVHMdUDP&#10;0uCwo1dH9Wl/Dga2m9lL9eX85n337beP66o9N3cHY27HQ/UMKtOQ/81/129W8B/mwi/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bddxwAAAN0AAAAPAAAAAAAA&#10;AAAAAAAAAKECAABkcnMvZG93bnJldi54bWxQSwUGAAAAAAQABAD5AAAAlQMAAAAA&#10;"/>
            <v:shape id="AutoShape 33" o:spid="_x0000_s3532" type="#_x0000_t32" style="position:absolute;left:3765;top:6763;width:960;height:3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0SxsQAAADdAAAADwAAAGRycy9kb3ducmV2LnhtbERPS2sCMRC+C/0PYQq9iGa3tCKrUbYF&#10;oRY8+LqPm+kmdDPZbqJu/31TELzNx/ec+bJ3jbhQF6xnBfk4A0FceW25VnDYr0ZTECEia2w8k4Jf&#10;CrBcPAzmWGh/5S1ddrEWKYRDgQpMjG0hZagMOQxj3xIn7st3DmOCXS11h9cU7hr5nGUT6dByajDY&#10;0ruh6nt3dgo26/ytPBm7/tz+2M3rqmzO9fCo1NNjX85AROrjXXxzf+g0/2WSw/836QS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PRLGxAAAAN0AAAAPAAAAAAAAAAAA&#10;AAAAAKECAABkcnMvZG93bnJldi54bWxQSwUGAAAAAAQABAD5AAAAkgMAAAAA&#10;"/>
            <v:shape id="AutoShape 34" o:spid="_x0000_s3533" type="#_x0000_t32" style="position:absolute;left:3765;top:6763;width:1140;height:6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MscQAAADdAAAADwAAAGRycy9kb3ducmV2LnhtbERPS2sCMRC+F/wPYQq9FM0qVWRrlFUQ&#10;asGDr/u4mW5CN5N1E3X77xuh0Nt8fM+ZLTpXixu1wXpWMBxkIIhLry1XCo6HdX8KIkRkjbVnUvBD&#10;ARbz3tMMc+3vvKPbPlYihXDIUYGJscmlDKUhh2HgG+LEffnWYUywraRu8Z7CXS1HWTaRDi2nBoMN&#10;rQyV3/urU7DdDJfF2djN5+5it+N1UV+r15NSL89d8Q4iUhf/xX/uD53mv01G8Pgmn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74yxxAAAAN0AAAAPAAAAAAAAAAAA&#10;AAAAAKECAABkcnMvZG93bnJldi54bWxQSwUGAAAAAAQABAD5AAAAkgMAAAAA&#10;"/>
            <v:shape id="AutoShape 35" o:spid="_x0000_s3534" type="#_x0000_t32" style="position:absolute;left:7950;top:5293;width:1155;height:13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QFyMQAAADdAAAADwAAAGRycy9kb3ducmV2LnhtbERPTWvCQBC9C/0PyxS8SN1UrUjMKsFS&#10;EKFYo5DrkB2TaHY2ZLea/vtuoeBtHu9zknVvGnGjztWWFbyOIxDEhdU1lwpOx4+XBQjnkTU2lknB&#10;DzlYr54GCcba3vlAt8yXIoSwi1FB5X0bS+mKigy6sW2JA3e2nUEfYFdK3eE9hJtGTqJoLg3WHBoq&#10;bGlTUXHNvo0C/znavV0O+32aMb+nX7v8mm5ypYbPfboE4an3D/G/e6vD/Nl8Cn/fhB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FAXIxAAAAN0AAAAPAAAAAAAAAAAA&#10;AAAAAKECAABkcnMvZG93bnJldi54bWxQSwUGAAAAAAQABAD5AAAAkgMAAAAA&#10;"/>
            <v:shape id="AutoShape 36" o:spid="_x0000_s3535" type="#_x0000_t32" style="position:absolute;left:8175;top:6583;width:930;height:1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hn48MAAADdAAAADwAAAGRycy9kb3ducmV2LnhtbERPTYvCMBC9C/6HMMJeRNOKiFSjLMKC&#10;eFhY7cHjkIxt2WZSk2zt/vvNguBtHu9ztvvBtqInHxrHCvJ5BoJYO9NwpaC8fMzWIEJENtg6JgW/&#10;FGC/G4+2WBj34C/qz7ESKYRDgQrqGLtCyqBrshjmriNO3M15izFBX0nj8ZHCbSsXWbaSFhtODTV2&#10;dKhJf59/rILmVH6W/fQevV6f8qvPw+XaaqXeJsP7BkSkIb7ET/fRpPnL1RL+v0kn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4Z+PDAAAA3QAAAA8AAAAAAAAAAAAA&#10;AAAAoQIAAGRycy9kb3ducmV2LnhtbFBLBQYAAAAABAAEAPkAAACRAwAAAAA=&#10;"/>
            <v:shape id="AutoShape 37" o:spid="_x0000_s3536" type="#_x0000_t32" style="position:absolute;left:8250;top:6583;width:855;height:4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TCeMMAAADdAAAADwAAAGRycy9kb3ducmV2LnhtbERPTWsCMRC9F/wPYYReimZXrMhqlFIo&#10;iAehugePQzLuLm4ma5Ku239vhEJv83ifs94OthU9+dA4VpBPMxDE2pmGKwXl6WuyBBEissHWMSn4&#10;pQDbzehljYVxd/6m/hgrkUI4FKigjrErpAy6Joth6jrixF2ctxgT9JU0Hu8p3LZylmULabHh1FBj&#10;R5816evxxypo9uWh7N9u0evlPj/7PJzOrVbqdTx8rEBEGuK/+M+9M2n+fPEOz2/S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0wnjDAAAA3QAAAA8AAAAAAAAAAAAA&#10;AAAAoQIAAGRycy9kb3ducmV2LnhtbFBLBQYAAAAABAAEAPkAAACRAwAAAAA=&#10;"/>
            <v:shape id="AutoShape 38" o:spid="_x0000_s3537" type="#_x0000_t32" style="position:absolute;left:8385;top:6583;width:720;height:53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ZcD8MAAADdAAAADwAAAGRycy9kb3ducmV2LnhtbERPTWvCQBC9C/6HZQpepG4iJUjqKqVQ&#10;EA9CNQePw+40Cc3Oxt01pv++Kwje5vE+Z70dbScG8qF1rCBfZCCItTMt1wqq09frCkSIyAY7x6Tg&#10;jwJsN9PJGkvjbvxNwzHWIoVwKFFBE2NfShl0QxbDwvXEiftx3mJM0NfSeLylcNvJZZYV0mLLqaHB&#10;nj4b0r/Hq1XQ7qtDNcwv0evVPj/7PJzOnVZq9jJ+vIOINMan+OHemTT/rSjg/k06QW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mXA/DAAAA3QAAAA8AAAAAAAAAAAAA&#10;AAAAoQIAAGRycy9kb3ducmV2LnhtbFBLBQYAAAAABAAEAPkAAACRAwAAAAA=&#10;"/>
            <v:shape id="AutoShape 39" o:spid="_x0000_s3538" type="#_x0000_t32" style="position:absolute;left:8430;top:6583;width:675;height:6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r5lMMAAADdAAAADwAAAGRycy9kb3ducmV2LnhtbERPTWsCMRC9C/6HMEIvotktorIaRQqF&#10;4kGo7sHjkIy7i5vJmqTr9t83hUJv83ifs90PthU9+dA4VpDPMxDE2pmGKwXl5X22BhEissHWMSn4&#10;pgD73Xi0xcK4J39Sf46VSCEcClRQx9gVUgZdk8Uwdx1x4m7OW4wJ+koaj88Ublv5mmVLabHh1FBj&#10;R2816fv5yypojuWp7KeP6PX6mF99Hi7XViv1MhkOGxCRhvgv/nN/mDR/sVzB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q+ZTDAAAA3QAAAA8AAAAAAAAAAAAA&#10;AAAAoQIAAGRycy9kb3ducmV2LnhtbFBLBQYAAAAABAAEAPkAAACRAwAAAAA=&#10;"/>
            <v:shape id="AutoShape 56" o:spid="_x0000_s3539" type="#_x0000_t32" style="position:absolute;left:8040;top:6658;width:1005;height:31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Vt5sYAAADdAAAADwAAAGRycy9kb3ducmV2LnhtbESPQWvDMAyF74P9B6PBLqN1MkYpad1S&#10;BoPRQ2FtDj0KW01CYzmzvTT799VhsJvEe3rv03o7+V6NFFMX2EA5L0AR2+A6bgzUp4/ZElTKyA77&#10;wGTglxJsN48Pa6xcuPEXjcfcKAnhVKGBNueh0jrZljymeRiIRbuE6DHLGhvtIt4k3Pf6tSgW2mPH&#10;0tDiQO8t2evxxxvo9vWhHl++c7TLfXmOZTqde2vM89O0W4HKNOV/89/1pxP8t4Xgyjcygt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1bebGAAAA3QAAAA8AAAAAAAAA&#10;AAAAAAAAoQIAAGRycy9kb3ducmV2LnhtbFBLBQYAAAAABAAEAPkAAACUAwAAAAA=&#10;"/>
          </v:group>
        </w:pict>
      </w:r>
    </w:p>
    <w:p w:rsidR="00592B1D" w:rsidRDefault="00592B1D" w:rsidP="000F0113">
      <w:pPr>
        <w:spacing w:line="480" w:lineRule="auto"/>
        <w:jc w:val="center"/>
        <w:rPr>
          <w:rFonts w:ascii="Arial" w:hAnsi="Arial" w:cs="Arial"/>
          <w:b/>
          <w:sz w:val="24"/>
          <w:szCs w:val="24"/>
        </w:rPr>
      </w:pPr>
    </w:p>
    <w:p w:rsidR="00592B1D" w:rsidRDefault="00592B1D" w:rsidP="000F0113">
      <w:pPr>
        <w:spacing w:line="480" w:lineRule="auto"/>
        <w:jc w:val="center"/>
        <w:rPr>
          <w:rFonts w:ascii="Arial" w:hAnsi="Arial" w:cs="Arial"/>
          <w:b/>
          <w:sz w:val="24"/>
          <w:szCs w:val="24"/>
        </w:rPr>
      </w:pPr>
    </w:p>
    <w:p w:rsidR="00592B1D" w:rsidRDefault="00592B1D" w:rsidP="000F0113">
      <w:pPr>
        <w:spacing w:line="480" w:lineRule="auto"/>
        <w:jc w:val="center"/>
        <w:rPr>
          <w:rFonts w:ascii="Arial" w:hAnsi="Arial" w:cs="Arial"/>
          <w:b/>
          <w:sz w:val="24"/>
          <w:szCs w:val="24"/>
        </w:rPr>
      </w:pPr>
    </w:p>
    <w:p w:rsidR="00592B1D" w:rsidRDefault="00592B1D" w:rsidP="000F0113">
      <w:pPr>
        <w:spacing w:line="480" w:lineRule="auto"/>
        <w:jc w:val="center"/>
        <w:rPr>
          <w:rFonts w:ascii="Arial" w:hAnsi="Arial" w:cs="Arial"/>
          <w:b/>
          <w:sz w:val="24"/>
          <w:szCs w:val="24"/>
        </w:rPr>
      </w:pPr>
    </w:p>
    <w:p w:rsidR="00592B1D" w:rsidRDefault="00592B1D" w:rsidP="000F0113">
      <w:pPr>
        <w:spacing w:line="480" w:lineRule="auto"/>
        <w:jc w:val="center"/>
        <w:rPr>
          <w:rFonts w:ascii="Arial" w:hAnsi="Arial" w:cs="Arial"/>
          <w:b/>
          <w:sz w:val="24"/>
          <w:szCs w:val="24"/>
        </w:rPr>
      </w:pPr>
    </w:p>
    <w:p w:rsidR="00592B1D" w:rsidRDefault="00592B1D" w:rsidP="000F0113">
      <w:pPr>
        <w:spacing w:line="480" w:lineRule="auto"/>
        <w:jc w:val="center"/>
        <w:rPr>
          <w:rFonts w:ascii="Arial" w:hAnsi="Arial" w:cs="Arial"/>
          <w:b/>
          <w:sz w:val="24"/>
          <w:szCs w:val="24"/>
        </w:rPr>
      </w:pPr>
    </w:p>
    <w:p w:rsidR="00B67CEA" w:rsidRDefault="00B67CEA" w:rsidP="00B67CEA">
      <w:pPr>
        <w:tabs>
          <w:tab w:val="left" w:pos="945"/>
        </w:tabs>
        <w:spacing w:line="360" w:lineRule="auto"/>
        <w:jc w:val="both"/>
        <w:rPr>
          <w:sz w:val="24"/>
          <w:szCs w:val="24"/>
        </w:rPr>
      </w:pPr>
      <w:r>
        <w:rPr>
          <w:sz w:val="24"/>
          <w:szCs w:val="24"/>
        </w:rPr>
        <w:t xml:space="preserve">  </w:t>
      </w:r>
      <w:r>
        <w:rPr>
          <w:sz w:val="24"/>
          <w:szCs w:val="24"/>
        </w:rPr>
        <w:t xml:space="preserve">  Administrator                                                                 </w:t>
      </w:r>
      <w:r>
        <w:rPr>
          <w:sz w:val="24"/>
          <w:szCs w:val="24"/>
        </w:rPr>
        <w:t xml:space="preserve">             </w:t>
      </w:r>
      <w:r>
        <w:rPr>
          <w:sz w:val="24"/>
          <w:szCs w:val="24"/>
        </w:rPr>
        <w:t>Faculty</w:t>
      </w:r>
    </w:p>
    <w:p w:rsidR="00B67CEA" w:rsidRDefault="00B67CEA" w:rsidP="00B67CEA">
      <w:pPr>
        <w:spacing w:line="360" w:lineRule="auto"/>
        <w:jc w:val="center"/>
        <w:rPr>
          <w:sz w:val="24"/>
          <w:szCs w:val="24"/>
        </w:rPr>
      </w:pPr>
    </w:p>
    <w:p w:rsidR="00B67CEA" w:rsidRDefault="00B67CEA" w:rsidP="00B67CEA">
      <w:pPr>
        <w:spacing w:line="360" w:lineRule="auto"/>
        <w:jc w:val="center"/>
        <w:rPr>
          <w:sz w:val="24"/>
          <w:szCs w:val="24"/>
        </w:rPr>
      </w:pPr>
    </w:p>
    <w:p w:rsidR="00B67CEA" w:rsidRDefault="00B67CEA" w:rsidP="00B67CEA">
      <w:pPr>
        <w:spacing w:line="360" w:lineRule="auto"/>
        <w:jc w:val="center"/>
        <w:rPr>
          <w:sz w:val="24"/>
          <w:szCs w:val="24"/>
        </w:rPr>
      </w:pPr>
    </w:p>
    <w:p w:rsidR="00B67CEA" w:rsidRDefault="00B67CEA" w:rsidP="00B67CEA">
      <w:pPr>
        <w:spacing w:line="360" w:lineRule="auto"/>
        <w:jc w:val="center"/>
        <w:rPr>
          <w:sz w:val="24"/>
          <w:szCs w:val="24"/>
        </w:rPr>
      </w:pPr>
    </w:p>
    <w:p w:rsidR="00B67CEA" w:rsidRPr="00E37E1B" w:rsidRDefault="00B67CEA" w:rsidP="00B67CEA">
      <w:pPr>
        <w:spacing w:line="360" w:lineRule="auto"/>
        <w:jc w:val="center"/>
        <w:rPr>
          <w:rFonts w:ascii="Arial" w:hAnsi="Arial" w:cs="Arial"/>
          <w:sz w:val="24"/>
          <w:szCs w:val="24"/>
        </w:rPr>
      </w:pPr>
      <w:r w:rsidRPr="00E37E1B">
        <w:rPr>
          <w:rFonts w:ascii="Arial" w:hAnsi="Arial" w:cs="Arial"/>
          <w:sz w:val="24"/>
          <w:szCs w:val="24"/>
        </w:rPr>
        <w:t>Figure 6 Use Case</w:t>
      </w:r>
      <w:r w:rsidRPr="00E37E1B">
        <w:rPr>
          <w:rFonts w:ascii="Arial" w:hAnsi="Arial" w:cs="Arial"/>
          <w:sz w:val="24"/>
          <w:szCs w:val="24"/>
        </w:rPr>
        <w:t xml:space="preserve"> </w:t>
      </w:r>
      <w:r w:rsidRPr="00E37E1B">
        <w:rPr>
          <w:rFonts w:ascii="Arial" w:hAnsi="Arial" w:cs="Arial"/>
          <w:sz w:val="24"/>
          <w:szCs w:val="24"/>
        </w:rPr>
        <w:t>Diagram for Administrator and Faculty</w:t>
      </w: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r>
        <w:rPr>
          <w:rFonts w:ascii="Arial" w:hAnsi="Arial" w:cs="Arial"/>
          <w:b/>
          <w:noProof/>
          <w:sz w:val="24"/>
          <w:szCs w:val="24"/>
          <w:lang w:val="en-PH" w:eastAsia="en-PH"/>
        </w:rPr>
        <w:pict>
          <v:group id="Group 59" o:spid="_x0000_s3540" style="position:absolute;left:0;text-align:left;margin-left:48.65pt;margin-top:4.35pt;width:321pt;height:189.75pt;z-index:252535808" coordorigin="3135,1845" coordsize="6495,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">
            <v:group id="Group 40" o:spid="_x0000_s3541" style="position:absolute;left:3135;top:2040;width:945;height:2475" coordorigin="2550,6375" coordsize="945,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oval id="Oval 41" o:spid="_x0000_s3542" style="position:absolute;left:2550;top:6375;width:945;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9LDMMA&#10;AADdAAAADwAAAGRycy9kb3ducmV2LnhtbERPTWvCQBC9F/oflin0VjdpVDR1FVEK9tBDU70P2TEJ&#10;ZmdDdozpv+8Khd7m8T5ntRldqwbqQ+PZQDpJQBGX3jZcGTh+v78sQAVBtth6JgM/FGCzfnxYYW79&#10;jb9oKKRSMYRDjgZqkS7XOpQ1OQwT3xFH7ux7hxJhX2nb4y2Gu1a/JslcO2w4NtTY0a6m8lJcnYF9&#10;tS3mg85klp33B5ldTp8fWWrM89O4fQMlNMq/+M99sHH+NF3C/Zt4g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9LDMMAAADdAAAADwAAAAAAAAAAAAAAAACYAgAAZHJzL2Rv&#10;d25yZXYueG1sUEsFBgAAAAAEAAQA9QAAAIgDAAAAAA==&#10;"/>
              <v:shape id="AutoShape 42" o:spid="_x0000_s3543" type="#_x0000_t32" style="position:absolute;left:3030;top:7215;width:0;height:1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OnccAAADdAAAADwAAAGRycy9kb3ducmV2LnhtbESPT0sDMRDF74LfIUzBi7TZFpWyNi2r&#10;ULBCD/3jfdyMm9DNZN2k7frtnYPgbYb35r3fLFZDaNWF+uQjG5hOClDEdbSeGwPHw3o8B5UyssU2&#10;Mhn4oQSr5e3NAksbr7yjyz43SkI4lWjA5dyVWqfaUcA0iR2xaF+xD5hl7Rtte7xKeGj1rCiedEDP&#10;0uCwo1dH9Wl/Dga2m+lL9en85n337beP66o9N/cfxtyNhuoZVKYh/5v/rt+s4D/MhF++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Gw6dxwAAAN0AAAAPAAAAAAAA&#10;AAAAAAAAAKECAABkcnMvZG93bnJldi54bWxQSwUGAAAAAAQABAD5AAAAlQMAAAAA&#10;"/>
              <v:shape id="AutoShape 43" o:spid="_x0000_s3544" type="#_x0000_t32" style="position:absolute;left:2550;top:7485;width: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erBsQAAADdAAAADwAAAGRycy9kb3ducmV2LnhtbERPTWsCMRC9C/6HMEIvotmVVsrWKGtB&#10;qAUPar1PN9NN6GaybqJu/31TKHibx/ucxap3jbhSF6xnBfk0A0FceW25VvBx3EyeQYSIrLHxTAp+&#10;KMBqORwssND+xnu6HmItUgiHAhWYGNtCylAZchimviVO3JfvHMYEu1rqDm8p3DVylmVz6dByajDY&#10;0quh6vtwcQp223xdfhq7fd+f7e5pUzaXenxS6mHUly8gIvXxLv53v+k0/3GW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V6sGxAAAAN0AAAAPAAAAAAAAAAAA&#10;AAAAAKECAABkcnMvZG93bnJldi54bWxQSwUGAAAAAAQABAD5AAAAkgMAAAAA&#10;"/>
              <v:shape id="AutoShape 44" o:spid="_x0000_s3545" type="#_x0000_t32" style="position:absolute;left:2550;top:8310;width:495;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jzMMAAADdAAAADwAAAGRycy9kb3ducmV2LnhtbERPTWvCQBC9C/0PyxR6kbpJEJHUVUqh&#10;IB4ENQePw+40Cc3OprtrTP+9Kwje5vE+Z7UZbScG8qF1rCCfZSCItTMt1wqq0/f7EkSIyAY7x6Tg&#10;nwJs1i+TFZbGXflAwzHWIoVwKFFBE2NfShl0QxbDzPXEiftx3mJM0NfSeLymcNvJIssW0mLLqaHB&#10;nr4a0r/Hi1XQ7qp9NUz/otfLXX72eTidO63U2+v4+QEi0hif4od7a9L8eVHA/Zt0gl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348zDAAAA3QAAAA8AAAAAAAAAAAAA&#10;AAAAoQIAAGRycy9kb3ducmV2LnhtbFBLBQYAAAAABAAEAPkAAACRAwAAAAA=&#10;"/>
              <v:shape id="AutoShape 45" o:spid="_x0000_s3546" type="#_x0000_t32" style="position:absolute;left:3015;top:8310;width:480;height:5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68CMUAAADdAAAADwAAAGRycy9kb3ducmV2LnhtbERPTWvCQBC9C/0PyxS8lLqptkXSbCQo&#10;BRGKJhW8DtlpkpqdDdmtxn/vFgRv83ifkywG04oT9a6xrOBlEoEgLq1uuFKw//58noNwHllja5kU&#10;XMjBIn0YJRhre+acToWvRAhhF6OC2vsultKVNRl0E9sRB+7H9gZ9gH0ldY/nEG5aOY2id2mw4dBQ&#10;Y0fLmspj8WcU+K+nzdtvvt1mBfMq220Ox2x5UGr8OGQfIDwN/i6+udc6zH+dzuD/m3CC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68CMUAAADdAAAADwAAAAAAAAAA&#10;AAAAAAChAgAAZHJzL2Rvd25yZXYueG1sUEsFBgAAAAAEAAQA+QAAAJMDAAAAAA==&#10;"/>
            </v:group>
            <v:oval id="Oval 46" o:spid="_x0000_s3547" style="position:absolute;left:6105;top:5640;width:35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IuL8MA&#10;AADdAAAADwAAAGRycy9kb3ducmV2LnhtbERPS2vCQBC+F/oflin0VjcalZJmFakU9NCDsb0P2ckD&#10;s7MhO43pv+8KBW/z8T0n306uUyMNofVsYD5LQBGX3rZcG/g6f7y8ggqCbLHzTAZ+KcB28/iQY2b9&#10;lU80FlKrGMIhQwONSJ9pHcqGHIaZ74kjV/nBoUQ41NoOeI3hrtOLJFlrhy3HhgZ7em+ovBQ/zsC+&#10;3hXrUaeySqv9QVaX789jOjfm+WnavYESmuQu/ncfbJy/XCzh9k08Q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IuL8MAAADdAAAADwAAAAAAAAAAAAAAAACYAgAAZHJzL2Rv&#10;d25yZXYueG1sUEsFBgAAAAAEAAQA9QAAAIgDAAAAAA==&#10;">
              <v:textbox style="mso-next-textbox:#Oval 46">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Logout</w:t>
                    </w:r>
                  </w:p>
                </w:txbxContent>
              </v:textbox>
            </v:oval>
            <v:oval id="Oval 47" o:spid="_x0000_s3548" style="position:absolute;left:6060;top:4680;width:35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6LtMMA&#10;AADdAAAADwAAAGRycy9kb3ducmV2LnhtbERPTWvCQBC9C/0PyxR6042mkZK6ilQKeujBaO9DdkyC&#10;2dmQncb037uFgrd5vM9ZbUbXqoH60Hg2MJ8loIhLbxuuDJxPn9M3UEGQLbaeycAvBdisnyYrzK2/&#10;8ZGGQioVQzjkaKAW6XKtQ1mTwzDzHXHkLr53KBH2lbY93mK4a/UiSZbaYcOxocaOPmoqr8WPM7Cr&#10;tsVy0Klk6WW3l+z6/XVI58a8PI/bd1BCozzE/+69jfNfFxn8fRNP0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6LtMMAAADdAAAADwAAAAAAAAAAAAAAAACYAgAAZHJzL2Rv&#10;d25yZXYueG1sUEsFBgAAAAAEAAQA9QAAAIgDAAAAAA==&#10;">
              <v:textbox style="mso-next-textbox:#Oval 47">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Grade Inquiry/Print</w:t>
                    </w:r>
                  </w:p>
                </w:txbxContent>
              </v:textbox>
            </v:oval>
            <v:oval id="Oval 48" o:spid="_x0000_s3549" style="position:absolute;left:6045;top:3720;width:35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Vw8MA&#10;AADdAAAADwAAAGRycy9kb3ducmV2LnhtbERPTWvCQBC9C/0PyxR6MxtNDSV1FakU7KEHo70P2TEJ&#10;ZmdDdhrTf98tFLzN433Oeju5To00hNazgUWSgiKuvG25NnA+vc9fQAVBtth5JgM/FGC7eZitsbD+&#10;xkcaS6lVDOFQoIFGpC+0DlVDDkPie+LIXfzgUCIcam0HvMVw1+llmubaYcuxocGe3hqqruW3M7Cv&#10;d2U+6kxW2WV/kNX16/MjWxjz9DjtXkEJTXIX/7sPNs5/Xubw9008Q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wVw8MAAADdAAAADwAAAAAAAAAAAAAAAACYAgAAZHJzL2Rv&#10;d25yZXYueG1sUEsFBgAAAAAEAAQA9QAAAIgDAAAAAA==&#10;">
              <v:textbox style="mso-next-textbox:#Oval 48">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Schedule</w:t>
                    </w:r>
                  </w:p>
                </w:txbxContent>
              </v:textbox>
            </v:oval>
            <v:oval id="Oval 49" o:spid="_x0000_s3550" style="position:absolute;left:6000;top:2790;width:35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WMMA&#10;AADdAAAADwAAAGRycy9kb3ducmV2LnhtbERPS2vCQBC+C/0PyxR6042mPoiuIpWCPXgwrfchOybB&#10;7GzITmP677uFgrf5+J6z2Q2uUT11ofZsYDpJQBEX3tZcGvj6fB+vQAVBtth4JgM/FGC3fRptMLP+&#10;zmfqcylVDOGQoYFKpM20DkVFDsPEt8SRu/rOoUTYldp2eI/hrtGzJFlohzXHhgpbequouOXfzsCh&#10;3OeLXqcyT6+Ho8xvl9NHOjXm5XnYr0EJDfIQ/7uPNs5/nS3h75t4gt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wWMMAAADdAAAADwAAAAAAAAAAAAAAAACYAgAAZHJzL2Rv&#10;d25yZXYueG1sUEsFBgAAAAAEAAQA9QAAAIgDAAAAAA==&#10;">
              <v:textbox style="mso-next-textbox:#Oval 49">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Profile</w:t>
                    </w:r>
                  </w:p>
                </w:txbxContent>
              </v:textbox>
            </v:oval>
            <v:oval id="Oval 50" o:spid="_x0000_s3551" style="position:absolute;left:5865;top:1845;width:35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8kKsYA&#10;AADdAAAADwAAAGRycy9kb3ducmV2LnhtbESPQUvDQBCF70L/wzIFb3bTxhaJ3ZZiEerBg6neh+w0&#10;Cc3OhuyYxn/vHARvM7w3732z3U+hMyMNqY3sYLnIwBBX0bdcO/g8vz48gUmC7LGLTA5+KMF+N7vb&#10;YuHjjT9oLKU2GsKpQAeNSF9Ym6qGAqZF7IlVu8QhoOg61NYPeNPw0NlVlm1swJa1ocGeXhqqruV3&#10;cHCsD+VmtLms88vxJOvr1/tbvnTufj4dnsEITfJv/rs+ecV/XCmufqMj2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8kKsYAAADdAAAADwAAAAAAAAAAAAAAAACYAgAAZHJz&#10;L2Rvd25yZXYueG1sUEsFBgAAAAAEAAQA9QAAAIsDAAAAAA==&#10;">
              <v:textbox style="mso-next-textbox:#Oval 50">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Login</w:t>
                    </w:r>
                  </w:p>
                </w:txbxContent>
              </v:textbox>
            </v:oval>
            <v:shape id="AutoShape 51" o:spid="_x0000_s3552" type="#_x0000_t32" style="position:absolute;left:4335;top:2265;width:153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NxvcMAAADdAAAADwAAAGRycy9kb3ducmV2LnhtbERPTWsCMRC9F/ofwhS8FM2uSNGtUaQg&#10;iIeCugePQzLuLt1M1iRd13/fCEJv83ifs1wPthU9+dA4VpBPMhDE2pmGKwXlaTuegwgR2WDrmBTc&#10;KcB69fqyxMK4Gx+oP8ZKpBAOBSqoY+wKKYOuyWKYuI44cRfnLcYEfSWNx1sKt62cZtmHtNhwaqix&#10;o6+a9M/x1ypo9uV32b9fo9fzfX72eTidW63U6G3YfIKINMR/8dO9M2n+bLqA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Tcb3DAAAA3QAAAA8AAAAAAAAAAAAA&#10;AAAAoQIAAGRycy9kb3ducmV2LnhtbFBLBQYAAAAABAAEAPkAAACRAwAAAAA=&#10;"/>
            <v:shape id="AutoShape 52" o:spid="_x0000_s3553" type="#_x0000_t32" style="position:absolute;left:4335;top:2790;width:166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KYQMgAAADdAAAADwAAAGRycy9kb3ducmV2LnhtbESPzUsDMRDF74L/QxjBi7TZ+lFk27Ss&#10;QsEKPfTD+3QzboKbybpJ2/W/dw6Ctxnem/d+M18OoVVn6pOPbGAyLkAR19F6bgwc9qvRM6iUkS22&#10;kcnADyVYLq6v5ljaeOEtnXe5URLCqUQDLueu1DrVjgKmceyIRfuMfcAsa99o2+NFwkOr74tiqgN6&#10;lgaHHb06qr92p2Bgs568VEfn1+/bb795WlXtqbn7MOb2ZqhmoDIN+d/8d/1mBf/xQf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MKYQMgAAADdAAAADwAAAAAA&#10;AAAAAAAAAAChAgAAZHJzL2Rvd25yZXYueG1sUEsFBgAAAAAEAAQA+QAAAJYDAAAAAA==&#10;"/>
            <v:shape id="AutoShape 53" o:spid="_x0000_s3554" type="#_x0000_t32" style="position:absolute;left:4335;top:2790;width:1770;height:1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4928UAAADdAAAADwAAAGRycy9kb3ducmV2LnhtbERPS2sCMRC+F/ofwhR6KZpd24psjbIV&#10;hFrw4Os+3Uw3oZvJdhN1+++NIPQ2H99zpvPeNeJEXbCeFeTDDARx5bXlWsF+txxMQISIrLHxTAr+&#10;KMB8dn83xUL7M2/otI21SCEcClRgYmwLKUNlyGEY+pY4cd++cxgT7GqpOzyncNfIUZaNpUPLqcFg&#10;SwtD1c/26BSsV/l7+WXs6nPza9evy7I51k8HpR4f+vINRKQ+/otv7g+d5r885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4928UAAADdAAAADwAAAAAAAAAA&#10;AAAAAAChAgAAZHJzL2Rvd25yZXYueG1sUEsFBgAAAAAEAAQA+QAAAJMDAAAAAA==&#10;"/>
            <v:shape id="AutoShape 54" o:spid="_x0000_s3555" type="#_x0000_t32" style="position:absolute;left:4335;top:2790;width:1710;height:2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yjrMQAAADdAAAADwAAAGRycy9kb3ducmV2LnhtbERPTWsCMRC9C/0PYQpepGa1tZTVKKsg&#10;aMGD2t6nm3ETuplsN1G3/74pCN7m8T5ntuhcLS7UButZwWiYgSAuvbZcKfg4rp/eQISIrLH2TAp+&#10;KcBi/tCbYa79lfd0OcRKpBAOOSowMTa5lKE05DAMfUOcuJNvHcYE20rqFq8p3NVynGWv0qHl1GCw&#10;oZWh8vtwdgp229Gy+DJ2+77/sbvJuqjP1eBTqf5jV0xBROriXXxzb3Sa//I8hv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XKOsxAAAAN0AAAAPAAAAAAAAAAAA&#10;AAAAAKECAABkcnMvZG93bnJldi54bWxQSwUGAAAAAAQABAD5AAAAkgMAAAAA&#10;"/>
            <v:shape id="AutoShape 55" o:spid="_x0000_s3556" type="#_x0000_t32" style="position:absolute;left:4335;top:2790;width:1845;height:3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AGN8QAAADdAAAADwAAAGRycy9kb3ducmV2LnhtbERPS2sCMRC+F/wPYQQvpWZ9lbI1yioI&#10;VfCgtvfpZroJbibrJur23zeFQm/z8T1nvuxcLW7UButZwWiYgSAuvbZcKXg/bZ5eQISIrLH2TAq+&#10;KcBy0XuYY679nQ90O8ZKpBAOOSowMTa5lKE05DAMfUOcuC/fOowJtpXULd5TuKvlOMuepUPLqcFg&#10;Q2tD5fl4dQr229Gq+DR2uztc7H62Kepr9fih1KDfFa8gInXxX/znftNp/nQygd9v0gl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AY3xAAAAN0AAAAPAAAAAAAAAAAA&#10;AAAAAKECAABkcnMvZG93bnJldi54bWxQSwUGAAAAAAQABAD5AAAAkgMAAAAA&#10;"/>
          </v:group>
        </w:pict>
      </w: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B67CEA">
      <w:pPr>
        <w:tabs>
          <w:tab w:val="left" w:pos="1191"/>
        </w:tabs>
        <w:spacing w:line="480" w:lineRule="auto"/>
        <w:rPr>
          <w:rFonts w:ascii="Arial" w:hAnsi="Arial" w:cs="Arial"/>
          <w:b/>
          <w:sz w:val="24"/>
          <w:szCs w:val="24"/>
        </w:rPr>
      </w:pPr>
      <w:r>
        <w:rPr>
          <w:rFonts w:ascii="Arial" w:hAnsi="Arial" w:cs="Arial"/>
          <w:b/>
          <w:sz w:val="24"/>
          <w:szCs w:val="24"/>
        </w:rPr>
        <w:tab/>
      </w:r>
      <w:r>
        <w:rPr>
          <w:sz w:val="24"/>
          <w:szCs w:val="24"/>
        </w:rPr>
        <w:t>Student</w:t>
      </w:r>
    </w:p>
    <w:p w:rsidR="00B67CEA" w:rsidRPr="00E37E1B" w:rsidRDefault="00B67CEA" w:rsidP="000F0113">
      <w:pPr>
        <w:spacing w:line="480" w:lineRule="auto"/>
        <w:jc w:val="center"/>
        <w:rPr>
          <w:rFonts w:ascii="Arial" w:hAnsi="Arial" w:cs="Arial"/>
          <w:b/>
          <w:sz w:val="24"/>
          <w:szCs w:val="24"/>
        </w:rPr>
      </w:pPr>
    </w:p>
    <w:p w:rsidR="00B67CEA" w:rsidRPr="00E37E1B" w:rsidRDefault="00B67CEA" w:rsidP="000F0113">
      <w:pPr>
        <w:spacing w:line="480" w:lineRule="auto"/>
        <w:jc w:val="center"/>
        <w:rPr>
          <w:rFonts w:ascii="Arial" w:hAnsi="Arial" w:cs="Arial"/>
          <w:b/>
          <w:sz w:val="24"/>
          <w:szCs w:val="24"/>
        </w:rPr>
      </w:pPr>
      <w:r w:rsidRPr="00E37E1B">
        <w:rPr>
          <w:rFonts w:ascii="Arial" w:hAnsi="Arial" w:cs="Arial"/>
          <w:sz w:val="24"/>
          <w:szCs w:val="24"/>
        </w:rPr>
        <w:t>Figure 7 Use Case</w:t>
      </w:r>
      <w:r w:rsidRPr="00E37E1B">
        <w:rPr>
          <w:rFonts w:ascii="Arial" w:hAnsi="Arial" w:cs="Arial"/>
          <w:sz w:val="24"/>
          <w:szCs w:val="24"/>
        </w:rPr>
        <w:t xml:space="preserve"> </w:t>
      </w:r>
      <w:r w:rsidRPr="00E37E1B">
        <w:rPr>
          <w:rFonts w:ascii="Arial" w:hAnsi="Arial" w:cs="Arial"/>
          <w:sz w:val="24"/>
          <w:szCs w:val="24"/>
        </w:rPr>
        <w:t>Diagram for Student</w:t>
      </w:r>
    </w:p>
    <w:p w:rsidR="00B67CEA" w:rsidRDefault="00B67CEA" w:rsidP="000F0113">
      <w:pPr>
        <w:spacing w:line="480" w:lineRule="auto"/>
        <w:jc w:val="center"/>
        <w:rPr>
          <w:rFonts w:ascii="Arial" w:hAnsi="Arial" w:cs="Arial"/>
          <w:b/>
          <w:sz w:val="24"/>
          <w:szCs w:val="24"/>
        </w:rPr>
      </w:pPr>
    </w:p>
    <w:p w:rsidR="00B67CEA" w:rsidRPr="00B67CEA" w:rsidRDefault="00B67CEA" w:rsidP="00B67CEA">
      <w:pPr>
        <w:tabs>
          <w:tab w:val="left" w:pos="945"/>
        </w:tabs>
        <w:spacing w:line="480" w:lineRule="auto"/>
        <w:jc w:val="both"/>
        <w:rPr>
          <w:rFonts w:ascii="Arial" w:hAnsi="Arial" w:cs="Arial"/>
          <w:b/>
          <w:sz w:val="24"/>
          <w:szCs w:val="24"/>
        </w:rPr>
      </w:pPr>
      <w:r w:rsidRPr="00B67CEA">
        <w:rPr>
          <w:rFonts w:ascii="Arial" w:hAnsi="Arial" w:cs="Arial"/>
          <w:b/>
          <w:sz w:val="24"/>
          <w:szCs w:val="24"/>
        </w:rPr>
        <w:t>Proposed Data Flow Diagram</w:t>
      </w:r>
    </w:p>
    <w:p w:rsidR="00B67CEA" w:rsidRPr="00B67CEA" w:rsidRDefault="00B67CEA" w:rsidP="00B67CEA">
      <w:pPr>
        <w:tabs>
          <w:tab w:val="left" w:pos="945"/>
        </w:tabs>
        <w:spacing w:line="480" w:lineRule="auto"/>
        <w:jc w:val="both"/>
        <w:rPr>
          <w:rFonts w:ascii="Arial" w:hAnsi="Arial" w:cs="Arial"/>
          <w:color w:val="000000"/>
          <w:sz w:val="24"/>
          <w:szCs w:val="24"/>
        </w:rPr>
      </w:pPr>
      <w:r>
        <w:rPr>
          <w:color w:val="000000"/>
          <w:sz w:val="24"/>
          <w:szCs w:val="24"/>
        </w:rPr>
        <w:tab/>
      </w:r>
      <w:r w:rsidRPr="00B67CEA">
        <w:rPr>
          <w:rFonts w:ascii="Arial" w:hAnsi="Arial" w:cs="Arial"/>
          <w:color w:val="000000"/>
          <w:sz w:val="24"/>
          <w:szCs w:val="24"/>
        </w:rPr>
        <w:t xml:space="preserve">The </w:t>
      </w:r>
      <w:r w:rsidRPr="00B67CEA">
        <w:rPr>
          <w:rFonts w:ascii="Arial" w:hAnsi="Arial" w:cs="Arial"/>
          <w:sz w:val="24"/>
          <w:szCs w:val="24"/>
        </w:rPr>
        <w:t xml:space="preserve">System Specification of Online Faculty-Student Load and Grade Report System </w:t>
      </w:r>
      <w:r w:rsidRPr="00B67CEA">
        <w:rPr>
          <w:rFonts w:ascii="Arial" w:hAnsi="Arial" w:cs="Arial"/>
          <w:color w:val="000000"/>
          <w:sz w:val="24"/>
          <w:szCs w:val="24"/>
        </w:rPr>
        <w:t>form</w:t>
      </w:r>
      <w:r w:rsidRPr="00B67CEA">
        <w:rPr>
          <w:rFonts w:ascii="Arial" w:hAnsi="Arial" w:cs="Arial"/>
          <w:color w:val="000000"/>
          <w:sz w:val="24"/>
          <w:szCs w:val="24"/>
        </w:rPr>
        <w:t xml:space="preserve"> the basis for technical design, technical development, workflows, and procedures for using the output of the system.  </w:t>
      </w:r>
    </w:p>
    <w:p w:rsidR="00B67CEA" w:rsidRPr="00B67CEA" w:rsidRDefault="00B67CEA" w:rsidP="00B67CEA">
      <w:pPr>
        <w:tabs>
          <w:tab w:val="left" w:pos="945"/>
        </w:tabs>
        <w:spacing w:line="480" w:lineRule="auto"/>
        <w:jc w:val="both"/>
        <w:rPr>
          <w:rFonts w:ascii="Arial" w:hAnsi="Arial" w:cs="Arial"/>
          <w:b/>
          <w:sz w:val="24"/>
          <w:szCs w:val="24"/>
        </w:rPr>
      </w:pPr>
      <w:r w:rsidRPr="00B67CEA">
        <w:rPr>
          <w:rFonts w:ascii="Arial" w:hAnsi="Arial" w:cs="Arial"/>
          <w:b/>
          <w:sz w:val="24"/>
          <w:szCs w:val="24"/>
        </w:rPr>
        <w:t>Inputs</w:t>
      </w:r>
    </w:p>
    <w:p w:rsidR="00B67CEA" w:rsidRPr="00B67CEA" w:rsidRDefault="00B67CEA" w:rsidP="00B67CEA">
      <w:pPr>
        <w:tabs>
          <w:tab w:val="left" w:pos="945"/>
        </w:tabs>
        <w:spacing w:line="480" w:lineRule="auto"/>
        <w:rPr>
          <w:rFonts w:ascii="Arial" w:hAnsi="Arial" w:cs="Arial"/>
          <w:sz w:val="24"/>
          <w:szCs w:val="24"/>
        </w:rPr>
      </w:pPr>
      <w:r>
        <w:rPr>
          <w:sz w:val="24"/>
          <w:szCs w:val="24"/>
        </w:rPr>
        <w:tab/>
      </w:r>
      <w:r w:rsidRPr="00B67CEA">
        <w:rPr>
          <w:rFonts w:ascii="Arial" w:hAnsi="Arial" w:cs="Arial"/>
          <w:sz w:val="24"/>
          <w:szCs w:val="24"/>
        </w:rPr>
        <w:t>Profile and schedules of both faculty and students and grades of students at the end of the semester are required as inputs.</w:t>
      </w:r>
    </w:p>
    <w:p w:rsidR="00B67CEA" w:rsidRPr="00B67CEA" w:rsidRDefault="00B67CEA" w:rsidP="00B67CEA">
      <w:pPr>
        <w:tabs>
          <w:tab w:val="left" w:pos="945"/>
        </w:tabs>
        <w:spacing w:line="480" w:lineRule="auto"/>
        <w:jc w:val="both"/>
        <w:rPr>
          <w:rFonts w:ascii="Arial" w:hAnsi="Arial" w:cs="Arial"/>
          <w:b/>
          <w:sz w:val="24"/>
          <w:szCs w:val="24"/>
        </w:rPr>
      </w:pPr>
      <w:r w:rsidRPr="00B67CEA">
        <w:rPr>
          <w:rFonts w:ascii="Arial" w:hAnsi="Arial" w:cs="Arial"/>
          <w:b/>
          <w:sz w:val="24"/>
          <w:szCs w:val="24"/>
        </w:rPr>
        <w:t>Process</w:t>
      </w:r>
    </w:p>
    <w:p w:rsidR="00B67CEA" w:rsidRPr="00B67CEA" w:rsidRDefault="00B67CEA" w:rsidP="00B67CEA">
      <w:pPr>
        <w:tabs>
          <w:tab w:val="left" w:pos="945"/>
        </w:tabs>
        <w:spacing w:line="480" w:lineRule="auto"/>
        <w:jc w:val="both"/>
        <w:rPr>
          <w:rFonts w:ascii="Arial" w:hAnsi="Arial" w:cs="Arial"/>
          <w:sz w:val="24"/>
          <w:szCs w:val="24"/>
        </w:rPr>
      </w:pPr>
      <w:r>
        <w:rPr>
          <w:sz w:val="24"/>
          <w:szCs w:val="24"/>
        </w:rPr>
        <w:tab/>
      </w:r>
      <w:r w:rsidRPr="00B67CEA">
        <w:rPr>
          <w:rFonts w:ascii="Arial" w:hAnsi="Arial" w:cs="Arial"/>
          <w:sz w:val="24"/>
          <w:szCs w:val="24"/>
        </w:rPr>
        <w:t>Login, Registration of both faculty and students; Add, Edit, Delete, View and Search of subject loads, faculty and student profiles and Logout were part on the Administrator’s side. Log in, grade submission online, viewing of Personal Information and Subject loads and Logout are processes involved on the Faculty side. Log in, grade inquiry online and viewing of Student Profile, Course Schedules and Logout are transaction processes involved on the Student side.</w:t>
      </w:r>
    </w:p>
    <w:p w:rsidR="00B67CEA" w:rsidRDefault="00B67CEA" w:rsidP="00B67CEA">
      <w:pPr>
        <w:tabs>
          <w:tab w:val="left" w:pos="945"/>
        </w:tabs>
        <w:spacing w:line="360" w:lineRule="auto"/>
        <w:jc w:val="both"/>
        <w:rPr>
          <w:sz w:val="24"/>
          <w:szCs w:val="24"/>
        </w:rPr>
      </w:pPr>
    </w:p>
    <w:p w:rsidR="00B67CEA" w:rsidRPr="00B67CEA" w:rsidRDefault="00B67CEA" w:rsidP="00B67CEA">
      <w:pPr>
        <w:tabs>
          <w:tab w:val="left" w:pos="945"/>
        </w:tabs>
        <w:spacing w:line="480" w:lineRule="auto"/>
        <w:jc w:val="both"/>
        <w:rPr>
          <w:rFonts w:ascii="Arial" w:hAnsi="Arial" w:cs="Arial"/>
          <w:b/>
          <w:sz w:val="24"/>
          <w:szCs w:val="24"/>
        </w:rPr>
      </w:pPr>
      <w:r w:rsidRPr="00B67CEA">
        <w:rPr>
          <w:rFonts w:ascii="Arial" w:hAnsi="Arial" w:cs="Arial"/>
          <w:b/>
          <w:sz w:val="24"/>
          <w:szCs w:val="24"/>
        </w:rPr>
        <w:t>Outputs</w:t>
      </w:r>
    </w:p>
    <w:p w:rsidR="00B67CEA" w:rsidRPr="00E37E1B" w:rsidRDefault="00B67CEA" w:rsidP="00E37E1B">
      <w:pPr>
        <w:tabs>
          <w:tab w:val="left" w:pos="945"/>
        </w:tabs>
        <w:spacing w:line="480" w:lineRule="auto"/>
        <w:jc w:val="both"/>
        <w:rPr>
          <w:rFonts w:ascii="Arial" w:hAnsi="Arial" w:cs="Arial"/>
          <w:sz w:val="24"/>
          <w:szCs w:val="24"/>
        </w:rPr>
      </w:pPr>
      <w:r>
        <w:rPr>
          <w:sz w:val="24"/>
          <w:szCs w:val="24"/>
        </w:rPr>
        <w:tab/>
      </w:r>
      <w:r w:rsidRPr="00E37E1B">
        <w:rPr>
          <w:rFonts w:ascii="Arial" w:hAnsi="Arial" w:cs="Arial"/>
          <w:sz w:val="24"/>
          <w:szCs w:val="24"/>
        </w:rPr>
        <w:t>Faculty profile, Student Profile, Faculty Load, Study Load of student and Grade Report of student(s) are the outputs generated by this proposed web-based system.</w:t>
      </w: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9B2D37" w:rsidRDefault="009B2D37" w:rsidP="000F0113">
      <w:pPr>
        <w:spacing w:line="480" w:lineRule="auto"/>
        <w:jc w:val="center"/>
        <w:rPr>
          <w:rFonts w:ascii="Arial" w:hAnsi="Arial" w:cs="Arial"/>
          <w:b/>
          <w:sz w:val="24"/>
          <w:szCs w:val="24"/>
        </w:rPr>
        <w:sectPr w:rsidR="009B2D37" w:rsidSect="00922EC8">
          <w:headerReference w:type="default" r:id="rId10"/>
          <w:pgSz w:w="12240" w:h="15840" w:code="1"/>
          <w:pgMar w:top="2160" w:right="1440" w:bottom="1440" w:left="1800" w:header="1584" w:footer="720" w:gutter="0"/>
          <w:cols w:space="720"/>
          <w:docGrid w:linePitch="272"/>
        </w:sectPr>
      </w:pPr>
    </w:p>
    <w:p w:rsidR="009B2D37" w:rsidRPr="0019314C" w:rsidRDefault="009B2D37" w:rsidP="009B2D37">
      <w:pPr>
        <w:tabs>
          <w:tab w:val="left" w:pos="945"/>
        </w:tabs>
        <w:spacing w:line="360" w:lineRule="auto"/>
        <w:jc w:val="both"/>
        <w:rPr>
          <w:b/>
          <w:sz w:val="24"/>
          <w:szCs w:val="24"/>
        </w:rPr>
      </w:pPr>
      <w:r w:rsidRPr="0019314C">
        <w:rPr>
          <w:b/>
          <w:sz w:val="24"/>
          <w:szCs w:val="24"/>
        </w:rPr>
        <w:t>Data Flow Diagram on Administrator Side</w:t>
      </w:r>
    </w:p>
    <w:p w:rsidR="009B2D37" w:rsidRDefault="009B2D37" w:rsidP="009B2D37">
      <w:pPr>
        <w:tabs>
          <w:tab w:val="left" w:pos="2153"/>
          <w:tab w:val="left" w:pos="5731"/>
        </w:tabs>
        <w:spacing w:line="360" w:lineRule="auto"/>
        <w:jc w:val="both"/>
        <w:rPr>
          <w:sz w:val="24"/>
          <w:szCs w:val="24"/>
        </w:rPr>
      </w:pPr>
      <w:r>
        <w:rPr>
          <w:noProof/>
          <w:sz w:val="24"/>
          <w:szCs w:val="24"/>
          <w:lang w:val="en-PH" w:eastAsia="en-PH"/>
        </w:rPr>
        <w:pict>
          <v:group id="Group 1736" o:spid="_x0000_s3568" style="position:absolute;left:0;text-align:left;margin-left:11.05pt;margin-top:1.95pt;width:374.6pt;height:231.1pt;z-index:252557312" coordorigin="1101,3444" coordsize="7724,4387" o:regroupid="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rect id="Rectangle 1667" o:spid="_x0000_s3569" style="position:absolute;left:1101;top:3614;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9mcUA&#10;AADcAAAADwAAAGRycy9kb3ducmV2LnhtbESPQWvCQBSE74X+h+UVeqsbo0gbXaVUUuzRxEtvz+wz&#10;iWbfhuyaRH99t1DocZiZb5jVZjSN6KlztWUF00kEgriwuuZSwSFPX15BOI+ssbFMCm7kYLN+fFhh&#10;ou3Ae+ozX4oAYZeggsr7NpHSFRUZdBPbEgfvZDuDPsiulLrDIcBNI+MoWkiDNYeFClv6qKi4ZFej&#10;4FjHB7zv88/IvKUz/zXm5+v3Vqnnp/F9CcLT6P/Df+2dVj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b2ZxQAAANwAAAAPAAAAAAAAAAAAAAAAAJgCAABkcnMv&#10;ZG93bnJldi54bWxQSwUGAAAAAAQABAD1AAAAigMAAAAA&#10;">
              <v:textbox style="mso-next-textbox:#Rectangle 1667">
                <w:txbxContent>
                  <w:p w:rsidR="009B2D37" w:rsidRPr="009D03D5" w:rsidRDefault="009B2D37" w:rsidP="009B2D37"/>
                </w:txbxContent>
              </v:textbox>
            </v:rect>
            <v:shape id="_x0000_s3570" type="#_x0000_t32" style="position:absolute;left:3354;top:4084;width:10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1JBMUAAADcAAAADwAAAGRycy9kb3ducmV2LnhtbESPQWsCMRSE7wX/Q3iCt5pVi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1JBMUAAADcAAAADwAAAAAAAAAA&#10;AAAAAAChAgAAZHJzL2Rvd25yZXYueG1sUEsFBgAAAAAEAAQA+QAAAJMDAAAAAA==&#10;">
              <v:stroke endarrow="block"/>
            </v:shape>
            <v:shape id="Text Box 1669" o:spid="_x0000_s3571" type="#_x0000_t202" style="position:absolute;left:3091;top:5033;width:1778;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3PxMMA&#10;AADcAAAADwAAAGRycy9kb3ducmV2LnhtbERPy2oCMRTdF/oP4RbciJOplVGnRikFxe6sFd1eJnce&#10;dHIzTeI4/ftmIXR5OO/VZjCt6Mn5xrKC5yQFQVxY3XCl4PS1nSxA+ICssbVMCn7Jw2b9+LDCXNsb&#10;f1J/DJWIIexzVFCH0OVS+qImgz6xHXHkSusMhghdJbXDWww3rZymaSYNNhwbauzovabi+3g1Chaz&#10;fX/xHy+Hc5GV7TKM5/3uxyk1ehreXkEEGsK/+O7eawWza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3PxMMAAADcAAAADwAAAAAAAAAAAAAAAACYAgAAZHJzL2Rv&#10;d25yZXYueG1sUEsFBgAAAAAEAAQA9QAAAIgDAAAAAA==&#10;" stroked="f">
              <v:textbox style="mso-next-textbox:#Text Box 1669">
                <w:txbxContent>
                  <w:p w:rsidR="009B2D37" w:rsidRPr="00250CBC" w:rsidRDefault="009B2D37" w:rsidP="009B2D37">
                    <w:r>
                      <w:t>Request Login</w:t>
                    </w:r>
                  </w:p>
                </w:txbxContent>
              </v:textbox>
            </v:shape>
            <v:shape id="AutoShape 1680" o:spid="_x0000_s3572" type="#_x0000_t32" style="position:absolute;left:2323;top:4374;width:1;height:2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8zrsMAAADcAAAADwAAAGRycy9kb3ducmV2LnhtbESPQWsCMRSE7wX/Q3iCt5pVbNHVKFYQ&#10;pJdSFfT42Dx3g5uXZZNu1n9vCoUeh5n5hllteluLjlpvHCuYjDMQxIXThksF59P+dQ7CB2SNtWNS&#10;8CAPm/XgZYW5dpG/qTuGUiQI+xwVVCE0uZS+qMiiH7uGOHk311oMSbal1C3GBLe1nGbZu7RoOC1U&#10;2NCuouJ+/LEKTPwyXXPYxY/Py9XrSObx5oxSo2G/XYII1If/8F/7oBXMpg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PM67DAAAA3AAAAA8AAAAAAAAAAAAA&#10;AAAAoQIAAGRycy9kb3ducmV2LnhtbFBLBQYAAAAABAAEAPkAAACRAwAAAAA=&#10;">
              <v:stroke endarrow="block"/>
            </v:shape>
            <v:shape id="AutoShape 1681" o:spid="_x0000_s3573" type="#_x0000_t32" style="position:absolute;left:4976;top:4697;width:0;height: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1HrcIAAADcAAAADwAAAGRycy9kb3ducmV2LnhtbERPz2vCMBS+C/4P4QneZuoUmdUoIkxE&#10;8TAdZd4ezVtb1ryUJGr1rzeHgceP7/d82ZpaXMn5yrKC4SABQZxbXXGh4Pv0+fYBwgdkjbVlUnAn&#10;D8tFtzPHVNsbf9H1GAoRQ9inqKAMoUml9HlJBv3ANsSR+7XOYIjQFVI7vMVwU8v3JJlIgxXHhhIb&#10;WpeU/x0vRsHPfnrJ7tmBdtlwujujM/5x2ijV77WrGYhAbXiJ/91brWA8i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1HrcIAAADcAAAADwAAAAAAAAAAAAAA&#10;AAChAgAAZHJzL2Rvd25yZXYueG1sUEsFBgAAAAAEAAQA+QAAAJADAAAAAA==&#10;">
              <v:stroke endarrow="block"/>
            </v:shape>
            <v:shape id="AutoShape 1682" o:spid="_x0000_s3574" type="#_x0000_t32" style="position:absolute;left:2323;top:6444;width:201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ZOYcYAAADcAAAADwAAAGRycy9kb3ducmV2LnhtbESPT2sCMRTE74V+h/AKvRTNrm1FtkbZ&#10;CkItePDf/XXzugndvGw3Ubff3ghCj8PM/IaZznvXiBN1wXpWkA8zEMSV15ZrBfvdcjABESKyxsYz&#10;KfijAPPZ/d0UC+3PvKHTNtYiQTgUqMDE2BZShsqQwzD0LXHyvn3nMCbZ1VJ3eE5w18hRlo2lQ8tp&#10;wWBLC0PVz/boFKxX+Xv5Zezqc/Nr16/LsjnWTwelHh/68g1EpD7+h2/tD63g5Tm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mTmHGAAAA3AAAAA8AAAAAAAAA&#10;AAAAAAAAoQIAAGRycy9kb3ducmV2LnhtbFBLBQYAAAAABAAEAPkAAACUAwAAAAA=&#10;"/>
            <v:shape id="Text Box 1684" o:spid="_x0000_s3575" type="#_x0000_t202" style="position:absolute;left:2626;top:6516;width:1141;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u88YA&#10;AADcAAAADwAAAGRycy9kb3ducmV2LnhtbESPW2sCMRSE3wv9D+EIfSndbFW8rEYphYq+WS3t62Fz&#10;9oKbk22Sruu/N4LQx2FmvmGW6940oiPna8sKXpMUBHFudc2lgq/jx8sMhA/IGhvLpOBCHtarx4cl&#10;Ztqe+ZO6QyhFhLDPUEEVQptJ6fOKDPrEtsTRK6wzGKJ0pdQOzxFuGjlM04k0WHNcqLCl94ry0+HP&#10;KJiNt92P34323/mkaObhedptfp1ST4P+bQEiUB/+w/f2VisYj4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xu88YAAADcAAAADwAAAAAAAAAAAAAAAACYAgAAZHJz&#10;L2Rvd25yZXYueG1sUEsFBgAAAAAEAAQA9QAAAIsDAAAAAA==&#10;" stroked="f">
              <v:textbox style="mso-next-textbox:#Text Box 1684">
                <w:txbxContent>
                  <w:p w:rsidR="009B2D37" w:rsidRPr="00250CBC" w:rsidRDefault="009B2D37" w:rsidP="009B2D37">
                    <w:r>
                      <w:t>Feedback</w:t>
                    </w:r>
                  </w:p>
                </w:txbxContent>
              </v:textbox>
            </v:shape>
            <v:group id="Group 1705" o:spid="_x0000_s3576" style="position:absolute;left:5522;top:5645;width:1808;height:2048" coordorigin="5522,5645" coordsize="1808,2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Text Box 1687" o:spid="_x0000_s3577" type="#_x0000_t202" style="position:absolute;left:5630;top:5645;width:1395;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UgK8QA&#10;AADcAAAADwAAAGRycy9kb3ducmV2LnhtbESP3WrCQBSE7wu+w3IEb0rdaGOs0VXaQou3Rh/gmD0m&#10;wezZkN3m5+27hYKXw8x8w+wOg6lFR62rLCtYzCMQxLnVFRcKLuevlzcQziNrrC2TgpEcHPaTpx2m&#10;2vZ8oi7zhQgQdikqKL1vUildXpJBN7cNcfButjXog2wLqVvsA9zUchlFiTRYcVgosaHPkvJ79mMU&#10;3I7982rTX7/9ZX2Kkw+s1lc7KjWbDu9bEJ4G/wj/t49aQfwa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ICvEAAAA3AAAAA8AAAAAAAAAAAAAAAAAmAIAAGRycy9k&#10;b3ducmV2LnhtbFBLBQYAAAAABAAEAPUAAACJAwAAAAA=&#10;" stroked="f">
                <v:textbox style="mso-next-textbox:#Text Box 1687">
                  <w:txbxContent>
                    <w:p w:rsidR="009B2D37" w:rsidRPr="00250CBC" w:rsidRDefault="009B2D37" w:rsidP="009B2D37">
                      <w:r>
                        <w:t>Add Faculty</w:t>
                      </w:r>
                    </w:p>
                  </w:txbxContent>
                </v:textbox>
              </v:shape>
              <v:shape id="Text Box 1688" o:spid="_x0000_s3578" type="#_x0000_t202" style="position:absolute;left:5630;top:5918;width:1395;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sMUA&#10;AADcAAAADwAAAGRycy9kb3ducmV2LnhtbESP3WrCQBSE7wXfYTmF3kjd2GrSpq5SBYu3pnmAY/aY&#10;hGbPhuw2P2/fFQq9HGbmG2a7H00jeupcbVnBahmBIC6srrlUkH+dnl5BOI+ssbFMCiZysN/NZ1tM&#10;tR34Qn3mSxEg7FJUUHnfplK6oiKDbmlb4uDdbGfQB9mVUnc4BLhp5HMUxdJgzWGhwpaOFRXf2Y9R&#10;cDsPi83bcP30eXJZxwesk6udlHp8GD/eQXga/X/4r33WCtYvG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YWwxQAAANwAAAAPAAAAAAAAAAAAAAAAAJgCAABkcnMv&#10;ZG93bnJldi54bWxQSwUGAAAAAAQABAD1AAAAigMAAAAA&#10;" stroked="f">
                <v:textbox style="mso-next-textbox:#Text Box 1688">
                  <w:txbxContent>
                    <w:p w:rsidR="009B2D37" w:rsidRPr="00250CBC" w:rsidRDefault="009B2D37" w:rsidP="009B2D37">
                      <w:r>
                        <w:t>Add Student</w:t>
                      </w:r>
                    </w:p>
                  </w:txbxContent>
                </v:textbox>
              </v:shape>
              <v:group id="Group 1703" o:spid="_x0000_s3579" style="position:absolute;left:5522;top:6517;width:1808;height:1176" coordorigin="6413,4025" coordsize="1808,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shape id="Text Box 1689" o:spid="_x0000_s3580" type="#_x0000_t202" style="position:absolute;left:6431;top:4025;width:1709;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e+XMMA&#10;AADcAAAADwAAAGRycy9kb3ducmV2LnhtbESP3YrCMBSE7xd8h3AEbxZN/a1Wo+wuKN768wDH5tgW&#10;m5PSZG19eyMIXg4z8w2z2rSmFHeqXWFZwXAQgSBOrS44U3A+bftzEM4jaywtk4IHOdisO18rTLRt&#10;+ED3o89EgLBLUEHufZVI6dKcDLqBrYiDd7W1QR9knUldYxPgppSjKJpJgwWHhRwr+sspvR3/jYLr&#10;vvmeLprLzp/jw2T2i0V8sQ+let32ZwnCU+s/4Xd7rxVMxj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e+XMMAAADcAAAADwAAAAAAAAAAAAAAAACYAgAAZHJzL2Rv&#10;d25yZXYueG1sUEsFBgAAAAAEAAQA9QAAAIgDAAAAAA==&#10;" stroked="f">
                  <v:textbox style="mso-next-textbox:#Text Box 1689">
                    <w:txbxContent>
                      <w:p w:rsidR="009B2D37" w:rsidRPr="00250CBC" w:rsidRDefault="009B2D37" w:rsidP="009B2D37">
                        <w:r>
                          <w:t>Add Subject</w:t>
                        </w:r>
                      </w:p>
                    </w:txbxContent>
                  </v:textbox>
                </v:shape>
                <v:shape id="Text Box 1691" o:spid="_x0000_s3581" type="#_x0000_t202" style="position:absolute;left:6441;top:4543;width:1616;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PtcUA&#10;AADcAAAADwAAAGRycy9kb3ducmV2LnhtbESP0WrCQBRE34X+w3ILvkjd1Nqkpm5CFSy+avMBN9lr&#10;Epq9G7JbE/++KxT6OMzMGWabT6YTVxpca1nB8zICQVxZ3XKtoPg6PL2BcB5ZY2eZFNzIQZ49zLaY&#10;ajvyia5nX4sAYZeigsb7PpXSVQ0ZdEvbEwfvYgeDPsihlnrAMcBNJ1dRFEuDLYeFBnvaN1R9n3+M&#10;gstxXLxuxvLTF8lpHe+wTUp7U2r+OH28g/A0+f/wX/uoFaxfNn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pI+1xQAAANwAAAAPAAAAAAAAAAAAAAAAAJgCAABkcnMv&#10;ZG93bnJldi54bWxQSwUGAAAAAAQABAD1AAAAigMAAAAA&#10;" stroked="f">
                  <v:textbox style="mso-next-textbox:#Text Box 1691">
                    <w:txbxContent>
                      <w:p w:rsidR="009B2D37" w:rsidRPr="009B2D37" w:rsidRDefault="009B2D37" w:rsidP="009B2D37">
                        <w:pPr>
                          <w:rPr>
                            <w:sz w:val="16"/>
                            <w:szCs w:val="16"/>
                          </w:rPr>
                        </w:pPr>
                        <w:r w:rsidRPr="009B2D37">
                          <w:rPr>
                            <w:sz w:val="16"/>
                            <w:szCs w:val="16"/>
                          </w:rPr>
                          <w:t>AddTermEnroll</w:t>
                        </w:r>
                      </w:p>
                    </w:txbxContent>
                  </v:textbox>
                </v:shape>
                <v:shape id="Text Box 1692" o:spid="_x0000_s3582" type="#_x0000_t202" style="position:absolute;left:6413;top:4788;width:1808;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VVcEA&#10;AADcAAAADwAAAGRycy9kb3ducmV2LnhtbERPS27CMBDdI3EHayp1g8ChSgNNMYhWKmKbwAGGeEii&#10;xuMoNvncvl4gdfn0/rvDaBrRU+dqywrWqwgEcWF1zaWC6+VnuQXhPLLGxjIpmMjBYT+f7TDVduCM&#10;+tyXIoSwS1FB5X2bSumKigy6lW2JA3e3nUEfYFdK3eEQwk0j36IokQZrDg0VtvRdUfGbP4yC+3lY&#10;vH8Mt5O/brI4+cJ6c7OTUq8v4/EThKfR/4uf7rNWEMdhfjgTjo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YVVXBAAAA3AAAAA8AAAAAAAAAAAAAAAAAmAIAAGRycy9kb3du&#10;cmV2LnhtbFBLBQYAAAAABAAEAPUAAACGAwAAAAA=&#10;" stroked="f">
                  <v:textbox style="mso-next-textbox:#Text Box 1692">
                    <w:txbxContent>
                      <w:p w:rsidR="009B2D37" w:rsidRPr="00250CBC" w:rsidRDefault="009B2D37" w:rsidP="009B2D37">
                        <w:r>
                          <w:t>Add Subjecttype</w:t>
                        </w:r>
                      </w:p>
                    </w:txbxContent>
                  </v:textbox>
                </v:shape>
              </v:group>
            </v:group>
            <v:rect id="Rectangle 1699" o:spid="_x0000_s3583" style="position:absolute;left:1187;top:3798;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fATcQA&#10;AADcAAAADwAAAGRycy9kb3ducmV2LnhtbESPT4vCMBTE74LfITzBm6b+QdyuUURRdo/aXry9bd62&#10;1ealNFG7fnqzIHgcZuY3zGLVmkrcqHGlZQWjYQSCOLO65FxBmuwGcxDOI2usLJOCP3KwWnY7C4y1&#10;vfOBbkefiwBhF6OCwvs6ltJlBRl0Q1sTB+/XNgZ9kE0udYP3ADeVHEfRTBosOSwUWNOmoOxyvBoF&#10;P+U4xcch2UfmYzfx321yvp62SvV77foThKfWv8Ov9pdWMJ2O4P9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nwE3EAAAA3AAAAA8AAAAAAAAAAAAAAAAAmAIAAGRycy9k&#10;b3ducmV2LnhtbFBLBQYAAAAABAAEAPUAAACJAwAAAAA=&#10;">
              <v:textbox style="mso-next-textbox:#Rectangle 1699">
                <w:txbxContent>
                  <w:p w:rsidR="009B2D37" w:rsidRDefault="009B2D37" w:rsidP="009B2D37">
                    <w:pPr>
                      <w:jc w:val="center"/>
                    </w:pPr>
                    <w:r>
                      <w:t>ADMINISTRATOR</w:t>
                    </w:r>
                  </w:p>
                </w:txbxContent>
              </v:textbox>
            </v:rect>
            <v:shape id="AutoShape 1700" o:spid="_x0000_s3584" type="#_x0000_t132" style="position:absolute;left:4363;top:3444;width:1201;height:125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yHscA&#10;AADcAAAADwAAAGRycy9kb3ducmV2LnhtbESPQWvCQBSE74X+h+UVeim6SRBpoquI0uJFaK0i3h7Z&#10;ZxLMvk2zq4n/3i0IPQ4z8w0znfemFldqXWVZQTyMQBDnVldcKNj9fAzeQTiPrLG2TApu5GA+e36a&#10;YqZtx9903fpCBAi7DBWU3jeZlC4vyaAb2oY4eCfbGvRBtoXULXYBbmqZRNFYGqw4LJTY0LKk/Ly9&#10;GAXHTfp57Ffp2+Fif7skXe2/9nGs1OtLv5iA8NT7//CjvdYKRqME/s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PMh7HAAAA3AAAAA8AAAAAAAAAAAAAAAAAmAIAAGRy&#10;cy9kb3ducmV2LnhtbFBLBQYAAAAABAAEAPUAAACMAwAAAAA=&#10;">
              <v:textbox style="mso-next-textbox:#AutoShape 1700">
                <w:txbxContent>
                  <w:p w:rsidR="009B2D37" w:rsidRDefault="009B2D37" w:rsidP="009B2D37">
                    <w:r>
                      <w:t>Open the website</w:t>
                    </w:r>
                  </w:p>
                </w:txbxContent>
              </v:textbox>
            </v:shape>
            <v:shape id="AutoShape 1701" o:spid="_x0000_s3585" type="#_x0000_t132" style="position:absolute;left:4363;top:5842;width:1201;height:125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XhccA&#10;AADcAAAADwAAAGRycy9kb3ducmV2LnhtbESPT2vCQBTE7wW/w/KEXopuYqWY6CqitPRSsP5BvD2y&#10;zySYfZtmVxO/vVso9DjMzG+Y2aIzlbhR40rLCuJhBII4s7rkXMF+9z6YgHAeWWNlmRTcycFi3nua&#10;Yapty9902/pcBAi7FBUU3teplC4ryKAb2po4eGfbGPRBNrnUDbYBbio5iqI3abDksFBgTauCssv2&#10;ahScvpKPU7dOXo5X+9OOkvVhc4hjpZ773XIKwlPn/8N/7U+tYDx+hd8z4Qj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Dl4XHAAAA3AAAAA8AAAAAAAAAAAAAAAAAmAIAAGRy&#10;cy9kb3ducmV2LnhtbFBLBQYAAAAABAAEAPUAAACMAwAAAAA=&#10;">
              <v:textbox style="mso-next-textbox:#AutoShape 1701">
                <w:txbxContent>
                  <w:p w:rsidR="009B2D37" w:rsidRDefault="009B2D37" w:rsidP="009B2D37">
                    <w:r>
                      <w:t xml:space="preserve">      Login</w:t>
                    </w:r>
                  </w:p>
                </w:txbxContent>
              </v:textbox>
            </v:shape>
            <v:shape id="AutoShape 1702" o:spid="_x0000_s3586" type="#_x0000_t32" style="position:absolute;left:4976;top:7095;width:1;height: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Ay08UAAADcAAAADwAAAGRycy9kb3ducmV2LnhtbESPQWvCQBSE7wX/w/IEb3VjCa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4Ay08UAAADcAAAADwAAAAAAAAAA&#10;AAAAAAChAgAAZHJzL2Rvd25yZXYueG1sUEsFBgAAAAAEAAQA+QAAAJMDAAAAAA==&#10;">
              <v:stroke endarrow="block"/>
            </v:shape>
            <v:shape id="AutoShape 1704" o:spid="_x0000_s3587" type="#_x0000_t132" style="position:absolute;left:7372;top:5165;width:1453;height:20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qascA&#10;AADcAAAADwAAAGRycy9kb3ducmV2LnhtbESPQWvCQBSE74L/YXlCL6KbiJYmdZVSaemlYFOleHtk&#10;n0kw+zbNrib9911B8DjMzDfMct2bWlyodZVlBfE0AkGcW11xoWD3/TZ5AuE8ssbaMin4Iwfr1XCw&#10;xFTbjr/okvlCBAi7FBWU3jeplC4vyaCb2oY4eEfbGvRBtoXULXYBbmo5i6JHabDisFBiQ68l5afs&#10;bBQcPpP3Q79Jxj9n+9vNks1+u49jpR5G/cszCE+9v4dv7Q+tYD5fwPVMOAJy9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mqmrHAAAA3AAAAA8AAAAAAAAAAAAAAAAAmAIAAGRy&#10;cy9kb3ducmV2LnhtbFBLBQYAAAAABAAEAPUAAACMAwAAAAA=&#10;">
              <v:textbox style="mso-next-textbox:#AutoShape 1704">
                <w:txbxContent>
                  <w:p w:rsidR="009B2D37" w:rsidRDefault="009B2D37" w:rsidP="009B2D37"/>
                  <w:p w:rsidR="009B2D37" w:rsidRDefault="009B2D37" w:rsidP="009B2D37">
                    <w:r>
                      <w:t>Registration</w:t>
                    </w:r>
                  </w:p>
                </w:txbxContent>
              </v:textbox>
            </v:shape>
            <v:shape id="AutoShape 1720" o:spid="_x0000_s3588" type="#_x0000_t32" style="position:absolute;left:8070;top:4162;width:0;height:1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CfMMAAADcAAAADwAAAGRycy9kb3ducmV2LnhtbESPQWvCQBSE74X+h+UVvNVNi5USXYMN&#10;COKlqIX2+Mg+k8Xs25DdZuO/dwXB4zAz3zDLYrStGKj3xrGCt2kGgrhy2nCt4Oe4ef0E4QOyxtYx&#10;KbiQh2L1/LTEXLvIexoOoRYJwj5HBU0IXS6lrxqy6KeuI07eyfUWQ5J9LXWPMcFtK9+zbC4tGk4L&#10;DXZUNlSdD/9WgYnfZui2Zfza/f55HclcPpxRavIyrhcgAo3hEb63t1rBbDaH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PQnzDAAAA3AAAAA8AAAAAAAAAAAAA&#10;AAAAoQIAAGRycy9kb3ducmV2LnhtbFBLBQYAAAAABAAEAPkAAACRAwAAAAA=&#10;">
              <v:stroke endarrow="block"/>
            </v:shape>
            <v:shape id="AutoShape 1732" o:spid="_x0000_s3589" type="#_x0000_t32" style="position:absolute;left:8070;top:7189;width:11;height:6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Pn58QAAADcAAAADwAAAGRycy9kb3ducmV2LnhtbESPQWvCQBSE70L/w/IKvemmRW2J2Ugr&#10;FMRLUQv1+Mg+k8Xs25DdZuO/7xYEj8PMfMMU69G2YqDeG8cKnmcZCOLKacO1gu/j5/QNhA/IGlvH&#10;pOBKHtblw6TAXLvIexoOoRYJwj5HBU0IXS6lrxqy6GeuI07e2fUWQ5J9LXWPMcFtK1+ybCktGk4L&#10;DXa0aai6HH6tAhO/zNBtN/Fj93PyOpK5LpxR6ulxfF+BCDSGe/jW3moF8/kr/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fnxAAAANwAAAAPAAAAAAAAAAAA&#10;AAAAAKECAABkcnMvZG93bnJldi54bWxQSwUGAAAAAAQABAD5AAAAkgMAAAAA&#10;">
              <v:stroke endarrow="block"/>
            </v:shape>
          </v:group>
        </w:pict>
      </w:r>
      <w:r>
        <w:rPr>
          <w:noProof/>
          <w:sz w:val="24"/>
          <w:szCs w:val="24"/>
        </w:rPr>
        <w:pict>
          <v:rect id="_x0000_s3623" style="position:absolute;left:0;text-align:left;margin-left:334.6pt;margin-top:17.95pt;width:71.4pt;height:19.35pt;z-index:252556288" stroked="f">
            <v:textbox style="mso-next-textbox:#_x0000_s3623">
              <w:txbxContent>
                <w:p w:rsidR="009B2D37" w:rsidRPr="008A00C3" w:rsidRDefault="009B2D37" w:rsidP="009B2D37">
                  <w:pPr>
                    <w:rPr>
                      <w:sz w:val="18"/>
                      <w:szCs w:val="18"/>
                    </w:rPr>
                  </w:pPr>
                  <w:r w:rsidRPr="008A00C3">
                    <w:rPr>
                      <w:sz w:val="18"/>
                      <w:szCs w:val="18"/>
                    </w:rPr>
                    <w:t>eloadgra</w:t>
                  </w:r>
                  <w:r>
                    <w:rPr>
                      <w:sz w:val="18"/>
                      <w:szCs w:val="18"/>
                    </w:rPr>
                    <w:t>de</w:t>
                  </w:r>
                </w:p>
              </w:txbxContent>
            </v:textbox>
          </v:rect>
        </w:pict>
      </w:r>
      <w:r>
        <w:rPr>
          <w:noProof/>
          <w:sz w:val="24"/>
          <w:szCs w:val="24"/>
        </w:rPr>
        <w:pict>
          <v:group id="Group 1790" o:spid="_x0000_s3563" style="position:absolute;left:0;text-align:left;margin-left:300.75pt;margin-top:15.95pt;width:84.2pt;height:24.15pt;z-index:252548096" coordorigin="7455,3707" coordsize="168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">
            <v:shape id="AutoShape 1715" o:spid="_x0000_s3564" type="#_x0000_t32" style="position:absolute;left:7457;top:3707;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v1cYAAADcAAAADwAAAGRycy9kb3ducmV2LnhtbESPQWsCMRSE74L/ITyhF6lZS7VlNcpa&#10;EKrgQdven5vXTejmZd1E3f77piB4HGbmG2a+7FwtLtQG61nBeJSBIC69tlwp+PxYP76CCBFZY+2Z&#10;FPxSgOWi35tjrv2V93Q5xEokCIccFZgYm1zKUBpyGEa+IU7et28dxiTbSuoWrwnuavmUZVPp0HJa&#10;MNjQm6Hy53B2Cnab8ao4GrvZ7k92N1kX9bkafin1MOiKGYhIXbyHb+13reD5Z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b9XGAAAA3AAAAA8AAAAAAAAA&#10;AAAAAAAAoQIAAGRycy9kb3ducmV2LnhtbFBLBQYAAAAABAAEAPkAAACUAwAAAAA=&#10;"/>
            <v:shape id="AutoShape 1716" o:spid="_x0000_s3565" type="#_x0000_t32" style="position:absolute;left:7457;top:4190;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KTsYAAADcAAAADwAAAGRycy9kb3ducmV2LnhtbESPQWsCMRSE74L/ITyhF6lZS61lNcpa&#10;EKrgQdven5vXTejmZd1E3f77piB4HGbmG2a+7FwtLtQG61nBeJSBIC69tlwp+PxYP76CCBFZY+2Z&#10;FPxSgOWi35tjrv2V93Q5xEokCIccFZgYm1zKUBpyGEa+IU7et28dxiTbSuoWrwnuavmUZS/SoeW0&#10;YLChN0Plz+HsFOw241VxNHaz3Z/sbrIu6nM1/FLqYdAVMxCRungP39rvWsHzd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pyk7GAAAA3AAAAA8AAAAAAAAA&#10;AAAAAAAAoQIAAGRycy9kb3ducmV2LnhtbFBLBQYAAAAABAAEAPkAAACUAwAAAAA=&#10;"/>
            <v:shape id="Text Box 1721" o:spid="_x0000_s3566" type="#_x0000_t202" style="position:absolute;left:7455;top:3707;width:61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g2cIA&#10;AADcAAAADwAAAGRycy9kb3ducmV2LnhtbERPyW7CMBC9V+IfrEHqpQKHRSwBgyqkVnBjE1xH8ZBE&#10;xOPUdkP4e3yo1OPT25fr1lSiIedLywoG/QQEcWZ1ybmC8+mrNwPhA7LGyjIpeJKH9arztsRU2wcf&#10;qDmGXMQQ9ikqKEKoUyl9VpBB37c1ceRu1hkMEbpcaoePGG4qOUySiTRYcmwosKZNQdn9+GsUzMbb&#10;5up3o/0lm9yqefiYNt8/Tqn3bvu5ABGoDf/iP/dWKxhP49p4Jh4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zuDZwgAAANwAAAAPAAAAAAAAAAAAAAAAAJgCAABkcnMvZG93&#10;bnJldi54bWxQSwUGAAAAAAQABAD1AAAAhwMAAAAA&#10;">
              <v:textbox>
                <w:txbxContent>
                  <w:p w:rsidR="009B2D37" w:rsidRPr="00250CBC" w:rsidRDefault="009B2D37" w:rsidP="009B2D37">
                    <w:r>
                      <w:t>D</w:t>
                    </w:r>
                    <w:r w:rsidRPr="00D37484">
                      <w:rPr>
                        <w:vertAlign w:val="subscript"/>
                      </w:rPr>
                      <w:t>1</w:t>
                    </w:r>
                  </w:p>
                </w:txbxContent>
              </v:textbox>
            </v:shape>
          </v:group>
        </w:pict>
      </w:r>
      <w:r>
        <w:rPr>
          <w:sz w:val="24"/>
          <w:szCs w:val="24"/>
        </w:rPr>
        <w:tab/>
      </w:r>
      <w:r>
        <w:rPr>
          <w:sz w:val="24"/>
          <w:szCs w:val="24"/>
        </w:rPr>
        <w:tab/>
      </w:r>
    </w:p>
    <w:p w:rsidR="009B2D37" w:rsidRDefault="009B2D37" w:rsidP="009B2D37">
      <w:pPr>
        <w:tabs>
          <w:tab w:val="left" w:pos="945"/>
        </w:tabs>
        <w:spacing w:line="360" w:lineRule="auto"/>
        <w:jc w:val="both"/>
        <w:rPr>
          <w:sz w:val="24"/>
          <w:szCs w:val="24"/>
        </w:rPr>
      </w:pPr>
    </w:p>
    <w:p w:rsidR="009B2D37" w:rsidRDefault="009B2D37" w:rsidP="009B2D37">
      <w:pPr>
        <w:tabs>
          <w:tab w:val="left" w:pos="945"/>
        </w:tabs>
        <w:spacing w:line="360" w:lineRule="auto"/>
        <w:jc w:val="both"/>
        <w:rPr>
          <w:sz w:val="24"/>
          <w:szCs w:val="24"/>
        </w:rPr>
      </w:pPr>
    </w:p>
    <w:p w:rsidR="009B2D37" w:rsidRDefault="009B2D37" w:rsidP="009B2D37">
      <w:pPr>
        <w:tabs>
          <w:tab w:val="left" w:pos="945"/>
        </w:tabs>
        <w:spacing w:line="360" w:lineRule="auto"/>
        <w:jc w:val="both"/>
        <w:rPr>
          <w:sz w:val="24"/>
          <w:szCs w:val="24"/>
        </w:rPr>
      </w:pPr>
      <w:r>
        <w:rPr>
          <w:noProof/>
          <w:sz w:val="24"/>
          <w:szCs w:val="24"/>
        </w:rPr>
        <w:pict>
          <v:shape id="Text Box 1872" o:spid="_x0000_s3622" type="#_x0000_t202" style="position:absolute;left:0;text-align:left;margin-left:198pt;margin-top:4.2pt;width:97.55pt;height:30.05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" filled="f" stroked="f" strokeweight=".5pt">
            <v:textbox style="mso-next-textbox:#Text Box 1872">
              <w:txbxContent>
                <w:p w:rsidR="009B2D37" w:rsidRDefault="009B2D37" w:rsidP="009B2D37">
                  <w:r w:rsidRPr="00C16EDF">
                    <w:t xml:space="preserve">Add </w:t>
                  </w:r>
                  <w:r>
                    <w:t>Classschedule</w:t>
                  </w:r>
                </w:p>
              </w:txbxContent>
            </v:textbox>
          </v:shape>
        </w:pict>
      </w:r>
    </w:p>
    <w:p w:rsidR="009B2D37" w:rsidRDefault="0025499F" w:rsidP="009B2D37">
      <w:pPr>
        <w:tabs>
          <w:tab w:val="left" w:pos="945"/>
        </w:tabs>
        <w:spacing w:line="360" w:lineRule="auto"/>
        <w:jc w:val="both"/>
        <w:rPr>
          <w:sz w:val="24"/>
          <w:szCs w:val="24"/>
        </w:rPr>
      </w:pPr>
      <w:r>
        <w:rPr>
          <w:noProof/>
          <w:sz w:val="24"/>
          <w:szCs w:val="24"/>
          <w:lang w:val="en-PH" w:eastAsia="en-PH"/>
        </w:rPr>
        <w:pict>
          <v:group id="Group 1737" o:spid="_x0000_s3590" style="position:absolute;left:0;text-align:left;margin-left:144.55pt;margin-top:2.85pt;width:397.25pt;height:260.4pt;z-index:252558336" coordorigin="3840,4947" coordsize="7994,4943" o:regroupid="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group id="Group 1679" o:spid="_x0000_s3591" style="position:absolute;left:3840;top:7693;width:1682;height:495" coordorigin="5261,4707" coordsize="1682,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AutoShape 1674" o:spid="_x0000_s3592" type="#_x0000_t32" style="position:absolute;left:5261;top:4719;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UOWsIAAADcAAAADwAAAGRycy9kb3ducmV2LnhtbERPy2oCMRTdC/2HcIVuRDOWWmQ0ylQQ&#10;asGFr/11cp0EJzfjJOr075tFocvDec+XnavFg9pgPSsYjzIQxKXXlisFx8N6OAURIrLG2jMp+KEA&#10;y8VLb4659k/e0WMfK5FCOOSowMTY5FKG0pDDMPINceIuvnUYE2wrqVt8pnBXy7cs+5AOLacGgw2t&#10;DJXX/d0p2G7Gn8XZ2M337ma3k3VR36vBSanXflfMQETq4r/4z/2lFbxP0v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UOWsIAAADcAAAADwAAAAAAAAAAAAAA&#10;AAChAgAAZHJzL2Rvd25yZXYueG1sUEsFBgAAAAAEAAQA+QAAAJADAAAAAA==&#10;"/>
              <v:shape id="AutoShape 1675" o:spid="_x0000_s3593" type="#_x0000_t32" style="position:absolute;left:5261;top:5202;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rwcYAAADcAAAADwAAAGRycy9kb3ducmV2LnhtbESPQWsCMRSE70L/Q3iFXkSzW1TK1ihr&#10;QagFD2q9v25eN6Gbl3UTdf33TaHgcZiZb5j5sneNuFAXrGcF+TgDQVx5bblW8HlYj15AhIissfFM&#10;Cm4UYLl4GMyx0P7KO7rsYy0ShEOBCkyMbSFlqAw5DGPfEifv23cOY5JdLXWH1wR3jXzOspl0aDkt&#10;GGzpzVD1sz87BdtNviq/jN187E52O12XzbkeHpV6euzLVxCR+ngP/7ff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5q8HGAAAA3AAAAA8AAAAAAAAA&#10;AAAAAAAAoQIAAGRycy9kb3ducmV2LnhtbFBLBQYAAAAABAAEAPkAAACUAwAAAAA=&#10;"/>
              <v:shape id="AutoShape 1676" o:spid="_x0000_s3594" type="#_x0000_t32" style="position:absolute;left:5261;top:4719;width:1;height:4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q13cUAAADcAAAADwAAAGRycy9kb3ducmV2LnhtbESPQWsCMRSE74X+h/AKXopmV6zI1ihS&#10;EMRDQd2Dx0fy3F26eVmTdF3/fSMIPQ4z8w2zXA+2FT350DhWkE8yEMTamYYrBeVpO16ACBHZYOuY&#10;FNwpwHr1+rLEwrgbH6g/xkokCIcCFdQxdoWUQddkMUxcR5y8i/MWY5K+ksbjLcFtK6dZNpcWG04L&#10;NXb0VZP+Of5aBc2+/C7792v0erHPzz4Pp3OrlRq9DZtPEJGG+B9+tndGwexj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q13cUAAADcAAAADwAAAAAAAAAA&#10;AAAAAAChAgAAZHJzL2Rvd25yZXYueG1sUEsFBgAAAAAEAAQA+QAAAJMDAAAAAA==&#10;"/>
              <v:shape id="AutoShape 1677" o:spid="_x0000_s3595" type="#_x0000_t32" style="position:absolute;left:5558;top:4707;width:0;height:4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YQRsUAAADcAAAADwAAAGRycy9kb3ducmV2LnhtbESPQWsCMRSE7wX/Q3hCL0Wz26rIahQR&#10;CsVDQd2Dx0fy3F3cvKxJum7/fVMo9DjMzDfMejvYVvTkQ+NYQT7NQBBrZxquFJTn98kSRIjIBlvH&#10;pOCbAmw3o6c1FsY9+Ej9KVYiQTgUqKCOsSukDLomi2HqOuLkXZ23GJP0lTQeHwluW/maZQtpseG0&#10;UGNH+5r07fRlFTSH8rPsX+7R6+Uhv/g8nC+tVup5POxWICIN8T/81/4wCmbzN/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YQRsUAAADcAAAADwAAAAAAAAAA&#10;AAAAAAChAgAAZHJzL2Rvd25yZXYueG1sUEsFBgAAAAAEAAQA+QAAAJMDAAAAAA==&#10;"/>
              <v:shape id="Text Box 1678" o:spid="_x0000_s3596" type="#_x0000_t202" style="position:absolute;left:5686;top:4762;width:1141;height:41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Fi8QA&#10;AADcAAAADwAAAGRycy9kb3ducmV2LnhtbESP3WrCQBSE7wu+w3KE3hTdKDHR6Cq10JJbfx7gmD0m&#10;wezZkN2a5O27hUIvh5n5htkdBtOIJ3WutqxgMY9AEBdW11wquF4+Z2sQziNrbCyTgpEcHPaTlx1m&#10;2vZ8oufZlyJA2GWooPK+zaR0RUUG3dy2xMG7286gD7Irpe6wD3DTyGUUJdJgzWGhwpY+Kioe52+j&#10;4J73b6tNf/vy1/QUJ0es05sdlXqdDu9bEJ4G/x/+a+daQbyK4f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6xYvEAAAA3AAAAA8AAAAAAAAAAAAAAAAAmAIAAGRycy9k&#10;b3ducmV2LnhtbFBLBQYAAAAABAAEAPUAAACJAwAAAAA=&#10;" stroked="f">
                <v:textbox style="mso-next-textbox:#Text Box 1678">
                  <w:txbxContent>
                    <w:p w:rsidR="009B2D37" w:rsidRPr="00396FE3" w:rsidRDefault="009B2D37" w:rsidP="009B2D37">
                      <w:pPr>
                        <w:rPr>
                          <w:sz w:val="16"/>
                          <w:szCs w:val="16"/>
                        </w:rPr>
                      </w:pPr>
                      <w:r>
                        <w:rPr>
                          <w:sz w:val="16"/>
                          <w:szCs w:val="16"/>
                        </w:rPr>
                        <w:t>eloadgrade</w:t>
                      </w:r>
                    </w:p>
                  </w:txbxContent>
                </v:textbox>
              </v:shape>
            </v:group>
            <v:group id="Group 1706" o:spid="_x0000_s3597" style="position:absolute;left:8825;top:5033;width:1962;height:2048" coordorigin="5522,5645" coordsize="1962,2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Text Box 1707" o:spid="_x0000_s3598" type="#_x0000_t202" style="position:absolute;left:5630;top:5645;width:1395;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Z8QA&#10;AADcAAAADwAAAGRycy9kb3ducmV2LnhtbESP0WqDQBRE3wP9h+UW+hLq2mK0MdmEtNDiaxI/4Ore&#10;qNS9K+4mmr/vFgp9HGbmDLPdz6YXNxpdZ1nBSxSDIK6t7rhRUJ4/n99AOI+ssbdMCu7kYL97WGwx&#10;13biI91OvhEBwi5HBa33Qy6lq1sy6CI7EAfvYkeDPsixkXrEKcBNL1/jOJUGOw4LLQ700VL9fboa&#10;BZdiWq7WU/Xly+yYpO/YZZW9K/X0OB82IDzN/j/81y60gmSVwu+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k/mfEAAAA3AAAAA8AAAAAAAAAAAAAAAAAmAIAAGRycy9k&#10;b3ducmV2LnhtbFBLBQYAAAAABAAEAPUAAACJAwAAAAA=&#10;" stroked="f">
                <v:textbox style="mso-next-textbox:#Text Box 1707">
                  <w:txbxContent>
                    <w:p w:rsidR="009B2D37" w:rsidRPr="00250CBC" w:rsidRDefault="009B2D37" w:rsidP="009B2D37">
                      <w:r>
                        <w:t>Edit Faculty</w:t>
                      </w:r>
                    </w:p>
                  </w:txbxContent>
                </v:textbox>
              </v:shape>
              <v:shape id="Text Box 1708" o:spid="_x0000_s3599" type="#_x0000_t202" style="position:absolute;left:5630;top:5918;width:1395;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b/MQA&#10;AADcAAAADwAAAGRycy9kb3ducmV2LnhtbESPzWrDMBCE74G+g9hCL6GWW5y4da2EtJDia34eYG2t&#10;f6i1MpYSO28fFQo9DjPzDZNvZ9OLK42us6zgJYpBEFdWd9woOJ/2z28gnEfW2FsmBTdysN08LHLM&#10;tJ34QNejb0SAsMtQQev9kEnpqpYMusgOxMGr7WjQBzk2Uo84Bbjp5Wscr6XBjsNCiwN9tVT9HC9G&#10;QV1My9X7VH77c3pI1p/YpaW9KfX0OO8+QHia/X/4r11oBckqhd8z4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oW/zEAAAA3AAAAA8AAAAAAAAAAAAAAAAAmAIAAGRycy9k&#10;b3ducmV2LnhtbFBLBQYAAAAABAAEAPUAAACJAwAAAAA=&#10;" stroked="f">
                <v:textbox style="mso-next-textbox:#Text Box 1708">
                  <w:txbxContent>
                    <w:p w:rsidR="009B2D37" w:rsidRPr="00250CBC" w:rsidRDefault="009B2D37" w:rsidP="009B2D37">
                      <w:r>
                        <w:t>Edit Student</w:t>
                      </w:r>
                    </w:p>
                  </w:txbxContent>
                </v:textbox>
              </v:shape>
              <v:group id="Group 1709" o:spid="_x0000_s3600" style="position:absolute;left:5522;top:6517;width:1962;height:1176" coordorigin="6413,4025" coordsize="1962,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Text Box 1710" o:spid="_x0000_s3601" type="#_x0000_t202" style="position:absolute;left:6431;top:4025;width:1944;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qFcIA&#10;AADcAAAADwAAAGRycy9kb3ducmV2LnhtbESP3YrCMBSE7xd8h3AEb5ZtqvhbjbIKire6PsBpc2yL&#10;zUlpsra+vREEL4eZ+YZZbTpTiTs1rrSsYBjFIIgzq0vOFVz+9j9zEM4ja6wsk4IHOdise18rTLRt&#10;+UT3s89FgLBLUEHhfZ1I6bKCDLrI1sTBu9rGoA+yyaVusA1wU8lRHE+lwZLDQoE17QrKbud/o+B6&#10;bL8nizY9+MvsNJ5usZyl9qHUoN/9LkF46vwn/G4ftYLxZAGv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2oVwgAAANwAAAAPAAAAAAAAAAAAAAAAAJgCAABkcnMvZG93&#10;bnJldi54bWxQSwUGAAAAAAQABAD1AAAAhwMAAAAA&#10;" stroked="f">
                  <v:textbox style="mso-next-textbox:#Text Box 1710">
                    <w:txbxContent>
                      <w:p w:rsidR="009B2D37" w:rsidRPr="00250CBC" w:rsidRDefault="009B2D37" w:rsidP="009B2D37">
                        <w:r>
                          <w:t>Edit ClassSchedule</w:t>
                        </w:r>
                      </w:p>
                    </w:txbxContent>
                  </v:textbox>
                </v:shape>
                <v:shape id="Text Box 1711" o:spid="_x0000_s3602" type="#_x0000_t202" style="position:absolute;left:6427;top:4284;width:1395;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NcEA&#10;AADcAAAADwAAAGRycy9kb3ducmV2LnhtbERPzWrCQBC+C77DMkIvohtLmmh0FVto8Wr0AcbsmASz&#10;syG7muTtu4dCjx/f/+4wmEa8qHO1ZQWrZQSCuLC65lLB9fK9WINwHlljY5kUjOTgsJ9Odphp2/OZ&#10;XrkvRQhhl6GCyvs2k9IVFRl0S9sSB+5uO4M+wK6UusM+hJtGvkdRIg3WHBoqbOmrouKRP42C+6mf&#10;f2z624+/puc4+cQ6vdlRqbfZcNyC8DT4f/Gf+6QVxEmYH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CTXBAAAA3AAAAA8AAAAAAAAAAAAAAAAAmAIAAGRycy9kb3du&#10;cmV2LnhtbFBLBQYAAAAABAAEAPUAAACGAwAAAAA=&#10;" stroked="f">
                  <v:textbox style="mso-next-textbox:#Text Box 1711">
                    <w:txbxContent>
                      <w:p w:rsidR="009B2D37" w:rsidRPr="00250CBC" w:rsidRDefault="009B2D37" w:rsidP="009B2D37">
                        <w:r>
                          <w:t>Edit Subject</w:t>
                        </w:r>
                      </w:p>
                    </w:txbxContent>
                  </v:textbox>
                </v:shape>
                <v:shape id="Text Box 1712" o:spid="_x0000_s3603" type="#_x0000_t202" style="position:absolute;left:6441;top:4543;width:1934;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srsIA&#10;AADcAAAADwAAAGRycy9kb3ducmV2LnhtbESP3YrCMBSE7wXfIRzBG9FUcatWo6iw4q0/D3Bsjm2x&#10;OSlNtPXtzYKwl8PMfMOsNq0pxYtqV1hWMB5FIIhTqwvOFFwvv8M5COeRNZaWScGbHGzW3c4KE20b&#10;PtHr7DMRIOwSVJB7XyVSujQng25kK+Lg3W1t0AdZZ1LX2AS4KeUkimJpsOCwkGNF+5zSx/lpFNyP&#10;zeBn0dwO/jo7TeMdFrObfSvV77XbJQhPrf8Pf9tHrWAaj+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ayuwgAAANwAAAAPAAAAAAAAAAAAAAAAAJgCAABkcnMvZG93&#10;bnJldi54bWxQSwUGAAAAAAQABAD1AAAAhwMAAAAA&#10;" stroked="f">
                  <v:textbox style="mso-next-textbox:#Text Box 1712">
                    <w:txbxContent>
                      <w:p w:rsidR="009B2D37" w:rsidRPr="00250CBC" w:rsidRDefault="009B2D37" w:rsidP="009B2D37">
                        <w:r>
                          <w:t>Edit Subjecttype</w:t>
                        </w:r>
                      </w:p>
                    </w:txbxContent>
                  </v:textbox>
                </v:shape>
                <v:shape id="Text Box 1713" o:spid="_x0000_s3604" type="#_x0000_t202" style="position:absolute;left:6413;top:4788;width:1808;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My2cMA&#10;AADcAAAADwAAAGRycy9kb3ducmV2LnhtbESP3YrCMBSE7xd8h3AEbxabKlq1GmVdcPHWnwc4bY5t&#10;sTkpTdbWt98IC14OM/MNs9n1phYPal1lWcEkikEQ51ZXXCi4Xg7jJQjnkTXWlknBkxzstoOPDaba&#10;dnyix9kXIkDYpaig9L5JpXR5SQZdZBvi4N1sa9AH2RZSt9gFuKnlNI4TabDisFBiQ98l5ffzr1Fw&#10;O3af81WX/fjr4jRL9lgtMvtUajTsv9YgPPX+Hf5vH7WCWTKF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My2cMAAADcAAAADwAAAAAAAAAAAAAAAACYAgAAZHJzL2Rv&#10;d25yZXYueG1sUEsFBgAAAAAEAAQA9QAAAIgDAAAAAA==&#10;" stroked="f">
                  <v:textbox style="mso-next-textbox:#Text Box 1713">
                    <w:txbxContent>
                      <w:p w:rsidR="009B2D37" w:rsidRPr="00250CBC" w:rsidRDefault="009B2D37" w:rsidP="009B2D37">
                        <w:r>
                          <w:t>Edit TermEnroll</w:t>
                        </w:r>
                      </w:p>
                    </w:txbxContent>
                  </v:textbox>
                </v:shape>
              </v:group>
            </v:group>
            <v:shape id="AutoShape 1722" o:spid="_x0000_s3605" type="#_x0000_t132" style="position:absolute;left:10633;top:4947;width:1201;height:157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L5ccA&#10;AADcAAAADwAAAGRycy9kb3ducmV2LnhtbESPQWvCQBSE7wX/w/KEXopuokWa1FVEafFSsKlSvD2y&#10;zySYfZtmVxP/vVso9DjMzDfMfNmbWlypdZVlBfE4AkGcW11xoWD/9TZ6AeE8ssbaMim4kYPlYvAw&#10;x1Tbjj/pmvlCBAi7FBWU3jeplC4vyaAb24Y4eCfbGvRBtoXULXYBbmo5iaKZNFhxWCixoXVJ+Tm7&#10;GAXHj+T92G+Sp++L/ekmyeawO8SxUo/DfvUKwlPv/8N/7a1W8Dybwu+ZcATk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2y+XHAAAA3AAAAA8AAAAAAAAAAAAAAAAAmAIAAGRy&#10;cy9kb3ducmV2LnhtbFBLBQYAAAAABAAEAPUAAACMAwAAAAA=&#10;">
              <v:textbox style="mso-next-textbox:#AutoShape 1722">
                <w:txbxContent>
                  <w:p w:rsidR="009B2D37" w:rsidRDefault="009B2D37" w:rsidP="009B2D37">
                    <w:r>
                      <w:t xml:space="preserve">   Update</w:t>
                    </w:r>
                  </w:p>
                </w:txbxContent>
              </v:textbox>
            </v:shape>
            <v:shape id="AutoShape 1723" o:spid="_x0000_s3606" type="#_x0000_t132" style="position:absolute;left:7249;top:7831;width:1890;height:193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9TkcYA&#10;AADcAAAADwAAAGRycy9kb3ducmV2LnhtbESPQWvCQBSE74L/YXkFL6KbiIhJXUUUSy8FtRXx9si+&#10;JqHZtzG7mvTfdwuCx2FmvmEWq85U4k6NKy0riMcRCOLM6pJzBV+fu9EchPPIGivLpOCXHKyW/d4C&#10;U21bPtD96HMRIOxSVFB4X6dSuqwgg25sa+LgfdvGoA+yyaVusA1wU8lJFM2kwZLDQoE1bQrKfo43&#10;o+Dykbxdum0yPN/stZ0k29P+FMdKDV669SsIT51/hh/td61gOpvC/5l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9TkcYAAADcAAAADwAAAAAAAAAAAAAAAACYAgAAZHJz&#10;L2Rvd25yZXYueG1sUEsFBgAAAAAEAAQA9QAAAIsDAAAAAA==&#10;">
              <v:textbox style="mso-next-textbox:#AutoShape 1723">
                <w:txbxContent>
                  <w:p w:rsidR="009B2D37" w:rsidRDefault="009B2D37" w:rsidP="009B2D37">
                    <w:pPr>
                      <w:jc w:val="center"/>
                    </w:pPr>
                    <w:r>
                      <w:t>View Profile, User_Accounts, Subject_Loads,</w:t>
                    </w:r>
                  </w:p>
                </w:txbxContent>
              </v:textbox>
            </v:shape>
            <v:group id="Group 1727" o:spid="_x0000_s3607" style="position:absolute;left:5406;top:7927;width:1619;height:1456" coordorigin="5406,7927" coordsize="1619,1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Text Box 1724" o:spid="_x0000_s3608" type="#_x0000_t202" style="position:absolute;left:5630;top:7927;width:1395;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g02sQA&#10;AADcAAAADwAAAGRycy9kb3ducmV2LnhtbESP3WrCQBSE74W+w3IKvRHdWNKo0U2wQktu/XmAY/aY&#10;BLNnQ3Zr4tu7hUIvh5n5htnmo2nFnXrXWFawmEcgiEurG64UnE9fsxUI55E1tpZJwYMc5NnLZIup&#10;tgMf6H70lQgQdikqqL3vUildWZNBN7cdcfCutjfog+wrqXscAty08j2KEmmw4bBQY0f7msrb8cco&#10;uBbD9GM9XL79eXmIk09slhf7UOrtddxtQHga/X/4r11oBXGSwO+ZcARk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NrEAAAA3AAAAA8AAAAAAAAAAAAAAAAAmAIAAGRycy9k&#10;b3ducmV2LnhtbFBLBQYAAAAABAAEAPUAAACJAwAAAAA=&#10;" stroked="f">
                <v:textbox style="mso-next-textbox:#Text Box 1724">
                  <w:txbxContent>
                    <w:p w:rsidR="009B2D37" w:rsidRPr="00250CBC" w:rsidRDefault="009B2D37" w:rsidP="009B2D37">
                      <w:r>
                        <w:t>Profile Info</w:t>
                      </w:r>
                    </w:p>
                  </w:txbxContent>
                </v:textbox>
              </v:shape>
              <v:shape id="Text Box 1725" o:spid="_x0000_s3609" type="#_x0000_t202" style="position:absolute;left:5406;top:8970;width:1588;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RQcQA&#10;AADcAAAADwAAAGRycy9kb3ducmV2LnhtbESP0WqDQBRE3wP9h+UW+hKatcVoa7IJbSHFV60fcOPe&#10;qMS9K+42mr/vBgp5HGbmDLPdz6YXFxpdZ1nByyoCQVxb3XGjoPo5PL+BcB5ZY2+ZFFzJwX73sNhi&#10;pu3EBV1K34gAYZehgtb7IZPS1S0ZdCs7EAfvZEeDPsixkXrEKcBNL1+jKJEGOw4LLQ701VJ9Ln+N&#10;glM+Ldfv0/HbV2kRJ5/YpUd7Verpcf7YgPA0+3v4v51rBXGS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EkUHEAAAA3AAAAA8AAAAAAAAAAAAAAAAAmAIAAGRycy9k&#10;b3ducmV2LnhtbFBLBQYAAAAABAAEAPUAAACJAwAAAAA=&#10;" stroked="f">
                <v:textbox style="mso-next-textbox:#Text Box 1725">
                  <w:txbxContent>
                    <w:p w:rsidR="009B2D37" w:rsidRPr="00250CBC" w:rsidRDefault="009B2D37" w:rsidP="009B2D37">
                      <w:r>
                        <w:t>User_Accounts</w:t>
                      </w:r>
                    </w:p>
                  </w:txbxContent>
                </v:textbox>
              </v:shape>
              <v:shape id="Text Box 1726" o:spid="_x0000_s3610" type="#_x0000_t202" style="position:absolute;left:5423;top:8557;width:1546;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FM8EA&#10;AADcAAAADwAAAGRycy9kb3ducmV2LnhtbERPzWrCQBC+C77DMkIvohtLmmh0FVto8Wr0AcbsmASz&#10;syG7muTtu4dCjx/f/+4wmEa8qHO1ZQWrZQSCuLC65lLB9fK9WINwHlljY5kUjOTgsJ9Odphp2/OZ&#10;XrkvRQhhl6GCyvs2k9IVFRl0S9sSB+5uO4M+wK6UusM+hJtGvkdRIg3WHBoqbOmrouKRP42C+6mf&#10;f2z624+/puc4+cQ6vdlRqbfZcNyC8DT4f/Gf+6QVxElYG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bBTPBAAAA3AAAAA8AAAAAAAAAAAAAAAAAmAIAAGRycy9kb3du&#10;cmV2LnhtbFBLBQYAAAAABAAEAPUAAACGAwAAAAA=&#10;" stroked="f">
                <v:textbox style="mso-next-textbox:#Text Box 1726">
                  <w:txbxContent>
                    <w:p w:rsidR="009B2D37" w:rsidRPr="00250CBC" w:rsidRDefault="009B2D37" w:rsidP="009B2D37">
                      <w:r>
                        <w:t>Subject_Loads</w:t>
                      </w:r>
                    </w:p>
                  </w:txbxContent>
                </v:textbox>
              </v:shape>
            </v:group>
            <v:shape id="AutoShape 1729" o:spid="_x0000_s3611" type="#_x0000_t32" style="position:absolute;left:4648;top:8160;width:1;height:12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WKbsQAAADcAAAADwAAAGRycy9kb3ducmV2LnhtbESPzWrDMBCE74W8g9hAb42c0oTEtRzS&#10;QCH0UvID6XGxtraotTKWajlvXwUKOQ4z8w1TbEbbioF6bxwrmM8yEMSV04ZrBefT+9MKhA/IGlvH&#10;pOBKHjbl5KHAXLvIBxqOoRYJwj5HBU0IXS6lrxqy6GeuI07et+sthiT7WuoeY4LbVj5n2VJaNJwW&#10;Guxo11D1c/y1Ckz8NEO338W3j8uX15HMdeGMUo/TcfsKItAY7uH/9l4reFmu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JYpuxAAAANwAAAAPAAAAAAAAAAAA&#10;AAAAAKECAABkcnMvZG93bnJldi54bWxQSwUGAAAAAAQABAD5AAAAkgMAAAAA&#10;">
              <v:stroke endarrow="block"/>
            </v:shape>
            <v:shape id="_x0000_s3612" type="#_x0000_t32" style="position:absolute;left:4649;top:9383;width:26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SUcIAAADcAAAADwAAAGRycy9kb3ducmV2LnhtbERPz2vCMBS+C/sfwhvsIpp2iEo1yhgI&#10;4kHQ9uDxkTzbYvPSJVnt/vvlMNjx4/u93Y+2EwP50DpWkM8zEMTamZZrBVV5mK1BhIhssHNMCn4o&#10;wH73MtliYdyTLzRcYy1SCIcCFTQx9oWUQTdkMcxdT5y4u/MWY4K+lsbjM4XbTr5n2VJabDk1NNjT&#10;Z0P6cf22CtpTda6G6Vf0en3Kbz4P5a3TSr29jh8bEJHG+C/+cx+NgsUq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SUcIAAADcAAAADwAAAAAAAAAAAAAA&#10;AAChAgAAZHJzL2Rvd25yZXYueG1sUEsFBgAAAAAEAAQA+QAAAJADAAAAAA==&#10;"/>
            <v:shape id="Text Box 1731" o:spid="_x0000_s3613" type="#_x0000_t202" style="position:absolute;left:4977;top:9477;width:2153;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6c8MA&#10;AADcAAAADwAAAGRycy9kb3ducmV2LnhtbESP3YrCMBSE74V9h3AWvJE1VdSutVHWBcVbfx7g2Jz+&#10;sM1JaaKtb78RBC+HmfmGSTe9qcWdWldZVjAZRyCIM6srLhRczruvbxDOI2usLZOCBznYrD8GKSba&#10;dnyk+8kXIkDYJaig9L5JpHRZSQbd2DbEwctta9AH2RZSt9gFuKnlNIoW0mDFYaHEhn5Lyv5ON6Mg&#10;P3Sj+bK77v0lPs4WW6ziq30oNfzsf1YgPPX+HX61D1rBLJ7A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g6c8MAAADcAAAADwAAAAAAAAAAAAAAAACYAgAAZHJzL2Rv&#10;d25yZXYueG1sUEsFBgAAAAAEAAQA9QAAAIgDAAAAAA==&#10;" stroked="f">
              <v:textbox style="mso-next-textbox:#Text Box 1731">
                <w:txbxContent>
                  <w:p w:rsidR="009B2D37" w:rsidRPr="00250CBC" w:rsidRDefault="009B2D37" w:rsidP="009B2D37">
                    <w:r>
                      <w:t>Retrieve Information</w:t>
                    </w:r>
                  </w:p>
                </w:txbxContent>
              </v:textbox>
            </v:shape>
            <v:shape id="AutoShape 1733" o:spid="_x0000_s3614" type="#_x0000_t32" style="position:absolute;left:8425;top:7161;width:1;height:5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pvcUAAADcAAAADwAAAGRycy9kb3ducmV2LnhtbESPQWsCMRSE74X+h/AKXopmV6TK1ihS&#10;EMRDQd2Dx0fy3F26eVmTdF3/fSMIPQ4z8w2zXA+2FT350DhWkE8yEMTamYYrBeVpO16ACBHZYOuY&#10;FNwpwHr1+rLEwrgbH6g/xkokCIcCFdQxdoWUQddkMUxcR5y8i/MWY5K+ksbjLcFtK6dZ9iEtNpwW&#10;auzoqyb9c/y1Cpp9+V3279fo9WKfn30eTudWKzV6GzafICIN8T/8bO+Mgtl8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pvcUAAADcAAAADwAAAAAAAAAA&#10;AAAAAAChAgAAZHJzL2Rvd25yZXYueG1sUEsFBgAAAAAEAAQA+QAAAJMDAAAAAA==&#10;"/>
            <v:shape id="_x0000_s3615" type="#_x0000_t32" style="position:absolute;left:8426;top:7665;width:21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gGsYAAADcAAAADwAAAGRycy9kb3ducmV2LnhtbESPQWvCQBSE70L/w/IEb3Wjlqqpq4ig&#10;iKWHxhLa2yP7TEKzb8PuqrG/vlsoeBxm5htmsepMIy7kfG1ZwWiYgCAurK65VPBx3D7OQPiArLGx&#10;TApu5GG1fOgtMNX2yu90yUIpIoR9igqqENpUSl9UZNAPbUscvZN1BkOUrpTa4TXCTSPHSfIsDdYc&#10;FypsaVNR8Z2djYLP1/k5v+VvdMhH88MXOuN/jjulBv1u/QIiUBfu4f/2Xit4mk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FYBrGAAAA3AAAAA8AAAAAAAAA&#10;AAAAAAAAoQIAAGRycy9kb3ducmV2LnhtbFBLBQYAAAAABAAEAPkAAACUAwAAAAA=&#10;">
              <v:stroke endarrow="block"/>
            </v:shape>
            <v:shape id="_x0000_s3616" type="#_x0000_t132" style="position:absolute;left:10552;top:6930;width:1201;height:157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FTMcA&#10;AADcAAAADwAAAGRycy9kb3ducmV2LnhtbESPQWvCQBSE74L/YXlCL6KbiNgmdZVSaemlYFOleHtk&#10;n0kw+zbNrib9911B8DjMzDfMct2bWlyodZVlBfE0AkGcW11xoWD3/TZ5AuE8ssbaMin4Iwfr1XCw&#10;xFTbjr/okvlCBAi7FBWU3jeplC4vyaCb2oY4eEfbGvRBtoXULXYBbmo5i6KFNFhxWCixodeS8lN2&#10;NgoOn8n7od8k45+z/e1myWa/3cexUg+j/uUZhKfe38O39odWMH+cw/VMOAJy9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GxUzHAAAA3AAAAA8AAAAAAAAAAAAAAAAAmAIAAGRy&#10;cy9kb3ducmV2LnhtbFBLBQYAAAAABAAEAPUAAACMAwAAAAA=&#10;">
              <v:textbox style="mso-next-textbox:#_x0000_s3616">
                <w:txbxContent>
                  <w:p w:rsidR="009B2D37" w:rsidRDefault="009B2D37" w:rsidP="009B2D37">
                    <w:pPr>
                      <w:jc w:val="both"/>
                    </w:pPr>
                    <w:r>
                      <w:t>Logout</w:t>
                    </w:r>
                  </w:p>
                </w:txbxContent>
              </v:textbox>
            </v:shape>
          </v:group>
        </w:pict>
      </w:r>
    </w:p>
    <w:p w:rsidR="009B2D37" w:rsidRDefault="009B2D37" w:rsidP="009B2D37">
      <w:pPr>
        <w:tabs>
          <w:tab w:val="left" w:pos="945"/>
        </w:tabs>
        <w:spacing w:line="360" w:lineRule="auto"/>
        <w:jc w:val="both"/>
        <w:rPr>
          <w:sz w:val="24"/>
          <w:szCs w:val="24"/>
        </w:rPr>
      </w:pPr>
    </w:p>
    <w:p w:rsidR="009B2D37" w:rsidRDefault="0025499F" w:rsidP="009B2D37">
      <w:pPr>
        <w:tabs>
          <w:tab w:val="left" w:pos="945"/>
        </w:tabs>
        <w:spacing w:line="360" w:lineRule="auto"/>
        <w:jc w:val="both"/>
        <w:rPr>
          <w:sz w:val="24"/>
          <w:szCs w:val="24"/>
        </w:rPr>
      </w:pPr>
      <w:r>
        <w:rPr>
          <w:noProof/>
          <w:sz w:val="24"/>
          <w:szCs w:val="24"/>
        </w:rPr>
        <w:pict>
          <v:shape id="AutoShape 1697" o:spid="_x0000_s3562" type="#_x0000_t32" style="position:absolute;left:0;text-align:left;margin-left:387pt;margin-top:4.05pt;width:91.1pt;height:0;z-index:2525470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3zcNwIAAGI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">
            <v:stroke endarrow="block"/>
          </v:shape>
        </w:pict>
      </w:r>
    </w:p>
    <w:p w:rsidR="009B2D37" w:rsidRDefault="0025499F" w:rsidP="009B2D37">
      <w:pPr>
        <w:tabs>
          <w:tab w:val="left" w:pos="2452"/>
        </w:tabs>
        <w:spacing w:line="360" w:lineRule="auto"/>
        <w:jc w:val="both"/>
        <w:rPr>
          <w:sz w:val="24"/>
          <w:szCs w:val="24"/>
        </w:rPr>
      </w:pPr>
      <w:r>
        <w:rPr>
          <w:noProof/>
          <w:sz w:val="24"/>
          <w:szCs w:val="24"/>
        </w:rPr>
        <w:pict>
          <v:shape id="AutoShape 1685" o:spid="_x0000_s3560" type="#_x0000_t32" style="position:absolute;left:0;text-align:left;margin-left:228.15pt;margin-top:15.15pt;width:90.4pt;height:.05pt;z-index:2525450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">
            <v:stroke endarrow="block"/>
          </v:shape>
        </w:pict>
      </w:r>
      <w:r w:rsidR="009B2D37">
        <w:rPr>
          <w:noProof/>
        </w:rPr>
        <w:pict>
          <v:shape id="_x0000_s3619" type="#_x0000_t32" style="position:absolute;left:0;text-align:left;margin-left:406pt;margin-top:24.2pt;width:50.15pt;height:.2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tYPAIAAGU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">
            <v:stroke endarrow="block"/>
          </v:shape>
        </w:pict>
      </w:r>
      <w:r w:rsidR="009B2D37">
        <w:rPr>
          <w:noProof/>
          <w:sz w:val="24"/>
          <w:szCs w:val="24"/>
        </w:rPr>
        <w:pict>
          <v:shape id="AutoShape 1683" o:spid="_x0000_s3559" type="#_x0000_t32" style="position:absolute;left:0;text-align:left;margin-left:189.65pt;margin-top:25.1pt;width:.05pt;height:14.75pt;flip:y;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"/>
        </w:pict>
      </w:r>
      <w:r w:rsidR="009B2D37">
        <w:rPr>
          <w:sz w:val="24"/>
          <w:szCs w:val="24"/>
        </w:rPr>
        <w:tab/>
        <w:t>D</w:t>
      </w:r>
      <w:r w:rsidR="009B2D37" w:rsidRPr="00D37484">
        <w:rPr>
          <w:sz w:val="24"/>
          <w:szCs w:val="24"/>
          <w:vertAlign w:val="subscript"/>
        </w:rPr>
        <w:t>1</w:t>
      </w:r>
    </w:p>
    <w:p w:rsidR="009B2D37" w:rsidRDefault="009B2D37" w:rsidP="009B2D37">
      <w:pPr>
        <w:tabs>
          <w:tab w:val="left" w:pos="4691"/>
        </w:tabs>
        <w:spacing w:line="360" w:lineRule="auto"/>
        <w:jc w:val="both"/>
        <w:rPr>
          <w:sz w:val="24"/>
          <w:szCs w:val="24"/>
        </w:rPr>
      </w:pPr>
      <w:r>
        <w:rPr>
          <w:noProof/>
        </w:rPr>
        <w:pict>
          <v:shape id="AutoShape 1668" o:spid="_x0000_s3621" type="#_x0000_t32" style="position:absolute;left:0;text-align:left;margin-left:385pt;margin-top:21.7pt;width:21pt;height:0;z-index:25255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ARFNwIAAGI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">
            <v:stroke endarrow="block"/>
          </v:shape>
        </w:pict>
      </w:r>
      <w:r>
        <w:rPr>
          <w:noProof/>
          <w:sz w:val="24"/>
          <w:szCs w:val="24"/>
        </w:rPr>
        <w:pict>
          <v:shape id="AutoShape 1696" o:spid="_x0000_s3561" type="#_x0000_t32" style="position:absolute;left:0;text-align:left;margin-left:188.25pt;margin-top:9.25pt;width:96.25pt;height:0;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">
            <v:stroke endarrow="block"/>
          </v:shape>
        </w:pict>
      </w:r>
      <w:r>
        <w:rPr>
          <w:sz w:val="24"/>
          <w:szCs w:val="24"/>
        </w:rPr>
        <w:tab/>
      </w:r>
    </w:p>
    <w:p w:rsidR="009B2D37" w:rsidRDefault="0025499F" w:rsidP="009B2D37">
      <w:pPr>
        <w:tabs>
          <w:tab w:val="left" w:pos="945"/>
        </w:tabs>
        <w:spacing w:line="360" w:lineRule="auto"/>
        <w:jc w:val="both"/>
        <w:rPr>
          <w:sz w:val="24"/>
          <w:szCs w:val="24"/>
        </w:rPr>
      </w:pPr>
      <w:r>
        <w:rPr>
          <w:noProof/>
        </w:rPr>
        <w:pict>
          <v:shape id="AutoShape 1735" o:spid="_x0000_s3618" type="#_x0000_t132" style="position:absolute;left:0;text-align:left;margin-left:423.65pt;margin-top:6.05pt;width:60.05pt;height:78.5pt;z-index:25255116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">
            <v:textbox>
              <w:txbxContent>
                <w:p w:rsidR="009B2D37" w:rsidRDefault="009B2D37" w:rsidP="009B2D37">
                  <w:pPr>
                    <w:jc w:val="both"/>
                  </w:pPr>
                  <w:r>
                    <w:t>Print</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30" o:spid="_x0000_s3620" type="#_x0000_t34" style="position:absolute;left:0;text-align:left;margin-left:378.25pt;margin-top:12.55pt;width:25.6pt;height:2.45pt;rotation:90;flip:x;z-index:25255321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" adj=",2755102,-420019"/>
        </w:pict>
      </w:r>
    </w:p>
    <w:p w:rsidR="009B2D37" w:rsidRDefault="0025499F" w:rsidP="009B2D37">
      <w:pPr>
        <w:tabs>
          <w:tab w:val="left" w:pos="945"/>
        </w:tabs>
        <w:spacing w:line="360" w:lineRule="auto"/>
        <w:jc w:val="both"/>
        <w:rPr>
          <w:sz w:val="24"/>
          <w:szCs w:val="24"/>
        </w:rPr>
      </w:pPr>
      <w:r>
        <w:rPr>
          <w:noProof/>
        </w:rPr>
        <w:pict>
          <v:shape id="AutoShape 1734" o:spid="_x0000_s3617" type="#_x0000_t32" style="position:absolute;left:0;text-align:left;margin-left:389.8pt;margin-top:5.9pt;width:32.15pt;height:0;z-index:252550144;visibility:visible;mso-wrap-style:square;mso-width-percent:0;mso-wrap-distance-left:9pt;mso-wrap-distance-top:0;mso-wrap-distance-right:9pt;mso-wrap-distance-bottom:0;mso-position-horizontal-relative:text;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sHOAIAAGI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">
            <v:stroke endarrow="block"/>
          </v:shape>
        </w:pict>
      </w:r>
    </w:p>
    <w:p w:rsidR="009B2D37" w:rsidRDefault="009B2D37" w:rsidP="009B2D37">
      <w:pPr>
        <w:tabs>
          <w:tab w:val="left" w:pos="945"/>
        </w:tabs>
        <w:spacing w:line="360" w:lineRule="auto"/>
        <w:jc w:val="both"/>
        <w:rPr>
          <w:sz w:val="24"/>
          <w:szCs w:val="24"/>
        </w:rPr>
      </w:pPr>
    </w:p>
    <w:p w:rsidR="009B2D37" w:rsidRDefault="009B2D37" w:rsidP="009B2D37">
      <w:pPr>
        <w:tabs>
          <w:tab w:val="left" w:pos="945"/>
          <w:tab w:val="left" w:pos="3460"/>
        </w:tabs>
        <w:spacing w:line="360" w:lineRule="auto"/>
        <w:jc w:val="center"/>
        <w:rPr>
          <w:sz w:val="24"/>
          <w:szCs w:val="24"/>
        </w:rPr>
      </w:pPr>
    </w:p>
    <w:p w:rsidR="009B2D37" w:rsidRDefault="009B2D37" w:rsidP="009B2D37">
      <w:pPr>
        <w:tabs>
          <w:tab w:val="left" w:pos="945"/>
          <w:tab w:val="left" w:pos="3460"/>
        </w:tabs>
        <w:spacing w:line="360" w:lineRule="auto"/>
        <w:jc w:val="center"/>
        <w:rPr>
          <w:sz w:val="24"/>
          <w:szCs w:val="24"/>
        </w:rPr>
      </w:pPr>
    </w:p>
    <w:p w:rsidR="009B2D37" w:rsidRDefault="009B2D37" w:rsidP="009B2D37">
      <w:pPr>
        <w:tabs>
          <w:tab w:val="left" w:pos="945"/>
          <w:tab w:val="left" w:pos="3460"/>
        </w:tabs>
        <w:spacing w:line="360" w:lineRule="auto"/>
        <w:jc w:val="center"/>
        <w:rPr>
          <w:sz w:val="24"/>
          <w:szCs w:val="24"/>
        </w:rPr>
      </w:pPr>
    </w:p>
    <w:p w:rsidR="009B2D37" w:rsidRDefault="009B2D37" w:rsidP="009B2D37">
      <w:pPr>
        <w:tabs>
          <w:tab w:val="left" w:pos="945"/>
          <w:tab w:val="left" w:pos="3460"/>
        </w:tabs>
        <w:spacing w:line="360" w:lineRule="auto"/>
        <w:jc w:val="center"/>
        <w:rPr>
          <w:sz w:val="24"/>
          <w:szCs w:val="24"/>
        </w:rPr>
      </w:pPr>
    </w:p>
    <w:p w:rsidR="0025499F" w:rsidRDefault="009B2D37" w:rsidP="009B2D37">
      <w:pPr>
        <w:tabs>
          <w:tab w:val="left" w:pos="945"/>
          <w:tab w:val="left" w:pos="3460"/>
        </w:tabs>
        <w:spacing w:line="360" w:lineRule="auto"/>
        <w:jc w:val="center"/>
        <w:rPr>
          <w:sz w:val="24"/>
          <w:szCs w:val="24"/>
        </w:rPr>
      </w:pPr>
      <w:r>
        <w:rPr>
          <w:sz w:val="24"/>
          <w:szCs w:val="24"/>
        </w:rPr>
        <w:tab/>
      </w:r>
    </w:p>
    <w:p w:rsidR="009B2D37" w:rsidRDefault="009B2D37" w:rsidP="009B2D37">
      <w:pPr>
        <w:tabs>
          <w:tab w:val="left" w:pos="945"/>
          <w:tab w:val="left" w:pos="3460"/>
        </w:tabs>
        <w:spacing w:line="360" w:lineRule="auto"/>
        <w:jc w:val="center"/>
        <w:rPr>
          <w:sz w:val="24"/>
          <w:szCs w:val="24"/>
        </w:rPr>
      </w:pPr>
      <w:r>
        <w:rPr>
          <w:sz w:val="24"/>
          <w:szCs w:val="24"/>
        </w:rPr>
        <w:t>Fig. 8 Proposed Data Flow Diagram on</w:t>
      </w:r>
      <w:r w:rsidR="0025499F">
        <w:rPr>
          <w:sz w:val="24"/>
          <w:szCs w:val="24"/>
        </w:rPr>
        <w:t xml:space="preserve"> </w:t>
      </w:r>
      <w:r>
        <w:rPr>
          <w:sz w:val="24"/>
          <w:szCs w:val="24"/>
        </w:rPr>
        <w:t>Administrator Side</w:t>
      </w:r>
    </w:p>
    <w:p w:rsidR="009B2D37" w:rsidRDefault="009B2D37" w:rsidP="000F0113">
      <w:pPr>
        <w:spacing w:line="480" w:lineRule="auto"/>
        <w:jc w:val="center"/>
        <w:rPr>
          <w:rFonts w:ascii="Arial" w:hAnsi="Arial" w:cs="Arial"/>
          <w:b/>
          <w:sz w:val="24"/>
          <w:szCs w:val="24"/>
        </w:rPr>
        <w:sectPr w:rsidR="009B2D37" w:rsidSect="009B2D37">
          <w:pgSz w:w="15840" w:h="12240" w:orient="landscape" w:code="1"/>
          <w:pgMar w:top="1440" w:right="1440" w:bottom="1800" w:left="2160" w:header="1584" w:footer="720" w:gutter="0"/>
          <w:cols w:space="720"/>
          <w:docGrid w:linePitch="272"/>
        </w:sectPr>
      </w:pPr>
    </w:p>
    <w:p w:rsidR="0025499F" w:rsidRDefault="0025499F" w:rsidP="0025499F">
      <w:pPr>
        <w:tabs>
          <w:tab w:val="left" w:pos="2190"/>
          <w:tab w:val="center" w:pos="6120"/>
          <w:tab w:val="left" w:pos="7856"/>
        </w:tabs>
        <w:rPr>
          <w:sz w:val="24"/>
          <w:szCs w:val="24"/>
        </w:rPr>
      </w:pPr>
      <w:r>
        <w:rPr>
          <w:sz w:val="24"/>
          <w:szCs w:val="24"/>
        </w:rPr>
        <w:tab/>
      </w:r>
    </w:p>
    <w:p w:rsidR="0025499F" w:rsidRDefault="0025499F" w:rsidP="0025499F">
      <w:pPr>
        <w:tabs>
          <w:tab w:val="left" w:pos="2190"/>
          <w:tab w:val="center" w:pos="6120"/>
          <w:tab w:val="left" w:pos="7856"/>
        </w:tabs>
        <w:rPr>
          <w:sz w:val="24"/>
          <w:szCs w:val="24"/>
        </w:rPr>
      </w:pPr>
    </w:p>
    <w:p w:rsidR="0025499F" w:rsidRDefault="0025499F" w:rsidP="0025499F">
      <w:pPr>
        <w:tabs>
          <w:tab w:val="left" w:pos="2190"/>
          <w:tab w:val="center" w:pos="6120"/>
          <w:tab w:val="left" w:pos="7856"/>
        </w:tabs>
        <w:rPr>
          <w:sz w:val="24"/>
          <w:szCs w:val="24"/>
        </w:rPr>
      </w:pPr>
      <w:r w:rsidRPr="001C4861">
        <w:rPr>
          <w:b/>
          <w:sz w:val="24"/>
          <w:szCs w:val="24"/>
        </w:rPr>
        <w:t>DATA FLOW DIAGRAM ON FACULTY SID</w:t>
      </w:r>
      <w:r>
        <w:rPr>
          <w:b/>
          <w:sz w:val="24"/>
          <w:szCs w:val="24"/>
        </w:rPr>
        <w:t>E</w:t>
      </w:r>
    </w:p>
    <w:p w:rsidR="0025499F" w:rsidRDefault="0025499F" w:rsidP="0025499F">
      <w:pPr>
        <w:tabs>
          <w:tab w:val="left" w:pos="2190"/>
          <w:tab w:val="center" w:pos="6120"/>
          <w:tab w:val="left" w:pos="7856"/>
        </w:tabs>
        <w:rPr>
          <w:sz w:val="24"/>
          <w:szCs w:val="24"/>
        </w:rPr>
      </w:pPr>
      <w:r>
        <w:rPr>
          <w:noProof/>
          <w:sz w:val="24"/>
          <w:szCs w:val="24"/>
          <w:lang w:val="en-PH" w:eastAsia="en-PH"/>
        </w:rPr>
        <w:pict>
          <v:group id="_x0000_s3874" style="position:absolute;margin-left:9.15pt;margin-top:7.9pt;width:520.5pt;height:288.35pt;z-index:252561408" coordorigin="2225,2111" coordsize="10410,5767">
            <v:group id="_x0000_s3822" style="position:absolute;left:2225;top:2111;width:10410;height:5767" coordorigin="1580,2460" coordsize="11270,5901">
              <v:shape id="Text Box 1828" o:spid="_x0000_s3823" type="#_x0000_t202" style="position:absolute;left:5790;top:7814;width:2153;height:4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" stroked="f">
                <v:textbox>
                  <w:txbxContent>
                    <w:p w:rsidR="0025499F" w:rsidRPr="00250CBC" w:rsidRDefault="0025499F" w:rsidP="0025499F">
                      <w:r>
                        <w:t>Retrieve Information</w:t>
                      </w:r>
                    </w:p>
                  </w:txbxContent>
                </v:textbox>
              </v:shape>
              <v:shape id="AutoShape 1799" o:spid="_x0000_s3824" type="#_x0000_t32" style="position:absolute;left:6080;top:7660;width:1439;height:0;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SIrKQIAAEk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"/>
              <v:shape id="AutoShape 1762" o:spid="_x0000_s3825" type="#_x0000_t32" style="position:absolute;left:8300;top:7420;width:1;height:9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bsdOwIAAGM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">
                <v:stroke endarrow="block"/>
              </v:shape>
              <v:shape id="AutoShape 1779" o:spid="_x0000_s3826" type="#_x0000_t132" style="position:absolute;left:7500;top:5600;width:1693;height:18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">
                <v:textbox>
                  <w:txbxContent>
                    <w:p w:rsidR="0025499F" w:rsidRDefault="0025499F" w:rsidP="0025499F">
                      <w:pPr>
                        <w:jc w:val="center"/>
                      </w:pPr>
                      <w:r>
                        <w:t>View Profile, Subject_Loads, Grades</w:t>
                      </w:r>
                    </w:p>
                  </w:txbxContent>
                </v:textbox>
              </v:shape>
              <v:shape id="AutoShape 1785" o:spid="_x0000_s3827" type="#_x0000_t32" style="position:absolute;left:5500;top:8360;width:2812;height:1;flip:x;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"/>
              <v:shape id="AutoShape 1827" o:spid="_x0000_s3828" type="#_x0000_t32" style="position:absolute;left:5520;top:7800;width:1;height:545;flip:y;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">
                <v:stroke endarrow="block"/>
              </v:shape>
              <v:shape id="AutoShape 1834" o:spid="_x0000_s3829" type="#_x0000_t32" style="position:absolute;left:7500;top:7260;width:1;height:396;flip:y;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">
                <v:stroke endarrow="block"/>
              </v:shape>
              <v:group id="Group 1829" o:spid="_x0000_s3830" style="position:absolute;left:4120;top:7340;width:1684;height:483" coordorigin="7455,3707" coordsize="168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">
                <v:shape id="AutoShape 1830" o:spid="_x0000_s3831" type="#_x0000_t32" style="position:absolute;left:7457;top:3707;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 id="AutoShape 1831" o:spid="_x0000_s3832" type="#_x0000_t32" style="position:absolute;left:7457;top:4190;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BE8YAAADcAAAADwAAAGRycy9kb3ducmV2LnhtbESPQWsCMRSE74X+h/AKvRTNrqVFVqNs&#10;C0IVPGj1/tw8N8HNy3YTdfvvG6HgcZiZb5jpvHeNuFAXrGcF+TADQVx5bblWsPteDMYgQkTW2Hgm&#10;Bb8UYD57fJhiof2VN3TZxlokCIcCFZgY20LKUBlyGIa+JU7e0XcOY5JdLXWH1wR3jRxl2bt0aDkt&#10;GGzp01B12p6dgvUy/ygPxi5Xmx+7fluUzbl+2Sv1/NSXExCR+ngP/7e/tILX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rQRPGAAAA3AAAAA8AAAAAAAAA&#10;AAAAAAAAoQIAAGRycy9kb3ducmV2LnhtbFBLBQYAAAAABAAEAPkAAACUAwAAAAA=&#10;"/>
                <v:shape id="Text Box 1832" o:spid="_x0000_s3833" type="#_x0000_t202" style="position:absolute;left:7455;top:3707;width:61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9abcUA&#10;AADcAAAADwAAAGRycy9kb3ducmV2LnhtbESPQWvCQBSE74L/YXmCF6kbTbE2dZUiKHqztrTXR/aZ&#10;hGbfprtrjP/eFQoeh5n5hlmsOlOLlpyvLCuYjBMQxLnVFRcKvj43T3MQPiBrrC2Tgit5WC37vQVm&#10;2l74g9pjKESEsM9QQRlCk0np85IM+rFtiKN3ss5giNIVUju8RLip5TRJZtJgxXGhxIbWJeW/x7NR&#10;MH/etT9+nx6+89mpfg2jl3b755QaDrr3NxCBuvAI/7d3WkE6Se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1ptxQAAANwAAAAPAAAAAAAAAAAAAAAAAJgCAABkcnMv&#10;ZG93bnJldi54bWxQSwUGAAAAAAQABAD1AAAAigMAAAAA&#10;">
                  <v:textbox>
                    <w:txbxContent>
                      <w:p w:rsidR="0025499F" w:rsidRPr="00250CBC" w:rsidRDefault="0025499F" w:rsidP="0025499F">
                        <w:r>
                          <w:t>D</w:t>
                        </w:r>
                        <w:r w:rsidRPr="00D37484">
                          <w:rPr>
                            <w:vertAlign w:val="subscript"/>
                          </w:rPr>
                          <w:t>1</w:t>
                        </w:r>
                      </w:p>
                    </w:txbxContent>
                  </v:textbox>
                </v:shape>
              </v:group>
              <v:group id="Group 2159" o:spid="_x0000_s3834" style="position:absolute;left:9000;top:3520;width:3850;height:3410" coordorigin="9194,4546" coordsize="3850,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">
                <v:shape id="AutoShape 2160" o:spid="_x0000_s3835" type="#_x0000_t32" style="position:absolute;left:10778;top:5459;width:1;height:1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0Db8QAAADcAAAADwAAAGRycy9kb3ducmV2LnhtbESPQYvCMBSE7wv+h/AEL4umVRCpRpGF&#10;hcXDgtqDx0fybIvNS02ytfvvNwuCx2FmvmE2u8G2oicfGscK8lkGglg703CloDx/TlcgQkQ22Dom&#10;Bb8UYLcdvW2wMO7BR+pPsRIJwqFABXWMXSFl0DVZDDPXESfv6rzFmKSvpPH4SHDbynmWLaXFhtNC&#10;jR191KRvpx+roDmU32X/fo9erw75xefhfGm1UpPxsF+DiDTEV/jZ/jIKFo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QNvxAAAANwAAAAPAAAAAAAAAAAA&#10;AAAAAKECAABkcnMvZG93bnJldi54bWxQSwUGAAAAAAQABAD5AAAAkgMAAAAA&#10;"/>
                <v:shape id="AutoShape 2161" o:spid="_x0000_s3836" type="#_x0000_t32" style="position:absolute;left:10778;top:5461;width:96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xJMYAAADcAAAADwAAAGRycy9kb3ducmV2LnhtbESPT2vCQBTE7wW/w/KE3upGh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sSTGAAAA3AAAAA8AAAAAAAAA&#10;AAAAAAAAoQIAAGRycy9kb3ducmV2LnhtbFBLBQYAAAAABAAEAPkAAACUAwAAAAA=&#10;">
                  <v:stroke endarrow="block"/>
                </v:shape>
                <v:shape id="AutoShape 2162" o:spid="_x0000_s3837" type="#_x0000_t132" style="position:absolute;left:11843;top:6659;width:1201;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8pnccA&#10;AADcAAAADwAAAGRycy9kb3ducmV2LnhtbESPQWvCQBSE70L/w/IKvYhuYqA00VVEafEitFYRb4/s&#10;Mwlm36bZ1cR/7xYKPQ4z8w0zW/SmFjdqXWVZQTyOQBDnVldcKNh/v4/eQDiPrLG2TAru5GAxfxrM&#10;MNO24y+67XwhAoRdhgpK75tMSpeXZNCNbUMcvLNtDfog20LqFrsAN7WcRNGrNFhxWCixoVVJ+WV3&#10;NQpO2/Tj1K/T4fFqf7pJuj58HuJYqZfnfjkF4an3/+G/9kYrSJIEfs+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vKZ3HAAAA3AAAAA8AAAAAAAAAAAAAAAAAmAIAAGRy&#10;cy9kb3ducmV2LnhtbFBLBQYAAAAABAAEAPUAAACMAwAAAAA=&#10;">
                  <v:textbox>
                    <w:txbxContent>
                      <w:p w:rsidR="0025499F" w:rsidRDefault="0025499F" w:rsidP="0025499F">
                        <w:pPr>
                          <w:jc w:val="both"/>
                        </w:pPr>
                        <w:r>
                          <w:t>Logout</w:t>
                        </w:r>
                      </w:p>
                    </w:txbxContent>
                  </v:textbox>
                </v:shape>
                <v:shape id="AutoShape 2163" o:spid="_x0000_s3838" type="#_x0000_t132" style="position:absolute;left:11759;top:4546;width:1201;height:18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x6ccA&#10;AADcAAAADwAAAGRycy9kb3ducmV2LnhtbESPQWvCQBSE74L/YXlCL6KbqJQmdZVSaemlYFOleHtk&#10;n0kw+zbNrib9911B8DjMzDfMct2bWlyodZVlBfE0AkGcW11xoWD3/TZ5AuE8ssbaMin4Iwfr1XCw&#10;xFTbjr/okvlCBAi7FBWU3jeplC4vyaCb2oY4eEfbGvRBtoXULXYBbmo5i6JHabDisFBiQ68l5afs&#10;bBQcPpP3Q79Jxj9n+9vNks1+u49jpR5G/cszCE+9v4dv7Q+tYD5fwPVMOAJy9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GsenHAAAA3AAAAA8AAAAAAAAAAAAAAAAAmAIAAGRy&#10;cy9kb3ducmV2LnhtbFBLBQYAAAAABAAEAPUAAACMAwAAAAA=&#10;">
                  <v:textbox>
                    <w:txbxContent>
                      <w:p w:rsidR="0025499F" w:rsidRDefault="0025499F" w:rsidP="0025499F">
                        <w:pPr>
                          <w:jc w:val="both"/>
                        </w:pPr>
                      </w:p>
                      <w:p w:rsidR="0025499F" w:rsidRDefault="0025499F" w:rsidP="0025499F">
                        <w:pPr>
                          <w:jc w:val="both"/>
                        </w:pPr>
                        <w:r>
                          <w:t xml:space="preserve">      Print</w:t>
                        </w:r>
                      </w:p>
                    </w:txbxContent>
                  </v:textbox>
                </v:shape>
                <v:shape id="AutoShape 2164" o:spid="_x0000_s3839" type="#_x0000_t32" style="position:absolute;left:10793;top:7317;width:103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ApUMYAAADcAAAADwAAAGRycy9kb3ducmV2LnhtbESPQWvCQBSE7wX/w/KE3upGpUXTbESE&#10;lqJ4qEpob4/saxLMvg27q8b+elco9DjMzDdMtuhNK87kfGNZwXiUgCAurW64UnDYvz3NQPiArLG1&#10;TAqu5GGRDx4yTLW98Cedd6ESEcI+RQV1CF0qpS9rMuhHtiOO3o91BkOUrpLa4SXCTSsnSfIiDTYc&#10;F2rsaFVTedydjIKvzfxUXIstrYvxfP2Nzvjf/btSj8N++QoiUB/+w3/tD61gOn2G+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gKVDGAAAA3AAAAA8AAAAAAAAA&#10;AAAAAAAAoQIAAGRycy9kb3ducmV2LnhtbFBLBQYAAAAABAAEAPkAAACUAwAAAAA=&#10;">
                  <v:stroke endarrow="block"/>
                </v:shape>
                <v:shape id="AutoShape 2165" o:spid="_x0000_s3840" type="#_x0000_t32" style="position:absolute;left:10194;top:5266;width:1;height:20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SbG8QAAADcAAAADwAAAGRycy9kb3ducmV2LnhtbESPQYvCMBSE74L/ITxhL6JpFUSqURZh&#10;QTwsrPbg8ZE827LNS02ytfvvNwuCx2FmvmG2+8G2oicfGscK8nkGglg703CloLx8zNYgQkQ22Dom&#10;Bb8UYL8bj7ZYGPfgL+rPsRIJwqFABXWMXSFl0DVZDHPXESfv5rzFmKSvpPH4SHDbykWWraTFhtNC&#10;jR0datLf5x+roDmVn2U/vUev16f86vNwubZaqbfJ8L4BEWmIr/CzfTQKlssV/J9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JsbxAAAANwAAAAPAAAAAAAAAAAA&#10;AAAAAKECAABkcnMvZG93bnJldi54bWxQSwUGAAAAAAQABAD5AAAAkgMAAAAA&#10;"/>
                <v:shape id="AutoShape 2166" o:spid="_x0000_s3841" type="#_x0000_t32" style="position:absolute;left:9194;top:5266;width:100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68YAAADcAAAADwAAAGRycy9kb3ducmV2LnhtbESPQWsCMRSE7wX/Q3iCl1KzKtqyNcoq&#10;CFXwoLb3183rJrh5WTdRt/++KRR6HGbmG2a+7FwtbtQG61nBaJiBIC69tlwpeD9tnl5AhIissfZM&#10;Cr4pwHLRe5hjrv2dD3Q7xkokCIccFZgYm1zKUBpyGIa+IU7el28dxiTbSuoW7wnuajnOspl0aDkt&#10;GGxobag8H69OwX47WhWfxm53h4vdTzdFfa0eP5Qa9LviFUSkLv6H/9pvWsFk8g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pvuvGAAAA3AAAAA8AAAAAAAAA&#10;AAAAAAAAoQIAAGRycy9kb3ducmV2LnhtbFBLBQYAAAAABAAEAPkAAACUAwAAAAA=&#10;"/>
                <v:shape id="AutoShape 2167" o:spid="_x0000_s3842" type="#_x0000_t32" style="position:absolute;left:10194;top:6142;width:5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YqmcIAAADcAAAADwAAAGRycy9kb3ducmV2LnhtbERPy2oCMRTdF/oP4QrdFM1YUWRqlKkg&#10;VMGFj+5vJ7eT4ORmnESd/r1ZCC4P5z1bdK4WV2qD9axgOMhAEJdeW64UHA+r/hREiMgaa8+k4J8C&#10;LOavLzPMtb/xjq77WIkUwiFHBSbGJpcylIYchoFviBP351uHMcG2krrFWwp3tfzIsol0aDk1GGxo&#10;aag87S9OwXY9/Cp+jV1vdme7Ha+K+lK9/yj11uuKTxCRuvgUP9zfWsFolNam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YqmcIAAADcAAAADwAAAAAAAAAAAAAA&#10;AAChAgAAZHJzL2Rvd25yZXYueG1sUEsFBgAAAAAEAAQA+QAAAJADAAAAAA==&#10;"/>
              </v:group>
              <v:group id="_x0000_s3843" style="position:absolute;left:1580;top:2460;width:7752;height:5303" coordorigin="1580,2460" coordsize="7752,5303">
                <v:shape id="Text Box 1747" o:spid="_x0000_s3844" type="#_x0000_t202" style="position:absolute;left:2734;top:6196;width:1141;height:413;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" stroked="f">
                  <v:textbox>
                    <w:txbxContent>
                      <w:p w:rsidR="0025499F" w:rsidRPr="00250CBC" w:rsidRDefault="0025499F" w:rsidP="0025499F">
                        <w:r>
                          <w:t>Feedback</w:t>
                        </w:r>
                      </w:p>
                    </w:txbxContent>
                  </v:textbox>
                </v:shape>
                <v:shape id="AutoShape 1826" o:spid="_x0000_s3845" type="#_x0000_t32" style="position:absolute;left:5203;top:6515;width:0;height: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2mNwIAAGE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">
                  <v:stroke endarrow="block"/>
                </v:shape>
                <v:group id="Group 1902" o:spid="_x0000_s3846" style="position:absolute;left:5855;top:6069;width:1609;height:1190" coordorigin="5870,5140" coordsize="1588,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">
                  <v:shape id="Text Box 1903" o:spid="_x0000_s3847" type="#_x0000_t202" style="position:absolute;left:5975;top:5140;width:1395;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25499F" w:rsidRPr="00250CBC" w:rsidRDefault="0025499F" w:rsidP="0025499F">
                          <w:r>
                            <w:t>Profile Info</w:t>
                          </w:r>
                        </w:p>
                      </w:txbxContent>
                    </v:textbox>
                  </v:shape>
                  <v:shape id="Text Box 1904" o:spid="_x0000_s3848" type="#_x0000_t202" style="position:absolute;left:5870;top:5917;width:1588;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25499F" w:rsidRPr="00250CBC" w:rsidRDefault="0025499F" w:rsidP="0025499F">
                          <w:r>
                            <w:t>Grades</w:t>
                          </w:r>
                        </w:p>
                      </w:txbxContent>
                    </v:textbox>
                  </v:shape>
                  <v:shape id="Text Box 1905" o:spid="_x0000_s3849" type="#_x0000_t202" style="position:absolute;left:5887;top:5504;width:1546;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7K8EA&#10;AADcAAAADwAAAGRycy9kb3ducmV2LnhtbERPyW7CMBC9I/EP1lTqBREHSlkCBtFKIK5J+YAhnixq&#10;PI5iQ8Lf40OlHp/evjsMphEP6lxtWcEsikEQ51bXXCq4/pymaxDOI2tsLJOCJzk47MejHSba9pzS&#10;I/OlCCHsElRQed8mUrq8IoMusi1x4ArbGfQBdqXUHfYh3DRyHsdLabDm0FBhS98V5b/Z3SgoLv3k&#10;c9Pfzv66ShfLL6xXN/tU6v1tOG5BeBr8v/jPfdEKPmZhbT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uyvBAAAA3AAAAA8AAAAAAAAAAAAAAAAAmAIAAGRycy9kb3du&#10;cmV2LnhtbFBLBQYAAAAABAAEAPUAAACGAwAAAAA=&#10;" stroked="f">
                    <v:textbox>
                      <w:txbxContent>
                        <w:p w:rsidR="0025499F" w:rsidRPr="00250CBC" w:rsidRDefault="0025499F" w:rsidP="0025499F">
                          <w:r>
                            <w:t>Subject_Loads</w:t>
                          </w:r>
                        </w:p>
                      </w:txbxContent>
                    </v:textbox>
                  </v:shape>
                </v:group>
                <v:shape id="Text Box 1907" o:spid="_x0000_s3850" type="#_x0000_t202" style="position:absolute;left:5790;top:5479;width:1634;height:4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" stroked="f">
                  <v:textbox>
                    <w:txbxContent>
                      <w:p w:rsidR="0025499F" w:rsidRPr="00250CBC" w:rsidRDefault="0025499F" w:rsidP="0025499F">
                        <w:r>
                          <w:t>Request to View</w:t>
                        </w:r>
                      </w:p>
                    </w:txbxContent>
                  </v:textbox>
                </v:shape>
                <v:shape id="AutoShape 1908" o:spid="_x0000_s3851" type="#_x0000_t32" style="position:absolute;left:8184;top:3113;width:0;height:515;flip: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">
                  <v:stroke endarrow="block"/>
                </v:shape>
                <v:shape id="Text Box 1909" o:spid="_x0000_s3852" type="#_x0000_t202" style="position:absolute;left:5805;top:4341;width:1017;height:4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13niQIAABw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" stroked="f">
                  <v:textbox>
                    <w:txbxContent>
                      <w:p w:rsidR="0025499F" w:rsidRPr="00250CBC" w:rsidRDefault="0025499F" w:rsidP="0025499F">
                        <w:r>
                          <w:t>Grade</w:t>
                        </w:r>
                      </w:p>
                    </w:txbxContent>
                  </v:textbox>
                </v:shape>
                <v:shape id="AutoShape 1900" o:spid="_x0000_s3853" type="#_x0000_t32" style="position:absolute;left:5740;top:4800;width:1808;height: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">
                  <v:stroke endarrow="block"/>
                </v:shape>
                <v:shape id="AutoShape 1901" o:spid="_x0000_s3854" type="#_x0000_t132" style="position:absolute;left:7520;top:3640;width:1429;height: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">
                  <v:textbox>
                    <w:txbxContent>
                      <w:p w:rsidR="0025499F" w:rsidRDefault="0025499F" w:rsidP="0025499F">
                        <w:r>
                          <w:t xml:space="preserve">   Grade</w:t>
                        </w:r>
                      </w:p>
                      <w:p w:rsidR="0025499F" w:rsidRDefault="0025499F" w:rsidP="0025499F">
                        <w:r>
                          <w:t>Submission</w:t>
                        </w:r>
                      </w:p>
                    </w:txbxContent>
                  </v:textbox>
                </v:shape>
                <v:shape id="AutoShape 1906" o:spid="_x0000_s3855" type="#_x0000_t32" style="position:absolute;left:5740;top:5940;width:1784;height: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WAOgIAAGQ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">
                  <v:stroke endarrow="block"/>
                </v:shape>
                <v:group id="Group 2095" o:spid="_x0000_s3856" style="position:absolute;left:7520;top:2640;width:1812;height:483" coordorigin="7513,2631" coordsize="1812,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">
                  <v:shape id="Text Box 1807" o:spid="_x0000_s3857" type="#_x0000_t202" style="position:absolute;left:8184;top:2660;width:1141;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BpMIA&#10;AADcAAAADwAAAGRycy9kb3ducmV2LnhtbESP3YrCMBSE7wXfIRzBG9mmir/VKCrs4q2uD3DaHNti&#10;c1KaaOvbm4UFL4eZ+YbZ7DpTiSc1rrSsYBzFIIgzq0vOFVx/v7+WIJxH1lhZJgUvcrDb9nsbTLRt&#10;+UzPi89FgLBLUEHhfZ1I6bKCDLrI1sTBu9nGoA+yyaVusA1wU8lJHM+lwZLDQoE1HQvK7peHUXA7&#10;taPZqk1//HVxns4PWC5S+1JqOOj2axCeOv8J/7dPWsF0PIG/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UGkwgAAANwAAAAPAAAAAAAAAAAAAAAAAJgCAABkcnMvZG93&#10;bnJldi54bWxQSwUGAAAAAAQABAD1AAAAhwMAAAAA&#10;" stroked="f">
                    <v:textbox>
                      <w:txbxContent>
                        <w:p w:rsidR="0025499F" w:rsidRPr="00396FE3" w:rsidRDefault="0025499F" w:rsidP="0025499F">
                          <w:pPr>
                            <w:rPr>
                              <w:sz w:val="16"/>
                              <w:szCs w:val="16"/>
                            </w:rPr>
                          </w:pPr>
                          <w:r>
                            <w:rPr>
                              <w:sz w:val="16"/>
                              <w:szCs w:val="16"/>
                            </w:rPr>
                            <w:t>eloadgrade</w:t>
                          </w:r>
                        </w:p>
                      </w:txbxContent>
                    </v:textbox>
                  </v:shape>
                  <v:group id="Group 1910" o:spid="_x0000_s3858" style="position:absolute;left:7513;top:2631;width:1684;height:483" coordorigin="7455,3707" coordsize="1684,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AutoShape 1911" o:spid="_x0000_s3859" type="#_x0000_t32" style="position:absolute;left:7457;top:3707;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xmcYAAADcAAAADwAAAGRycy9kb3ducmV2LnhtbESPQWsCMRSE7wX/Q3hCL0WzW2y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ksZnGAAAA3AAAAA8AAAAAAAAA&#10;AAAAAAAAoQIAAGRycy9kb3ducmV2LnhtbFBLBQYAAAAABAAEAPkAAACUAwAAAAA=&#10;"/>
                    <v:shape id="AutoShape 1912" o:spid="_x0000_s3860" type="#_x0000_t32" style="position:absolute;left:7457;top:4190;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UAsYAAADcAAAADwAAAGRycy9kb3ducmV2LnhtbESPQWsCMRSE70L/Q3iFXkSzW1T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oFALGAAAA3AAAAA8AAAAAAAAA&#10;AAAAAAAAoQIAAGRycy9kb3ducmV2LnhtbFBLBQYAAAAABAAEAPkAAACUAwAAAAA=&#10;"/>
                    <v:shape id="Text Box 1913" o:spid="_x0000_s3861" type="#_x0000_t202" style="position:absolute;left:7455;top:3707;width:61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0kMYA&#10;AADcAAAADwAAAGRycy9kb3ducmV2LnhtbESPT2vCQBTE74LfYXmCF6kb/5Da1FWKoNibtaW9PrLP&#10;JDT7Nt1dY/z2rlDwOMzMb5jlujO1aMn5yrKCyTgBQZxbXXGh4Otz+7QA4QOyxtoyKbiSh/Wq31ti&#10;pu2FP6g9hkJECPsMFZQhNJmUPi/JoB/bhjh6J+sMhihdIbXDS4SbWk6TJJUGK44LJTa0KSn/PZ6N&#10;gsV83/7499nhO09P9UsYPbe7P6fUcNC9vYII1IVH+L+91wrmkxT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I0kMYAAADcAAAADwAAAAAAAAAAAAAAAACYAgAAZHJz&#10;L2Rvd25yZXYueG1sUEsFBgAAAAAEAAQA9QAAAIsDAAAAAA==&#10;">
                      <v:textbox>
                        <w:txbxContent>
                          <w:p w:rsidR="0025499F" w:rsidRPr="00250CBC" w:rsidRDefault="0025499F" w:rsidP="0025499F">
                            <w:r>
                              <w:t>D</w:t>
                            </w:r>
                            <w:r w:rsidRPr="00D37484">
                              <w:rPr>
                                <w:vertAlign w:val="subscript"/>
                              </w:rPr>
                              <w:t>1</w:t>
                            </w:r>
                          </w:p>
                        </w:txbxContent>
                      </v:textbox>
                    </v:shape>
                  </v:group>
                </v:group>
                <v:shape id="AutoShape 1915" o:spid="_x0000_s3862" type="#_x0000_t32" style="position:absolute;left:2560;top:6080;width:1531;height: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"/>
                <v:shape id="AutoShape 1917" o:spid="_x0000_s3863" type="#_x0000_t132" style="position:absolute;left:4080;top:4340;width:1625;height:2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">
                  <v:textbox>
                    <w:txbxContent>
                      <w:p w:rsidR="0025499F" w:rsidRDefault="0025499F" w:rsidP="0025499F">
                        <w:r>
                          <w:t xml:space="preserve">      Login</w:t>
                        </w:r>
                      </w:p>
                    </w:txbxContent>
                  </v:textbox>
                </v:shape>
                <v:group id="_x0000_s3864" style="position:absolute;left:1580;top:2460;width:4401;height:3597" coordorigin="1580,2460" coordsize="4401,3597">
                  <v:shape id="AutoShape 1757" o:spid="_x0000_s3865" type="#_x0000_t132" style="position:absolute;left:4780;top:2460;width:1201;height:119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">
                    <v:textbox>
                      <w:txbxContent>
                        <w:p w:rsidR="0025499F" w:rsidRDefault="0025499F" w:rsidP="0025499F">
                          <w:r>
                            <w:t>Open the website</w:t>
                          </w:r>
                        </w:p>
                      </w:txbxContent>
                    </v:textbox>
                  </v:shape>
                  <v:shape id="AutoShape 1877" o:spid="_x0000_s3866" type="#_x0000_t32" style="position:absolute;left:3760;top:2900;width:1009;height: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dtNgIAAGE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">
                    <v:stroke endarrow="block"/>
                  </v:shape>
                  <v:shape id="AutoShape 1914" o:spid="_x0000_s3867" type="#_x0000_t32" style="position:absolute;left:2540;top:3100;width:1;height:2957;flip:y;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">
                    <v:stroke endarrow="block"/>
                  </v:shape>
                  <v:shape id="Text Box 1918" o:spid="_x0000_s3868" type="#_x0000_t202" style="position:absolute;left:3002;top:3750;width:1778;height:413;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" stroked="f">
                    <v:textbox>
                      <w:txbxContent>
                        <w:p w:rsidR="0025499F" w:rsidRPr="00250CBC" w:rsidRDefault="0025499F" w:rsidP="0025499F">
                          <w:r>
                            <w:t>Request Login</w:t>
                          </w:r>
                        </w:p>
                      </w:txbxContent>
                    </v:textbox>
                  </v:shape>
                  <v:group id="Group 2335" o:spid="_x0000_s3869" style="position:absolute;left:1580;top:2640;width:2295;height:768" coordorigin="1584,2631" coordsize="229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">
                    <v:rect id="Rectangle 1920" o:spid="_x0000_s3870" style="position:absolute;left:1584;top:2631;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5GzcIA&#10;AADcAAAADwAAAGRycy9kb3ducmV2LnhtbERPTW+CQBC9m/gfNmPSmy7SxrTIYowNTXtUvPQ2ZUeg&#10;ZWcJuyDtr+8eTDy+vO90N5lWjNS7xrKC9SoCQVxa3XCl4Fzky2cQziNrbC2Tgl9ysMvmsxQTba98&#10;pPHkKxFC2CWooPa+S6R0ZU0G3cp2xIG72N6gD7CvpO7xGsJNK+Mo2kiDDYeGGjs61FT+nAaj4KuJ&#10;z/h3LN4i85I/+o+p+B4+X5V6WEz7LQhPk7+Lb+53reBpHdaG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bkbNwgAAANwAAAAPAAAAAAAAAAAAAAAAAJgCAABkcnMvZG93&#10;bnJldi54bWxQSwUGAAAAAAQABAD1AAAAhwMAAAAA&#10;">
                      <v:textbox>
                        <w:txbxContent>
                          <w:p w:rsidR="0025499F" w:rsidRPr="009D03D5" w:rsidRDefault="0025499F" w:rsidP="0025499F"/>
                        </w:txbxContent>
                      </v:textbox>
                    </v:rect>
                    <v:rect id="Rectangle 1922" o:spid="_x0000_s3871" style="position:absolute;left:1712;top:2823;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jVsQA&#10;AADcAAAADwAAAGRycy9kb3ducmV2LnhtbESPQYvCMBSE78L+h/AW9qaprshajbIoih61vezt2Tzb&#10;us1LaaJWf70RBI/DzHzDTOetqcSFGldaVtDvRSCIM6tLzhWkyar7A8J5ZI2VZVJwIwfz2UdnirG2&#10;V97RZe9zESDsYlRQeF/HUrqsIIOuZ2vi4B1tY9AH2eRSN3gNcFPJQRSNpMGSw0KBNS0Kyv73Z6Pg&#10;UA5SvO+SdWTGq2+/bZPT+W+p1Ndn+zsB4an17/CrvdEKh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i41bEAAAA3AAAAA8AAAAAAAAAAAAAAAAAmAIAAGRycy9k&#10;b3ducmV2LnhtbFBLBQYAAAAABAAEAPUAAACJAwAAAAA=&#10;">
                      <v:textbox>
                        <w:txbxContent>
                          <w:p w:rsidR="0025499F" w:rsidRDefault="0025499F" w:rsidP="0025499F">
                            <w:pPr>
                              <w:jc w:val="center"/>
                            </w:pPr>
                            <w:r>
                              <w:t>FACULTY</w:t>
                            </w:r>
                          </w:p>
                        </w:txbxContent>
                      </v:textbox>
                    </v:rect>
                  </v:group>
                </v:group>
                <v:rect id="_x0000_s3872" style="position:absolute;left:4755;top:7388;width:1245;height:375" stroked="f">
                  <v:textbox>
                    <w:txbxContent>
                      <w:p w:rsidR="0025499F" w:rsidRPr="00FB4C62" w:rsidRDefault="0025499F" w:rsidP="0025499F">
                        <w:pPr>
                          <w:rPr>
                            <w:sz w:val="18"/>
                            <w:szCs w:val="18"/>
                          </w:rPr>
                        </w:pPr>
                        <w:r w:rsidRPr="00FB4C62">
                          <w:rPr>
                            <w:sz w:val="18"/>
                            <w:szCs w:val="18"/>
                          </w:rPr>
                          <w:t>eloadgrade</w:t>
                        </w:r>
                      </w:p>
                    </w:txbxContent>
                  </v:textbox>
                </v:rect>
              </v:group>
            </v:group>
            <v:shape id="AutoShape 2168" o:spid="_x0000_s3873" type="#_x0000_t32" style="position:absolute;left:9217;top:5809;width:804;height: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mQIgIAAD8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"/>
          </v:group>
        </w:pict>
      </w:r>
    </w:p>
    <w:p w:rsidR="0025499F" w:rsidRDefault="0025499F" w:rsidP="0025499F">
      <w:pPr>
        <w:tabs>
          <w:tab w:val="left" w:pos="2190"/>
          <w:tab w:val="center" w:pos="6120"/>
          <w:tab w:val="left" w:pos="7856"/>
        </w:tabs>
        <w:rPr>
          <w:sz w:val="24"/>
          <w:szCs w:val="24"/>
        </w:rPr>
      </w:pPr>
    </w:p>
    <w:p w:rsidR="0025499F" w:rsidRDefault="0025499F" w:rsidP="0025499F">
      <w:pPr>
        <w:tabs>
          <w:tab w:val="left" w:pos="2190"/>
          <w:tab w:val="center" w:pos="6120"/>
          <w:tab w:val="left" w:pos="7856"/>
        </w:tabs>
        <w:rPr>
          <w:sz w:val="24"/>
          <w:szCs w:val="24"/>
        </w:rPr>
      </w:pPr>
    </w:p>
    <w:p w:rsidR="0025499F" w:rsidRDefault="0025499F" w:rsidP="0025499F">
      <w:pPr>
        <w:tabs>
          <w:tab w:val="left" w:pos="2190"/>
          <w:tab w:val="center" w:pos="6120"/>
          <w:tab w:val="left" w:pos="7856"/>
        </w:tabs>
        <w:rPr>
          <w:sz w:val="24"/>
          <w:szCs w:val="24"/>
        </w:rPr>
      </w:pPr>
    </w:p>
    <w:p w:rsidR="0025499F" w:rsidRDefault="0025499F" w:rsidP="0025499F">
      <w:pPr>
        <w:tabs>
          <w:tab w:val="left" w:pos="2190"/>
          <w:tab w:val="center" w:pos="6120"/>
          <w:tab w:val="left" w:pos="7856"/>
        </w:tabs>
        <w:rPr>
          <w:sz w:val="24"/>
          <w:szCs w:val="24"/>
        </w:rPr>
      </w:pPr>
      <w:r>
        <w:rPr>
          <w:sz w:val="24"/>
          <w:szCs w:val="24"/>
        </w:rPr>
        <w:tab/>
      </w: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p>
    <w:p w:rsidR="0025499F" w:rsidRDefault="0025499F" w:rsidP="0025499F">
      <w:pPr>
        <w:tabs>
          <w:tab w:val="left" w:pos="7856"/>
        </w:tabs>
        <w:jc w:val="center"/>
        <w:rPr>
          <w:sz w:val="24"/>
          <w:szCs w:val="24"/>
        </w:rPr>
      </w:pPr>
      <w:r>
        <w:rPr>
          <w:sz w:val="24"/>
          <w:szCs w:val="24"/>
        </w:rPr>
        <w:t>Fig. 9 Proposed Data Flow Diagram on Faculty Side</w:t>
      </w:r>
    </w:p>
    <w:p w:rsidR="00B67CEA" w:rsidRDefault="00B67CEA" w:rsidP="000F0113">
      <w:pPr>
        <w:spacing w:line="480" w:lineRule="auto"/>
        <w:jc w:val="center"/>
        <w:rPr>
          <w:rFonts w:ascii="Arial" w:hAnsi="Arial" w:cs="Arial"/>
          <w:b/>
          <w:sz w:val="24"/>
          <w:szCs w:val="24"/>
        </w:rPr>
      </w:pPr>
    </w:p>
    <w:p w:rsidR="008F60C4" w:rsidRPr="001C4861" w:rsidRDefault="008F60C4" w:rsidP="008F60C4">
      <w:pPr>
        <w:tabs>
          <w:tab w:val="left" w:pos="7856"/>
        </w:tabs>
        <w:rPr>
          <w:b/>
          <w:sz w:val="24"/>
          <w:szCs w:val="24"/>
        </w:rPr>
      </w:pPr>
      <w:r w:rsidRPr="001C4861">
        <w:rPr>
          <w:b/>
          <w:sz w:val="24"/>
          <w:szCs w:val="24"/>
        </w:rPr>
        <w:t>DATA FLOW DIAGRAM ON STUDENT SIDE</w:t>
      </w:r>
    </w:p>
    <w:p w:rsidR="0025499F" w:rsidRDefault="0025499F" w:rsidP="000F0113">
      <w:pPr>
        <w:spacing w:line="480" w:lineRule="auto"/>
        <w:jc w:val="center"/>
        <w:rPr>
          <w:rFonts w:ascii="Arial" w:hAnsi="Arial" w:cs="Arial"/>
          <w:b/>
          <w:sz w:val="24"/>
          <w:szCs w:val="24"/>
        </w:rPr>
      </w:pPr>
    </w:p>
    <w:p w:rsidR="0025499F" w:rsidRDefault="008F60C4" w:rsidP="000F0113">
      <w:pPr>
        <w:spacing w:line="480" w:lineRule="auto"/>
        <w:jc w:val="center"/>
        <w:rPr>
          <w:rFonts w:ascii="Arial" w:hAnsi="Arial" w:cs="Arial"/>
          <w:b/>
          <w:sz w:val="24"/>
          <w:szCs w:val="24"/>
        </w:rPr>
      </w:pPr>
      <w:r>
        <w:rPr>
          <w:rFonts w:ascii="Arial" w:hAnsi="Arial" w:cs="Arial"/>
          <w:b/>
          <w:noProof/>
          <w:sz w:val="24"/>
          <w:szCs w:val="24"/>
          <w:lang w:val="en-PH" w:eastAsia="en-PH"/>
        </w:rPr>
        <w:pict>
          <v:group id="_x0000_s3875" style="position:absolute;left:0;text-align:left;margin-left:19.45pt;margin-top:23.4pt;width:504.3pt;height:281.05pt;z-index:252562432" coordorigin="1327,2766" coordsize="11723,6243">
            <v:shape id="AutoShape 2067" o:spid="_x0000_s3876" type="#_x0000_t32" style="position:absolute;left:8358;top:7880;width:11;height:1085;flip:x;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">
              <v:stroke endarrow="block"/>
            </v:shape>
            <v:shape id="AutoShape 2084" o:spid="_x0000_s3877" type="#_x0000_t132" style="position:absolute;left:7997;top:5945;width:1750;height:1935;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">
              <v:textbox>
                <w:txbxContent>
                  <w:p w:rsidR="008F60C4" w:rsidRDefault="008F60C4" w:rsidP="008F60C4">
                    <w:pPr>
                      <w:jc w:val="center"/>
                    </w:pPr>
                    <w:r>
                      <w:t>View Profile, Subject_Loads</w:t>
                    </w:r>
                  </w:p>
                </w:txbxContent>
              </v:textbox>
            </v:shape>
            <v:shape id="AutoShape 2089" o:spid="_x0000_s3878" type="#_x0000_t32" style="position:absolute;left:4888;top:7786;width:1;height:1223;flip: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">
              <v:stroke endarrow="block"/>
            </v:shape>
            <v:shape id="AutoShape 2090" o:spid="_x0000_s3879" type="#_x0000_t32" style="position:absolute;left:4889;top:8996;width:3469;height:0;flip:x;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"/>
            <v:shape id="Text Box 2091" o:spid="_x0000_s3880" type="#_x0000_t202" style="position:absolute;left:5413;top:8487;width:2153;height:41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" stroked="f">
              <v:textbox>
                <w:txbxContent>
                  <w:p w:rsidR="008F60C4" w:rsidRPr="00250CBC" w:rsidRDefault="008F60C4" w:rsidP="008F60C4">
                    <w:r>
                      <w:t>Retrieve Information</w:t>
                    </w:r>
                  </w:p>
                </w:txbxContent>
              </v:textbox>
            </v:shape>
            <v:shape id="AutoShape 2114" o:spid="_x0000_s3881" type="#_x0000_t32" style="position:absolute;left:5717;top:7487;width:2280;height: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UINwIAAGI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">
              <v:stroke endarrow="block"/>
            </v:shape>
            <v:shape id="AutoShape 2125" o:spid="_x0000_s3882" type="#_x0000_t32" style="position:absolute;left:9747;top:7309;width:447;height: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"/>
            <v:group id="Group 2172" o:spid="_x0000_s3883" style="position:absolute;left:6211;top:6687;width:1546;height:707" coordorigin="6169,6365" coordsize="1546,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">
              <v:shape id="Text Box 2170" o:spid="_x0000_s3884" type="#_x0000_t202" style="position:absolute;left:6222;top:6365;width:1395;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2IsQA&#10;AADcAAAADwAAAGRycy9kb3ducmV2LnhtbESP3WqDQBSE7wt9h+UUclPi2tCY1maVNpDibX4e4Oie&#10;qNQ9K+426ttnC4VcDjPzDbPNJ9OJKw2utazgJYpBEFdWt1wrOJ/2yzcQziNr7CyTgpkc5NnjwxZT&#10;bUc+0PXoaxEg7FJU0Hjfp1K6qiGDLrI9cfAudjDogxxqqQccA9x0chXHiTTYclhosKddQ9XP8dco&#10;uBTj8/p9LL/9eXN4Tb6w3ZR2VmrxNH1+gPA0+Xv4v11oBaskgb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D9iLEAAAA3AAAAA8AAAAAAAAAAAAAAAAAmAIAAGRycy9k&#10;b3ducmV2LnhtbFBLBQYAAAAABAAEAPUAAACJAwAAAAA=&#10;" stroked="f">
                <v:textbox>
                  <w:txbxContent>
                    <w:p w:rsidR="008F60C4" w:rsidRPr="00250CBC" w:rsidRDefault="008F60C4" w:rsidP="008F60C4">
                      <w:r>
                        <w:t>Profile Info</w:t>
                      </w:r>
                    </w:p>
                  </w:txbxContent>
                </v:textbox>
              </v:shape>
              <v:shape id="Text Box 2171" o:spid="_x0000_s3885" type="#_x0000_t202" style="position:absolute;left:6169;top:6659;width:1546;height:41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TucMA&#10;AADcAAAADwAAAGRycy9kb3ducmV2LnhtbESP0YrCMBRE34X9h3AXfBFNV7TVapRV2MXXqh9wba5t&#10;sbkpTbT17zfCgo/DzJxh1tve1OJBrassK/iaRCCIc6srLhScTz/jBQjnkTXWlknBkxxsNx+DNaba&#10;dpzR4+gLESDsUlRQet+kUrq8JINuYhvi4F1ta9AH2RZSt9gFuKnlNIpiabDisFBiQ/uS8tvxbhRc&#10;D91ovuwuv/6cZLN4h1VysU+lhp/99wqEp96/w//tg1YwjRN4nQ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9TucMAAADcAAAADwAAAAAAAAAAAAAAAACYAgAAZHJzL2Rv&#10;d25yZXYueG1sUEsFBgAAAAAEAAQA9QAAAIgDAAAAAA==&#10;" stroked="f">
                <v:textbox>
                  <w:txbxContent>
                    <w:p w:rsidR="008F60C4" w:rsidRPr="00250CBC" w:rsidRDefault="008F60C4" w:rsidP="008F60C4">
                      <w:r>
                        <w:t>Subject_Loads</w:t>
                      </w:r>
                    </w:p>
                  </w:txbxContent>
                </v:textbox>
              </v:shape>
            </v:group>
            <v:group id="_x0000_s3886" style="position:absolute;left:1327;top:2766;width:11723;height:5204" coordorigin="1327,2766" coordsize="11723,5204">
              <v:group id="Group 2096" o:spid="_x0000_s3887" style="position:absolute;left:7489;top:2941;width:1812;height:483" coordorigin="7513,2631" coordsize="1812,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">
                <v:shape id="Text Box 2097" o:spid="_x0000_s3888" type="#_x0000_t202" style="position:absolute;left:8184;top:2660;width:1141;height:41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8F60C4" w:rsidRPr="00396FE3" w:rsidRDefault="008F60C4" w:rsidP="008F60C4">
                        <w:pPr>
                          <w:rPr>
                            <w:sz w:val="16"/>
                            <w:szCs w:val="16"/>
                          </w:rPr>
                        </w:pPr>
                        <w:r>
                          <w:rPr>
                            <w:sz w:val="16"/>
                            <w:szCs w:val="16"/>
                          </w:rPr>
                          <w:t>eloadgrade</w:t>
                        </w:r>
                      </w:p>
                    </w:txbxContent>
                  </v:textbox>
                </v:shape>
                <v:group id="Group 2098" o:spid="_x0000_s3889" style="position:absolute;left:7513;top:2631;width:1684;height:483" coordorigin="7455,3707" coordsize="1684,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AutoShape 2099" o:spid="_x0000_s3890" type="#_x0000_t32" style="position:absolute;left:7457;top:3707;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5yVcYAAADcAAAADwAAAGRycy9kb3ducmV2LnhtbESPT2sCMRTE7wW/Q3hCL6VmrVRka5S1&#10;IFTBg396f908N8HNy7qJuv32jVDwOMzMb5jpvHO1uFIbrGcFw0EGgrj02nKl4LBfvk5AhIissfZM&#10;Cn4pwHzWe5pirv2Nt3TdxUokCIccFZgYm1zKUBpyGAa+IU7e0bcOY5JtJXWLtwR3tXzLsrF0aDkt&#10;GGzo01B52l2cgs1quCh+jF2tt2e7eV8W9aV6+Vbqud8VHyAidfER/m9/aQWj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clXGAAAA3AAAAA8AAAAAAAAA&#10;AAAAAAAAoQIAAGRycy9kb3ducmV2LnhtbFBLBQYAAAAABAAEAPkAAACUAwAAAAA=&#10;"/>
                  <v:shape id="AutoShape 2100" o:spid="_x0000_s3891" type="#_x0000_t32" style="position:absolute;left:7457;top:4190;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qIcYAAADcAAAADwAAAGRycy9kb3ducmV2LnhtbESPQWsCMRSE7wX/Q3iCl1KzWi1lNcpW&#10;EFTwoG3vz83rJnTzst1E3f77piB4HGbmG2a+7FwtLtQG61nBaJiBIC69tlwp+HhfP72CCBFZY+2Z&#10;FPxSgOWi9zDHXPsrH+hyjJVIEA45KjAxNrmUoTTkMAx9Q5y8L986jEm2ldQtXhPc1XKcZS/SoeW0&#10;YLChlaHy+3h2Cvbb0VtxMna7O/zY/XRd1Ofq8VOpQb8rZiAidfEevrU3WsFzNo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X6iHGAAAA3AAAAA8AAAAAAAAA&#10;AAAAAAAAoQIAAGRycy9kb3ducmV2LnhtbFBLBQYAAAAABAAEAPkAAACUAwAAAAA=&#10;"/>
                  <v:shape id="Text Box 2101" o:spid="_x0000_s3892" type="#_x0000_t202" style="position:absolute;left:7455;top:3707;width:615;height:48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PxX8YA&#10;AADcAAAADwAAAGRycy9kb3ducmV2LnhtbESPT2sCMRTE70K/Q3gFL6LZauuf1SgitNhbq9JeH5vn&#10;7tLNy5rEdf32piB4HGbmN8xi1ZpKNOR8aVnByyABQZxZXXKu4LB/709B+ICssbJMCq7kYbV86iww&#10;1fbC39TsQi4ihH2KCooQ6lRKnxVk0A9sTRy9o3UGQ5Qul9rhJcJNJYdJMpYGS44LBda0KSj7252N&#10;gunrtvn1n6Ovn2x8rGahN2k+Tk6p7nO7noMI1IZH+N7eagWj5A3+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PxX8YAAADcAAAADwAAAAAAAAAAAAAAAACYAgAAZHJz&#10;L2Rvd25yZXYueG1sUEsFBgAAAAAEAAQA9QAAAIsDAAAAAA==&#10;">
                    <v:textbox>
                      <w:txbxContent>
                        <w:p w:rsidR="008F60C4" w:rsidRPr="00250CBC" w:rsidRDefault="008F60C4" w:rsidP="008F60C4">
                          <w:r>
                            <w:t>D</w:t>
                          </w:r>
                          <w:r w:rsidRPr="00D37484">
                            <w:rPr>
                              <w:vertAlign w:val="subscript"/>
                            </w:rPr>
                            <w:t>1</w:t>
                          </w:r>
                        </w:p>
                      </w:txbxContent>
                    </v:textbox>
                  </v:shape>
                </v:group>
              </v:group>
              <v:rect id="Rectangle 2046" o:spid="_x0000_s3893" style="position:absolute;left:1327;top:3240;width:2167;height:576;visibility:visibl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">
                <v:textbox>
                  <w:txbxContent>
                    <w:p w:rsidR="008F60C4" w:rsidRPr="009D03D5" w:rsidRDefault="008F60C4" w:rsidP="008F60C4"/>
                  </w:txbxContent>
                </v:textbox>
              </v:rect>
              <v:shape id="AutoShape 2049" o:spid="_x0000_s3894" type="#_x0000_t32" style="position:absolute;left:2549;top:4000;width:1;height:2070;flip: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">
                <v:stroke endarrow="block"/>
              </v:shape>
              <v:shape id="AutoShape 2050" o:spid="_x0000_s3895" type="#_x0000_t32" style="position:absolute;left:5202;top:4323;width:0;height: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">
                <v:stroke endarrow="block"/>
              </v:shape>
              <v:shape id="AutoShape 2051" o:spid="_x0000_s3896" type="#_x0000_t32" style="position:absolute;left:2549;top:6070;width:2011;height: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"/>
              <v:rect id="Rectangle 2061" o:spid="_x0000_s3897" style="position:absolute;left:1413;top:3424;width:2167;height:576;visibility:visibl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">
                <v:textbox>
                  <w:txbxContent>
                    <w:p w:rsidR="008F60C4" w:rsidRDefault="008F60C4" w:rsidP="008F60C4">
                      <w:pPr>
                        <w:jc w:val="center"/>
                      </w:pPr>
                      <w:r>
                        <w:t>STUDENT</w:t>
                      </w:r>
                    </w:p>
                  </w:txbxContent>
                </v:textbox>
              </v:rect>
              <v:shape id="AutoShape 2062" o:spid="_x0000_s3898" type="#_x0000_t132" style="position:absolute;left:4589;top:3070;width:1201;height:125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">
                <v:textbox>
                  <w:txbxContent>
                    <w:p w:rsidR="008F60C4" w:rsidRDefault="008F60C4" w:rsidP="008F60C4">
                      <w:r>
                        <w:t>Open the website</w:t>
                      </w:r>
                    </w:p>
                  </w:txbxContent>
                </v:textbox>
              </v:shape>
              <v:shape id="AutoShape 2063" o:spid="_x0000_s3899" type="#_x0000_t132" style="position:absolute;left:4589;top:5161;width:1413;height:1560;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">
                <v:textbox>
                  <w:txbxContent>
                    <w:p w:rsidR="008F60C4" w:rsidRDefault="008F60C4" w:rsidP="008F60C4">
                      <w:r>
                        <w:t xml:space="preserve">      Login</w:t>
                      </w:r>
                    </w:p>
                  </w:txbxContent>
                </v:textbox>
              </v:shape>
              <v:shape id="AutoShape 2064" o:spid="_x0000_s3900" type="#_x0000_t32" style="position:absolute;left:5202;top:6721;width:1;height:6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9APAIAAGM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">
                <v:stroke endarrow="block"/>
              </v:shape>
              <v:shape id="AutoShape 2066" o:spid="_x0000_s3901" type="#_x0000_t32" style="position:absolute;left:8369;top:3382;width:1;height:941;flip: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">
                <v:stroke endarrow="block"/>
              </v:shape>
              <v:shape id="AutoShape 2083" o:spid="_x0000_s3902" type="#_x0000_t132" style="position:absolute;left:7993;top:4323;width:1201;height:1570;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">
                <v:textbox>
                  <w:txbxContent>
                    <w:p w:rsidR="008F60C4" w:rsidRDefault="008F60C4" w:rsidP="008F60C4">
                      <w:r>
                        <w:t xml:space="preserve">   Grade Inquiry</w:t>
                      </w:r>
                    </w:p>
                  </w:txbxContent>
                </v:textbox>
              </v:shape>
              <v:shape id="AutoShape 2102" o:spid="_x0000_s3903" type="#_x0000_t32" style="position:absolute;left:6002;top:5461;width:1991;height: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">
                <v:stroke endarrow="block"/>
              </v:shape>
              <v:shape id="AutoShape 2103" o:spid="_x0000_s3904" type="#_x0000_t32" style="position:absolute;left:6002;top:6301;width:1991;height: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">
                <v:stroke endarrow="block"/>
              </v:shape>
              <v:group id="Group 2104" o:spid="_x0000_s3905" style="position:absolute;left:3705;top:7303;width:1812;height:483" coordorigin="7513,2631" coordsize="1812,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">
                <v:shape id="Text Box 2105" o:spid="_x0000_s3906" type="#_x0000_t202" style="position:absolute;left:8184;top:2660;width:1141;height:41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o7cMA&#10;AADcAAAADwAAAGRycy9kb3ducmV2LnhtbESP3YrCMBSE7wXfIZwFb8Smij9r1yiroHjrzwOcNse2&#10;bHNSmqytb28EwcthZr5hVpvOVOJOjSstKxhHMQjizOqScwXXy370DcJ5ZI2VZVLwIAebdb+3wkTb&#10;lk90P/tcBAi7BBUU3teJlC4ryKCLbE0cvJttDPogm1zqBtsAN5WcxPFcGiw5LBRY066g7O/8bxTc&#10;ju1wtmzTg78uTtP5FstFah9KDb663x8Qnjr/Cb/bR61gMlvC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Co7cMAAADcAAAADwAAAAAAAAAAAAAAAACYAgAAZHJzL2Rv&#10;d25yZXYueG1sUEsFBgAAAAAEAAQA9QAAAIgDAAAAAA==&#10;" stroked="f">
                  <v:textbox>
                    <w:txbxContent>
                      <w:p w:rsidR="008F60C4" w:rsidRPr="00853F48" w:rsidRDefault="008F60C4" w:rsidP="008F60C4">
                        <w:pPr>
                          <w:rPr>
                            <w:szCs w:val="16"/>
                          </w:rPr>
                        </w:pPr>
                      </w:p>
                    </w:txbxContent>
                  </v:textbox>
                </v:shape>
                <v:group id="Group 2106" o:spid="_x0000_s3907" style="position:absolute;left:7513;top:2631;width:1684;height:483" coordorigin="7455,3707" coordsize="1684,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AutoShape 2107" o:spid="_x0000_s3908" type="#_x0000_t32" style="position:absolute;left:7457;top:3707;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jhMUAAADcAAAADwAAAGRycy9kb3ducmV2LnhtbESPQWsCMRSE7wX/Q3hCL0WzK1TKapS1&#10;INSCB63en5vnJrh52W6ibv99Uyh4HGbmG2a+7F0jbtQF61lBPs5AEFdeW64VHL7WozcQISJrbDyT&#10;gh8KsFwMnuZYaH/nHd32sRYJwqFABSbGtpAyVIYchrFviZN39p3DmGRXS93hPcFdIydZNpUOLacF&#10;gy29G6ou+6tTsN3kq/Jk7OZz9223r+uyudYvR6Weh305AxGpj4/wf/tDK5hM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6jhMUAAADcAAAADwAAAAAAAAAA&#10;AAAAAAChAgAAZHJzL2Rvd25yZXYueG1sUEsFBgAAAAAEAAQA+QAAAJMDAAAAAA==&#10;"/>
                  <v:shape id="AutoShape 2108" o:spid="_x0000_s3909" type="#_x0000_t32" style="position:absolute;left:7457;top:4190;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988UAAADcAAAADwAAAGRycy9kb3ducmV2LnhtbESPQWsCMRSE7wX/Q3hCL0WzLlTKapS1&#10;INSCB63en5vnJrh52W6ibv99Uyh4HGbmG2a+7F0jbtQF61nBZJyBIK68tlwrOHytR28gQkTW2Hgm&#10;BT8UYLkYPM2x0P7OO7rtYy0ShEOBCkyMbSFlqAw5DGPfEifv7DuHMcmulrrDe4K7RuZZNpUOLacF&#10;gy29G6ou+6tTsN1MVuXJ2M3n7ttuX9dlc61fj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w988UAAADcAAAADwAAAAAAAAAA&#10;AAAAAAChAgAAZHJzL2Rvd25yZXYueG1sUEsFBgAAAAAEAAQA+QAAAJMDAAAAAA==&#10;"/>
                  <v:shape id="Text Box 2109" o:spid="_x0000_s3910" type="#_x0000_t202" style="position:absolute;left:7455;top:3707;width:615;height:48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jcYA&#10;AADcAAAADwAAAGRycy9kb3ducmV2LnhtbESPT2vCQBTE74V+h+UVeil14x9Sja5SCi16q7HU6yP7&#10;TILZt3F3G+O3dwWhx2FmfsMsVr1pREfO15YVDAcJCOLC6ppLBT+7z9cpCB+QNTaWScGFPKyWjw8L&#10;zLQ985a6PJQiQthnqKAKoc2k9EVFBv3AtsTRO1hnMETpSqkdniPcNHKUJKk0WHNcqLClj4qKY/5n&#10;FEwn627vN+Pv3yI9NLPw8tZ9nZxSz0/9+xxEoD78h+/ttVYwSs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jcYAAADcAAAADwAAAAAAAAAAAAAAAACYAgAAZHJz&#10;L2Rvd25yZXYueG1sUEsFBgAAAAAEAAQA9QAAAIsDAAAAAA==&#10;">
                    <v:textbox>
                      <w:txbxContent>
                        <w:p w:rsidR="008F60C4" w:rsidRPr="00250CBC" w:rsidRDefault="008F60C4" w:rsidP="008F60C4">
                          <w:r>
                            <w:t>D</w:t>
                          </w:r>
                          <w:r w:rsidRPr="00D37484">
                            <w:rPr>
                              <w:vertAlign w:val="subscript"/>
                            </w:rPr>
                            <w:t>1</w:t>
                          </w:r>
                        </w:p>
                      </w:txbxContent>
                    </v:textbox>
                  </v:shape>
                </v:group>
              </v:group>
              <v:shape id="AutoShape 2117" o:spid="_x0000_s3911" type="#_x0000_t32" style="position:absolute;left:6587;top:2766;width:0;height:1846;flip: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"/>
              <v:shape id="AutoShape 2118" o:spid="_x0000_s3912" type="#_x0000_t32" style="position:absolute;left:3215;top:2767;width:3372;height: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t1IgIAAEA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"/>
              <v:shape id="AutoShape 2119" o:spid="_x0000_s3913" type="#_x0000_t32" style="position:absolute;left:3214;top:2801;width:1;height:4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">
                <v:stroke endarrow="block"/>
              </v:shape>
              <v:shape id="Text Box 2120" o:spid="_x0000_s3914" type="#_x0000_t202" style="position:absolute;left:8639;top:3710;width:1840;height:41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" stroked="f">
                <v:textbox>
                  <w:txbxContent>
                    <w:p w:rsidR="008F60C4" w:rsidRPr="00250CBC" w:rsidRDefault="008F60C4" w:rsidP="008F60C4">
                      <w:r>
                        <w:t>Retrieve Grades</w:t>
                      </w:r>
                    </w:p>
                  </w:txbxContent>
                </v:textbox>
              </v:shape>
              <v:group id="Group 2158" o:spid="_x0000_s3915" style="position:absolute;left:9200;top:4560;width:3850;height:3410" coordorigin="9194,4546" coordsize="3850,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">
                <v:shape id="AutoShape 2092" o:spid="_x0000_s3916" type="#_x0000_t32" style="position:absolute;left:10778;top:5459;width:1;height:1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EWqsUAAADcAAAADwAAAGRycy9kb3ducmV2LnhtbESPQWsCMRSE74X+h/AKXopmV6TK1ihS&#10;EMRDQd2Dx0fy3F26eVmTdF3/fSMIPQ4z8w2zXA+2FT350DhWkE8yEMTamYYrBeVpO16ACBHZYOuY&#10;FNwpwHr1+rLEwrgbH6g/xkokCIcCFdQxdoWUQddkMUxcR5y8i/MWY5K+ksbjLcFtK6dZ9iEtNpwW&#10;auzoqyb9c/y1Cpp9+V3279fo9WKfn30eTudWKzV6GzafICIN8T/8bO+Mgul8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EWqsUAAADcAAAADwAAAAAAAAAA&#10;AAAAAAChAgAAZHJzL2Rvd25yZXYueG1sUEsFBgAAAAAEAAQA+QAAAJMDAAAAAA==&#10;"/>
                <v:shape id="AutoShape 2093" o:spid="_x0000_s3917" type="#_x0000_t32" style="position:absolute;left:10778;top:5461;width:96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2094" o:spid="_x0000_s3918" type="#_x0000_t132" style="position:absolute;left:11843;top:6659;width:1201;height:12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8WMcA&#10;AADcAAAADwAAAGRycy9kb3ducmV2LnhtbESPQWvCQBSE74X+h+UVeim6SQ7aRFcRpcWL0FpFvD2y&#10;zySYfZtmVxP/vVsQehxm5htmOu9NLa7UusqygngYgSDOra64ULD7+Ri8g3AeWWNtmRTcyMF89vw0&#10;xUzbjr/puvWFCBB2GSoovW8yKV1ekkE3tA1x8E62NeiDbAupW+wC3NQyiaKRNFhxWCixoWVJ+Xl7&#10;MQqOm/Tz2K/St8PF/nZJutp/7eNYqdeXfjEB4an3/+FHe60VJOMR/J0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TPFjHAAAA3AAAAA8AAAAAAAAAAAAAAAAAmAIAAGRy&#10;cy9kb3ducmV2LnhtbFBLBQYAAAAABAAEAPUAAACMAwAAAAA=&#10;">
                  <v:textbox>
                    <w:txbxContent>
                      <w:p w:rsidR="008F60C4" w:rsidRDefault="008F60C4" w:rsidP="008F60C4">
                        <w:pPr>
                          <w:jc w:val="both"/>
                        </w:pPr>
                        <w:r>
                          <w:t>Logout</w:t>
                        </w:r>
                      </w:p>
                    </w:txbxContent>
                  </v:textbox>
                </v:shape>
                <v:shape id="AutoShape 2121" o:spid="_x0000_s3919" type="#_x0000_t132" style="position:absolute;left:11759;top:4546;width:1201;height:176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w8cA&#10;AADcAAAADwAAAGRycy9kb3ducmV2LnhtbESPQWvCQBSE74L/YXlCL6Kb5FCb6CqitPQitFYRb4/s&#10;Mwlm36bZ1cR/3y0Uehxm5htmsepNLe7UusqygngagSDOra64UHD4ep28gHAeWWNtmRQ8yMFqORws&#10;MNO240+6730hAoRdhgpK75tMSpeXZNBNbUMcvIttDfog20LqFrsAN7VMouhZGqw4LJTY0Kak/Lq/&#10;GQXnXfp27rfp+HSz312Sbo8fxzhW6mnUr+cgPPX+P/zXftcKktk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fmcPHAAAA3AAAAA8AAAAAAAAAAAAAAAAAmAIAAGRy&#10;cy9kb3ducmV2LnhtbFBLBQYAAAAABAAEAPUAAACMAwAAAAA=&#10;">
                  <v:textbox>
                    <w:txbxContent>
                      <w:p w:rsidR="008F60C4" w:rsidRDefault="008F60C4" w:rsidP="008F60C4">
                        <w:pPr>
                          <w:jc w:val="both"/>
                        </w:pPr>
                      </w:p>
                      <w:p w:rsidR="008F60C4" w:rsidRDefault="008F60C4" w:rsidP="008F60C4">
                        <w:pPr>
                          <w:jc w:val="both"/>
                        </w:pPr>
                        <w:r>
                          <w:t xml:space="preserve">      Print</w:t>
                        </w:r>
                      </w:p>
                    </w:txbxContent>
                  </v:textbox>
                </v:shape>
                <v:shape id="AutoShape 2122" o:spid="_x0000_s3920" type="#_x0000_t32" style="position:absolute;left:10793;top:7317;width:103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owk8IAAADcAAAADwAAAGRycy9kb3ducmV2LnhtbERPTYvCMBC9L/gfwgje1lQPulajiKCI&#10;4mF1KXobmrEtNpOSRK376zcHYY+P9z1btKYWD3K+sqxg0E9AEOdWV1wo+DmtP79A+ICssbZMCl7k&#10;YTHvfMww1fbJ3/Q4hkLEEPYpKihDaFIpfV6SQd+3DXHkrtYZDBG6QmqHzxhuajlMkpE0WHFsKLGh&#10;VUn57Xg3Cs77yT17ZQfaZYPJ7oLO+N/TRqlet11OQQRqw7/47d5qBcNxXBv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owk8IAAADcAAAADwAAAAAAAAAAAAAA&#10;AAChAgAAZHJzL2Rvd25yZXYueG1sUEsFBgAAAAAEAAQA+QAAAJADAAAAAA==&#10;">
                  <v:stroke endarrow="block"/>
                </v:shape>
                <v:shape id="AutoShape 2123" o:spid="_x0000_s3921" type="#_x0000_t32" style="position:absolute;left:10194;top:5266;width:1;height:20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C5NMUAAADcAAAADwAAAGRycy9kb3ducmV2LnhtbESPwWrDMBBE74H+g9hCLyGRnUOTuJZD&#10;KBRKDoUmPuS4SBvb1Fo5kuq4f18VCjkOM/OGKXeT7cVIPnSOFeTLDASxdqbjRkF9eltsQISIbLB3&#10;TAp+KMCuepiVWBh3408aj7ERCcKhQAVtjEMhZdAtWQxLNxAn7+K8xZikb6TxeEtw28tVlj1Lix2n&#10;hRYHem1Jfx2/rYLuUH/U4/wavd4c8rPPw+nca6WeHqf9C4hIU7yH/9vvRsFqvYW/M+kIy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C5NMUAAADcAAAADwAAAAAAAAAA&#10;AAAAAAChAgAAZHJzL2Rvd25yZXYueG1sUEsFBgAAAAAEAAQA+QAAAJMDAAAAAA==&#10;"/>
                <v:shape id="AutoShape 2124" o:spid="_x0000_s3922" type="#_x0000_t32" style="position:absolute;left:9194;top:5266;width:100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7g5cIAAADcAAAADwAAAGRycy9kb3ducmV2LnhtbERPy2oCMRTdC/2HcAvdSM0oKDIaZRQE&#10;FVz46P46uZ2ETm7GSdTp3zeLgsvDec+XnavFg9pgPSsYDjIQxKXXlisFl/PmcwoiRGSNtWdS8EsB&#10;lou33hxz7Z98pMcpViKFcMhRgYmxyaUMpSGHYeAb4sR9+9ZhTLCtpG7xmcJdLUdZNpEOLacGgw2t&#10;DZU/p7tTcNgNV8XV2N3+eLOH8aao71X/S6mP966YgYjUxZf4373VCkbT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7g5cIAAADcAAAADwAAAAAAAAAAAAAA&#10;AAChAgAAZHJzL2Rvd25yZXYueG1sUEsFBgAAAAAEAAQA+QAAAJADAAAAAA==&#10;"/>
                <v:shape id="AutoShape 2126" o:spid="_x0000_s3923" type="#_x0000_t32" style="position:absolute;left:10194;top:6142;width:5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JFfsUAAADcAAAADwAAAGRycy9kb3ducmV2LnhtbESPQWsCMRSE7wX/Q3iCl6LZFVpkNcq2&#10;INSCB229PzfPTXDzst1EXf99Uyh4HGbmG2ax6l0jrtQF61lBPslAEFdeW64VfH+txzMQISJrbDyT&#10;gjsFWC0HTwsstL/xjq77WIsE4VCgAhNjW0gZKkMOw8S3xMk7+c5hTLKrpe7wluCukdMse5UOLacF&#10;gy29G6rO+4tTsN3kb+XR2M3n7sduX9Zlc6mfD0qNhn05BxGpj4/wf/tDK5jOcv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JFfsUAAADcAAAADwAAAAAAAAAA&#10;AAAAAAChAgAAZHJzL2Rvd25yZXYueG1sUEsFBgAAAAAEAAQA+QAAAJMDAAAAAA==&#10;"/>
              </v:group>
              <v:shape id="Text Box 2173" o:spid="_x0000_s3924" type="#_x0000_t202" style="position:absolute;left:6643;top:3816;width:923;height:41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" stroked="f">
                <v:textbox>
                  <w:txbxContent>
                    <w:p w:rsidR="008F60C4" w:rsidRPr="00250CBC" w:rsidRDefault="008F60C4" w:rsidP="008F60C4">
                      <w:r>
                        <w:t>Grade</w:t>
                      </w:r>
                    </w:p>
                  </w:txbxContent>
                </v:textbox>
              </v:shape>
              <v:shape id="Text Box 2174" o:spid="_x0000_s3925" type="#_x0000_t202" style="position:absolute;left:3301;top:4440;width:1778;height:41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" stroked="f">
                <v:textbox>
                  <w:txbxContent>
                    <w:p w:rsidR="008F60C4" w:rsidRPr="00250CBC" w:rsidRDefault="008F60C4" w:rsidP="008F60C4">
                      <w:r>
                        <w:t>Request Login</w:t>
                      </w:r>
                    </w:p>
                  </w:txbxContent>
                </v:textbox>
              </v:shape>
              <v:shape id="Text Box 2175" o:spid="_x0000_s3926" type="#_x0000_t202" style="position:absolute;left:2995;top:5459;width:1141;height:41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" stroked="f">
                <v:textbox>
                  <w:txbxContent>
                    <w:p w:rsidR="008F60C4" w:rsidRPr="00250CBC" w:rsidRDefault="008F60C4" w:rsidP="008F60C4">
                      <w:r>
                        <w:t>Feedback</w:t>
                      </w:r>
                    </w:p>
                  </w:txbxContent>
                </v:textbox>
              </v:shape>
              <v:shape id="Text Box 2176" o:spid="_x0000_s3927" type="#_x0000_t202" style="position:absolute;left:6027;top:4853;width:1638;height:41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sSiQIAAB0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" stroked="f">
                <v:textbox>
                  <w:txbxContent>
                    <w:p w:rsidR="008F60C4" w:rsidRPr="00250CBC" w:rsidRDefault="008F60C4" w:rsidP="008F60C4">
                      <w:r>
                        <w:t>Request Grade</w:t>
                      </w:r>
                    </w:p>
                  </w:txbxContent>
                </v:textbox>
              </v:shape>
              <v:shape id="Text Box 2182" o:spid="_x0000_s3928" type="#_x0000_t202" style="position:absolute;left:6225;top:5821;width:1638;height:41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SNiAIAAB0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" stroked="f">
                <v:textbox>
                  <w:txbxContent>
                    <w:p w:rsidR="008F60C4" w:rsidRPr="00250CBC" w:rsidRDefault="008F60C4" w:rsidP="008F60C4">
                      <w:r>
                        <w:t>Request to View</w:t>
                      </w:r>
                    </w:p>
                  </w:txbxContent>
                </v:textbox>
              </v:shape>
              <v:rect id="_x0000_s3929" style="position:absolute;left:4376;top:7369;width:1245;height:375" stroked="f">
                <v:textbox>
                  <w:txbxContent>
                    <w:p w:rsidR="008F60C4" w:rsidRPr="00FB4C62" w:rsidRDefault="008F60C4" w:rsidP="008F60C4">
                      <w:pPr>
                        <w:rPr>
                          <w:sz w:val="18"/>
                          <w:szCs w:val="18"/>
                        </w:rPr>
                      </w:pPr>
                      <w:r w:rsidRPr="00FB4C62">
                        <w:rPr>
                          <w:sz w:val="18"/>
                          <w:szCs w:val="18"/>
                        </w:rPr>
                        <w:t>eloadgrade</w:t>
                      </w:r>
                    </w:p>
                  </w:txbxContent>
                </v:textbox>
              </v:rect>
            </v:group>
          </v:group>
        </w:pict>
      </w:r>
    </w:p>
    <w:p w:rsidR="0025499F" w:rsidRDefault="0025499F" w:rsidP="000F0113">
      <w:pPr>
        <w:spacing w:line="480" w:lineRule="auto"/>
        <w:jc w:val="center"/>
        <w:rPr>
          <w:rFonts w:ascii="Arial" w:hAnsi="Arial" w:cs="Arial"/>
          <w:b/>
          <w:sz w:val="24"/>
          <w:szCs w:val="24"/>
        </w:rPr>
      </w:pPr>
    </w:p>
    <w:p w:rsidR="0025499F" w:rsidRDefault="0025499F"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Pr="008F60C4" w:rsidRDefault="008F60C4" w:rsidP="000F0113">
      <w:pPr>
        <w:spacing w:line="480" w:lineRule="auto"/>
        <w:jc w:val="center"/>
        <w:rPr>
          <w:rFonts w:ascii="Arial" w:hAnsi="Arial" w:cs="Arial"/>
          <w:b/>
          <w:sz w:val="24"/>
          <w:szCs w:val="24"/>
        </w:rPr>
      </w:pPr>
      <w:r w:rsidRPr="008F60C4">
        <w:rPr>
          <w:rFonts w:ascii="Arial" w:hAnsi="Arial" w:cs="Arial"/>
          <w:sz w:val="24"/>
          <w:szCs w:val="24"/>
        </w:rPr>
        <w:t>Fig. 10 Proposed Data Flow Diagram on Student Side</w:t>
      </w:r>
    </w:p>
    <w:p w:rsidR="00B67CEA" w:rsidRDefault="00B67CEA" w:rsidP="000F0113">
      <w:pPr>
        <w:spacing w:line="480" w:lineRule="auto"/>
        <w:jc w:val="center"/>
        <w:rPr>
          <w:rFonts w:ascii="Arial" w:hAnsi="Arial" w:cs="Arial"/>
          <w:b/>
          <w:sz w:val="24"/>
          <w:szCs w:val="24"/>
        </w:rPr>
      </w:pPr>
    </w:p>
    <w:p w:rsidR="008F60C4" w:rsidRPr="008F60C4" w:rsidRDefault="008F60C4" w:rsidP="008F60C4">
      <w:pPr>
        <w:tabs>
          <w:tab w:val="left" w:pos="945"/>
        </w:tabs>
        <w:jc w:val="both"/>
        <w:rPr>
          <w:rFonts w:ascii="Arial" w:hAnsi="Arial" w:cs="Arial"/>
          <w:b/>
          <w:sz w:val="24"/>
          <w:szCs w:val="24"/>
        </w:rPr>
      </w:pPr>
      <w:r w:rsidRPr="008F60C4">
        <w:rPr>
          <w:rFonts w:ascii="Arial" w:hAnsi="Arial" w:cs="Arial"/>
          <w:b/>
          <w:sz w:val="24"/>
          <w:szCs w:val="24"/>
        </w:rPr>
        <w:t>Proposed Entity-Relationship Diagram</w:t>
      </w:r>
    </w:p>
    <w:p w:rsidR="008F60C4" w:rsidRPr="008F60C4" w:rsidRDefault="008F60C4" w:rsidP="008F60C4">
      <w:pPr>
        <w:tabs>
          <w:tab w:val="left" w:pos="945"/>
        </w:tabs>
        <w:spacing w:line="480" w:lineRule="auto"/>
        <w:jc w:val="both"/>
        <w:rPr>
          <w:rFonts w:ascii="Arial" w:hAnsi="Arial" w:cs="Arial"/>
          <w:sz w:val="24"/>
          <w:szCs w:val="24"/>
        </w:rPr>
      </w:pPr>
      <w:r w:rsidRPr="008F60C4">
        <w:rPr>
          <w:rFonts w:ascii="Arial" w:hAnsi="Arial" w:cs="Arial"/>
          <w:sz w:val="24"/>
          <w:szCs w:val="24"/>
        </w:rPr>
        <w:t xml:space="preserve">This study uses Entity-Relationship Diagram to illustrate the graphical representation of the entities </w:t>
      </w:r>
    </w:p>
    <w:p w:rsidR="008F60C4" w:rsidRPr="008F60C4" w:rsidRDefault="008F60C4" w:rsidP="008F60C4">
      <w:pPr>
        <w:tabs>
          <w:tab w:val="left" w:pos="945"/>
        </w:tabs>
        <w:spacing w:line="480" w:lineRule="auto"/>
        <w:jc w:val="both"/>
        <w:rPr>
          <w:rFonts w:ascii="Arial" w:hAnsi="Arial" w:cs="Arial"/>
          <w:color w:val="000000"/>
          <w:sz w:val="24"/>
          <w:szCs w:val="24"/>
        </w:rPr>
      </w:pPr>
      <w:r>
        <w:rPr>
          <w:rFonts w:ascii="Arial" w:hAnsi="Arial" w:cs="Arial"/>
          <w:b/>
          <w:noProof/>
          <w:sz w:val="24"/>
          <w:szCs w:val="24"/>
          <w:lang w:val="en-PH" w:eastAsia="en-PH"/>
        </w:rPr>
        <w:pict>
          <v:group id="Group 2" o:spid="_x0000_s3930" style="position:absolute;left:0;text-align:left;margin-left:-4.2pt;margin-top:17.1pt;width:542.15pt;height:337.95pt;z-index:252563456" coordorigin="1580,1940" coordsize="12265,9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">
            <v:group id="Group 1543" o:spid="_x0000_s3931" style="position:absolute;left:11786;top:7772;width:706;height:640;rotation:90" coordorigin="4495,4584" coordsize="279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ppHCAAAA2gAAAA8A&#10;AAAAAAAAAAAAAAAAqgIAAGRycy9kb3ducmV2LnhtbFBLBQYAAAAABAAEAPoAAACZAwAAAAA=&#10;">
              <v:shape id="AutoShape 1538" o:spid="_x0000_s3932" type="#_x0000_t32" style="position:absolute;left:4495;top:4924;width:279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group id="Group 1539" o:spid="_x0000_s3933" style="position:absolute;left:4355;top:4779;width:660;height:270;rotation:-90" coordorigin="9690,4415" coordsize="660,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JgFCcQAAADaAAAA&#10;DwAAAAAAAAAAAAAAAACqAgAAZHJzL2Rvd25yZXYueG1sUEsFBgAAAAAEAAQA+gAAAJsDAAAAAA==&#10;">
                <v:shape id="AutoShape 1540" o:spid="_x0000_s3934" type="#_x0000_t32" style="position:absolute;left:9690;top:468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shape id="AutoShape 1541" o:spid="_x0000_s3935" type="#_x0000_t32" style="position:absolute;left:10040;top:4415;width:300;height:2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1542" o:spid="_x0000_s3936" type="#_x0000_t32" style="position:absolute;left:9790;top:4415;width:25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v:group>
            <v:group id="Group 9" o:spid="_x0000_s3937" style="position:absolute;left:1580;top:1940;width:12265;height:9318" coordorigin="1580,1940" coordsize="12265,9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4" coordsize="21600,21600" o:spt="4" path="m10800,l,10800,10800,21600,21600,10800xe">
                <v:stroke joinstyle="miter"/>
                <v:path gradientshapeok="t" o:connecttype="rect" textboxrect="5400,5400,16200,16200"/>
              </v:shapetype>
              <v:shape id="AutoShape 1553" o:spid="_x0000_s3938" type="#_x0000_t4" style="position:absolute;left:8917;top:7236;width:1820;height:85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vocAA&#10;AADbAAAADwAAAGRycy9kb3ducmV2LnhtbERP3WrCMBS+F/YO4Qx2p6kiQzqjiCDI9MbOBzg2x6az&#10;OalJ1nZvvwjC7s7H93uW68E2oiMfascKppMMBHHpdM2VgvPXbrwAESKyxsYxKfilAOvVy2iJuXY9&#10;n6grYiVSCIccFZgY21zKUBqyGCauJU7c1XmLMUFfSe2xT+G2kbMse5cWa04NBlvaGipvxY9V8H1p&#10;TX9c3K9ZUfpOfh79/n46KPX2Omw+QEQa4r/46d7rNH8Oj1/S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hvocAAAADbAAAADwAAAAAAAAAAAAAAAACYAgAAZHJzL2Rvd25y&#10;ZXYueG1sUEsFBgAAAAAEAAQA9QAAAIUDAAAAAA==&#10;">
                <v:textbox style="mso-next-textbox:#AutoShape 1553">
                  <w:txbxContent>
                    <w:p w:rsidR="008F60C4" w:rsidRPr="0015180B" w:rsidRDefault="008F60C4" w:rsidP="008F60C4">
                      <w:pPr>
                        <w:jc w:val="center"/>
                        <w:rPr>
                          <w:sz w:val="18"/>
                          <w:szCs w:val="18"/>
                        </w:rPr>
                      </w:pPr>
                      <w:r w:rsidRPr="0015180B">
                        <w:rPr>
                          <w:sz w:val="18"/>
                          <w:szCs w:val="18"/>
                        </w:rPr>
                        <w:t>reflects</w:t>
                      </w:r>
                    </w:p>
                  </w:txbxContent>
                </v:textbox>
              </v:shape>
              <v:group id="Group 11" o:spid="_x0000_s3939" style="position:absolute;left:1580;top:1940;width:12265;height:9318" coordorigin="1580,1940" coordsize="12265,9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2" o:spid="_x0000_s3940" style="position:absolute;left:2635;top:7341;width:7807;height:3917" coordorigin="2635,7341" coordsize="7807,3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3" o:spid="_x0000_s3941" style="position:absolute;left:6348;top:7341;width:1591;height:6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style="mso-next-textbox:#Rectangle 13">
                      <w:txbxContent>
                        <w:p w:rsidR="008F60C4" w:rsidRDefault="008F60C4" w:rsidP="008F60C4">
                          <w:pPr>
                            <w:jc w:val="center"/>
                          </w:pPr>
                          <w:r>
                            <w:t>ClassSchedule</w:t>
                          </w:r>
                        </w:p>
                        <w:p w:rsidR="008F60C4" w:rsidRDefault="008F60C4" w:rsidP="008F60C4"/>
                      </w:txbxContent>
                    </v:textbox>
                  </v:rect>
                  <v:group id="Group 14" o:spid="_x0000_s3942" style="position:absolute;left:2635;top:8493;width:7807;height:2765" coordorigin="2635,8493" coordsize="7807,2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522" o:spid="_x0000_s3943" style="position:absolute;left:6187;top:9958;width:1591;height:6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style="mso-next-textbox:#Rectangle 1522">
                        <w:txbxContent>
                          <w:p w:rsidR="008F60C4" w:rsidRDefault="008F60C4" w:rsidP="008F60C4">
                            <w:pPr>
                              <w:jc w:val="center"/>
                            </w:pPr>
                            <w:r>
                              <w:t>FACULTY</w:t>
                            </w:r>
                          </w:p>
                          <w:p w:rsidR="008F60C4" w:rsidRDefault="008F60C4" w:rsidP="008F60C4"/>
                        </w:txbxContent>
                      </v:textbox>
                    </v:rect>
                    <v:oval id="Oval 2276" o:spid="_x0000_s3944" style="position:absolute;left:2635;top:9915;width:1451;height:55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textbox style="mso-next-textbox:#Oval 2276">
                        <w:txbxContent>
                          <w:p w:rsidR="008F60C4" w:rsidRPr="007105E2" w:rsidRDefault="008F60C4" w:rsidP="008F60C4">
                            <w:pPr>
                              <w:jc w:val="center"/>
                              <w:rPr>
                                <w:sz w:val="18"/>
                                <w:szCs w:val="18"/>
                              </w:rPr>
                            </w:pPr>
                            <w:r>
                              <w:rPr>
                                <w:sz w:val="18"/>
                                <w:szCs w:val="18"/>
                              </w:rPr>
                              <w:t>F_Mname</w:t>
                            </w:r>
                          </w:p>
                        </w:txbxContent>
                      </v:textbox>
                    </v:oval>
                    <v:oval id="Oval 2277" o:spid="_x0000_s3945" style="position:absolute;left:2840;top:9196;width:1480;height:55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style="mso-next-textbox:#Oval 2277">
                        <w:txbxContent>
                          <w:p w:rsidR="008F60C4" w:rsidRPr="007105E2" w:rsidRDefault="008F60C4" w:rsidP="008F60C4">
                            <w:pPr>
                              <w:jc w:val="center"/>
                              <w:rPr>
                                <w:sz w:val="18"/>
                                <w:szCs w:val="18"/>
                              </w:rPr>
                            </w:pPr>
                            <w:r>
                              <w:rPr>
                                <w:sz w:val="18"/>
                                <w:szCs w:val="18"/>
                              </w:rPr>
                              <w:t>F_LName</w:t>
                            </w:r>
                          </w:p>
                        </w:txbxContent>
                      </v:textbox>
                    </v:oval>
                    <v:oval id="Oval 2278" o:spid="_x0000_s3946" style="position:absolute;left:4597;top:9824;width:1386;height:55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textbox style="mso-next-textbox:#Oval 2278">
                        <w:txbxContent>
                          <w:p w:rsidR="008F60C4" w:rsidRPr="007105E2" w:rsidRDefault="008F60C4" w:rsidP="008F60C4">
                            <w:pPr>
                              <w:jc w:val="center"/>
                              <w:rPr>
                                <w:sz w:val="18"/>
                                <w:szCs w:val="18"/>
                              </w:rPr>
                            </w:pPr>
                            <w:r>
                              <w:rPr>
                                <w:sz w:val="18"/>
                                <w:szCs w:val="18"/>
                              </w:rPr>
                              <w:t>F_Fname</w:t>
                            </w:r>
                          </w:p>
                        </w:txbxContent>
                      </v:textbox>
                    </v:oval>
                    <v:oval id="Oval 2279" o:spid="_x0000_s3947" style="position:absolute;left:3875;top:10485;width:1611;height:55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textbox style="mso-next-textbox:#Oval 2279">
                        <w:txbxContent>
                          <w:p w:rsidR="008F60C4" w:rsidRPr="007105E2" w:rsidRDefault="008F60C4" w:rsidP="008F60C4">
                            <w:pPr>
                              <w:jc w:val="center"/>
                              <w:rPr>
                                <w:sz w:val="18"/>
                                <w:szCs w:val="18"/>
                              </w:rPr>
                            </w:pPr>
                            <w:r>
                              <w:rPr>
                                <w:sz w:val="18"/>
                                <w:szCs w:val="18"/>
                              </w:rPr>
                              <w:t>F_Gender</w:t>
                            </w:r>
                          </w:p>
                        </w:txbxContent>
                      </v:textbox>
                    </v:oval>
                    <v:oval id="Oval 2280" o:spid="_x0000_s3948" style="position:absolute;left:6040;top:10700;width:1731;height:55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style="mso-next-textbox:#Oval 2280">
                        <w:txbxContent>
                          <w:p w:rsidR="008F60C4" w:rsidRPr="007105E2" w:rsidRDefault="008F60C4" w:rsidP="008F60C4">
                            <w:pPr>
                              <w:jc w:val="center"/>
                              <w:rPr>
                                <w:sz w:val="18"/>
                                <w:szCs w:val="18"/>
                              </w:rPr>
                            </w:pPr>
                            <w:r>
                              <w:rPr>
                                <w:sz w:val="18"/>
                                <w:szCs w:val="18"/>
                              </w:rPr>
                              <w:t>F_Passwordd</w:t>
                            </w:r>
                          </w:p>
                        </w:txbxContent>
                      </v:textbox>
                    </v:oval>
                    <v:oval id="Oval 2281" o:spid="_x0000_s3949" style="position:absolute;left:9215;top:10691;width:1227;height:55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textbox style="mso-next-textbox:#Oval 2281">
                        <w:txbxContent>
                          <w:p w:rsidR="008F60C4" w:rsidRPr="007105E2" w:rsidRDefault="008F60C4" w:rsidP="008F60C4">
                            <w:pPr>
                              <w:jc w:val="center"/>
                              <w:rPr>
                                <w:sz w:val="18"/>
                                <w:szCs w:val="18"/>
                              </w:rPr>
                            </w:pPr>
                            <w:r>
                              <w:rPr>
                                <w:sz w:val="18"/>
                                <w:szCs w:val="18"/>
                              </w:rPr>
                              <w:t>F_Age</w:t>
                            </w:r>
                          </w:p>
                        </w:txbxContent>
                      </v:textbox>
                    </v:oval>
                    <v:oval id="Oval 2292" o:spid="_x0000_s3950" style="position:absolute;left:7743;top:10481;width:1433;height:55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textbox style="mso-next-textbox:#Oval 2292">
                        <w:txbxContent>
                          <w:p w:rsidR="008F60C4" w:rsidRPr="007105E2" w:rsidRDefault="008F60C4" w:rsidP="008F60C4">
                            <w:pPr>
                              <w:jc w:val="center"/>
                              <w:rPr>
                                <w:sz w:val="18"/>
                                <w:szCs w:val="18"/>
                              </w:rPr>
                            </w:pPr>
                            <w:r>
                              <w:rPr>
                                <w:sz w:val="18"/>
                                <w:szCs w:val="18"/>
                              </w:rPr>
                              <w:t>F_Address</w:t>
                            </w:r>
                          </w:p>
                        </w:txbxContent>
                      </v:textbox>
                    </v:oval>
                    <v:oval id="Oval 2294" o:spid="_x0000_s3951" style="position:absolute;left:2895;top:8493;width:1192;height:55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pS8cQA&#10;AADcAAAADwAAAGRycy9kb3ducmV2LnhtbESPQWvCQBSE7wX/w/IK3urGRKWkriJKQQ89NG3vj+wz&#10;CWbfhuxrjP/eFQo9DjPzDbPejq5VA/Wh8WxgPktAEZfeNlwZ+P56f3kFFQTZYuuZDNwowHYzeVpj&#10;bv2VP2kopFIRwiFHA7VIl2sdypochpnviKN39r1DibKvtO3xGuGu1WmSrLTDhuNCjR3tayovxa8z&#10;cKh2xWrQmSyz8+Eoy8vPxymbGzN9HndvoIRG+Q//tY/WQJou4HEmHg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KUvHEAAAA3AAAAA8AAAAAAAAAAAAAAAAAmAIAAGRycy9k&#10;b3ducmV2LnhtbFBLBQYAAAAABAAEAPUAAACJAwAAAAA=&#10;">
                      <v:textbox style="mso-next-textbox:#Oval 2294">
                        <w:txbxContent>
                          <w:p w:rsidR="008F60C4" w:rsidRPr="007105E2" w:rsidRDefault="008F60C4" w:rsidP="008F60C4">
                            <w:pPr>
                              <w:jc w:val="center"/>
                              <w:rPr>
                                <w:sz w:val="18"/>
                                <w:szCs w:val="18"/>
                              </w:rPr>
                            </w:pPr>
                            <w:r>
                              <w:rPr>
                                <w:sz w:val="18"/>
                                <w:szCs w:val="18"/>
                              </w:rPr>
                              <w:t>F_Bdatee</w:t>
                            </w:r>
                          </w:p>
                        </w:txbxContent>
                      </v:textbox>
                    </v:oval>
                    <v:group id="Group 172" o:spid="_x0000_s3952" style="position:absolute;left:4720;top:8920;width:1780;height:670" coordsize="11303,4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oval id="Oval 2274" o:spid="_x0000_s3953" style="position:absolute;width:11303;height:425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pHcQA&#10;AADcAAAADwAAAGRycy9kb3ducmV2LnhtbESPQWvCQBSE7wX/w/KE3urGBIOkriJKwR56aLT3R/aZ&#10;BLNvQ/YZ03/fLRR6HGbmG2azm1ynRhpC69nAcpGAIq68bbk2cDm/vaxBBUG22HkmA98UYLedPW2w&#10;sP7BnzSWUqsI4VCggUakL7QOVUMOw8L3xNG7+sGhRDnU2g74iHDX6TRJcu2w5bjQYE+HhqpbeXcG&#10;jvW+zEedySq7Hk+yun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aR3EAAAA3AAAAA8AAAAAAAAAAAAAAAAAmAIAAGRycy9k&#10;b3ducmV2LnhtbFBLBQYAAAAABAAEAPUAAACJAwAAAAA=&#10;">
                        <v:textbox style="mso-next-textbox:#Oval 2274">
                          <w:txbxContent>
                            <w:p w:rsidR="008F60C4" w:rsidRPr="007105E2" w:rsidRDefault="008F60C4" w:rsidP="008F60C4">
                              <w:pPr>
                                <w:jc w:val="center"/>
                                <w:rPr>
                                  <w:sz w:val="18"/>
                                  <w:szCs w:val="18"/>
                                </w:rPr>
                              </w:pPr>
                              <w:r>
                                <w:rPr>
                                  <w:sz w:val="18"/>
                                  <w:szCs w:val="18"/>
                                </w:rPr>
                                <w:t>Faculty_ID</w:t>
                              </w:r>
                            </w:p>
                          </w:txbxContent>
                        </v:textbox>
                      </v:oval>
                      <v:shape id="AutoShape 2304" o:spid="_x0000_s3954" type="#_x0000_t32" style="position:absolute;left:2667;top:2921;width:53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UsAAAADcAAAADwAAAGRycy9kb3ducmV2LnhtbESPQYvCMBSE74L/ITzBm6YWWaUaRYQF&#10;r3XF86N5tsXmpTapzf57Iwgeh5n5htnug2nEkzpXW1awmCcgiAuray4VXP5+Z2sQziNrbCyTgn9y&#10;sN+NR1vMtB04p+fZlyJC2GWooPK+zaR0RUUG3dy2xNG72c6gj7Irpe5wiHDTyDRJfqTBmuNChS0d&#10;Kyru594oyPNHee1dGA7rW1gtL3ppkv6k1HQSDhsQnoL/hj/tk1aQpit4n4lHQO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HvvlLAAAAA3AAAAA8AAAAAAAAAAAAAAAAA&#10;oQIAAGRycy9kb3ducmV2LnhtbFBLBQYAAAAABAAEAPkAAACOAwAAAAA=&#10;" strokeweight="1.25pt"/>
                    </v:group>
                  </v:group>
                </v:group>
                <v:group id="Group 177" o:spid="_x0000_s3955" style="position:absolute;left:1580;top:1940;width:12265;height:8782" coordsize="77882,55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117" o:spid="_x0000_s3956" style="position:absolute;top:1651;width:32004;height:33007" coordsize="32004,33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9" o:spid="_x0000_s3957" style="position:absolute;left:5461;top:19304;width:10102;height:384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textbox style="mso-next-textbox:#Rectangle 29">
                        <w:txbxContent>
                          <w:p w:rsidR="008F60C4" w:rsidRDefault="008F60C4" w:rsidP="008F60C4">
                            <w:pPr>
                              <w:jc w:val="center"/>
                            </w:pPr>
                            <w:r>
                              <w:t>STUDENT</w:t>
                            </w:r>
                          </w:p>
                          <w:p w:rsidR="008F60C4" w:rsidRDefault="008F60C4" w:rsidP="008F60C4"/>
                        </w:txbxContent>
                      </v:textbox>
                    </v:rect>
                    <v:oval id="Oval 2303" o:spid="_x0000_s3958" style="position:absolute;left:12573;top:6858;width:10953;height:41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ntMMA&#10;AADcAAAADwAAAGRycy9kb3ducmV2LnhtbESPQWvCQBSE70L/w/IK3nQTg1JSV5GKoAcPje39kX0m&#10;wezbkH2N6b/vCkKPw8x8w6y3o2vVQH1oPBtI5wko4tLbhisDX5fD7A1UEGSLrWcy8EsBtpuXyRpz&#10;6+/8SUMhlYoQDjkaqEW6XOtQ1uQwzH1HHL2r7x1KlH2lbY/3CHetXiTJSjtsOC7U2NFHTeWt+HEG&#10;9tWuWA06k2V23R9lefs+n7LUmOnruHsHJTTKf/jZPloDi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RntMMAAADcAAAADwAAAAAAAAAAAAAAAACYAgAAZHJzL2Rv&#10;d25yZXYueG1sUEsFBgAAAAAEAAQA9QAAAIgDAAAAAA==&#10;">
                      <v:textbox style="mso-next-textbox:#Oval 2303">
                        <w:txbxContent>
                          <w:p w:rsidR="008F60C4" w:rsidRPr="00D977C9" w:rsidRDefault="008F60C4" w:rsidP="008F60C4">
                            <w:pPr>
                              <w:jc w:val="center"/>
                              <w:rPr>
                                <w:sz w:val="18"/>
                                <w:szCs w:val="18"/>
                                <w:u w:val="single"/>
                              </w:rPr>
                            </w:pPr>
                            <w:r>
                              <w:rPr>
                                <w:sz w:val="18"/>
                                <w:szCs w:val="18"/>
                              </w:rPr>
                              <w:t>Student_ID</w:t>
                            </w:r>
                          </w:p>
                        </w:txbxContent>
                      </v:textbox>
                    </v:oval>
                    <v:oval id="Oval 2306" o:spid="_x0000_s3959" style="position:absolute;left:18034;top:15367;width:13970;height:444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5w8MA&#10;AADcAAAADwAAAGRycy9kb3ducmV2LnhtbESPQWvCQBSE70L/w/IK3nRjglJSV5GKoAcPje39kX0m&#10;wezbkH2N6b/vCkKPw8x8w6y3o2vVQH1oPBtYzBNQxKW3DVcGvi6H2RuoIMgWW89k4JcCbDcvkzXm&#10;1t/5k4ZCKhUhHHI0UIt0udahrMlhmPuOOHpX3zuUKPtK2x7vEe5anSbJSjtsOC7U2NFHTeWt+HEG&#10;9tWuWA06k2V23R9lefs+n7KFMdPXcfcOSmiU//CzfbQG0i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b5w8MAAADcAAAADwAAAAAAAAAAAAAAAACYAgAAZHJzL2Rv&#10;d25yZXYueG1sUEsFBgAAAAAEAAQA9QAAAIgDAAAAAA==&#10;">
                      <v:textbox style="mso-next-textbox:#Oval 2306">
                        <w:txbxContent>
                          <w:p w:rsidR="008F60C4" w:rsidRPr="00D977C9" w:rsidRDefault="008F60C4" w:rsidP="008F60C4">
                            <w:pPr>
                              <w:jc w:val="center"/>
                              <w:rPr>
                                <w:sz w:val="18"/>
                                <w:szCs w:val="18"/>
                                <w:u w:val="single"/>
                              </w:rPr>
                            </w:pPr>
                            <w:r>
                              <w:rPr>
                                <w:sz w:val="18"/>
                                <w:szCs w:val="18"/>
                              </w:rPr>
                              <w:t>Dept_Name</w:t>
                            </w:r>
                          </w:p>
                        </w:txbxContent>
                      </v:textbox>
                    </v:oval>
                    <v:oval id="Oval 2309" o:spid="_x0000_s3960" style="position:absolute;left:1397;top:13716;width:9480;height:43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cWMQA&#10;AADcAAAADwAAAGRycy9kb3ducmV2LnhtbESPQWvCQBSE7wX/w/KE3upGF0VSVxGlYA89NNr7I/tM&#10;gtm3IfuM6b/vFgo9DjPzDbPZjb5VA/WxCWxhPstAEZfBNVxZuJzfXtagoiA7bAOThW+KsNtOnjaY&#10;u/DgTxoKqVSCcMzRQi3S5VrHsiaPcRY64uRdQ+9Rkuwr7Xp8JLhv9SLLVtpjw2mhxo4ONZW34u4t&#10;HKt9sRq0kaW5Hk+yvH19vJu5tc/Tcf8KSmiU//Bf++QsLIyB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6XFjEAAAA3AAAAA8AAAAAAAAAAAAAAAAAmAIAAGRycy9k&#10;b3ducmV2LnhtbFBLBQYAAAAABAAEAPUAAACJAwAAAAA=&#10;">
                      <v:textbox style="mso-next-textbox:#Oval 2309">
                        <w:txbxContent>
                          <w:p w:rsidR="008F60C4" w:rsidRPr="00A141B6" w:rsidRDefault="008F60C4" w:rsidP="008F60C4">
                            <w:pPr>
                              <w:jc w:val="center"/>
                              <w:rPr>
                                <w:sz w:val="18"/>
                                <w:szCs w:val="18"/>
                                <w:u w:val="single"/>
                              </w:rPr>
                            </w:pPr>
                            <w:r>
                              <w:rPr>
                                <w:sz w:val="18"/>
                                <w:szCs w:val="18"/>
                              </w:rPr>
                              <w:t>Course</w:t>
                            </w:r>
                          </w:p>
                        </w:txbxContent>
                      </v:textbox>
                    </v:oval>
                    <v:oval id="Oval 2311" o:spid="_x0000_s3961" style="position:absolute;left:2794;top:9144;width:8128;height:43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ELMQA&#10;AADcAAAADwAAAGRycy9kb3ducmV2LnhtbESPQWvCQBSE74X+h+UJvdWNRqVEV5FKwR48GO39kX0m&#10;wezbkH2N6b/vCoLHYWa+YVabwTWqpy7Ung1Mxgko4sLbmksD59PX+weoIMgWG89k4I8CbNavLyvM&#10;rL/xkfpcShUhHDI0UIm0mdahqMhhGPuWOHoX3zmUKLtS2w5vEe4aPU2ShXZYc1yosKXPiopr/usM&#10;7Mptvuh1KvP0stvL/Ppz+E4nxryNhu0SlNAgz/CjvbcGpu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xCzEAAAA3AAAAA8AAAAAAAAAAAAAAAAAmAIAAGRycy9k&#10;b3ducmV2LnhtbFBLBQYAAAAABAAEAPUAAACJAwAAAAA=&#10;">
                      <v:textbox style="mso-next-textbox:#Oval 2311">
                        <w:txbxContent>
                          <w:p w:rsidR="008F60C4" w:rsidRPr="00A141B6" w:rsidRDefault="008F60C4" w:rsidP="008F60C4">
                            <w:pPr>
                              <w:jc w:val="center"/>
                              <w:rPr>
                                <w:sz w:val="18"/>
                                <w:szCs w:val="18"/>
                                <w:u w:val="single"/>
                              </w:rPr>
                            </w:pPr>
                            <w:r>
                              <w:rPr>
                                <w:sz w:val="18"/>
                                <w:szCs w:val="18"/>
                              </w:rPr>
                              <w:t>S_Fname</w:t>
                            </w:r>
                          </w:p>
                        </w:txbxContent>
                      </v:textbox>
                    </v:oval>
                    <v:oval id="Oval 2312" o:spid="_x0000_s3962" style="position:absolute;top:23876;width:9480;height:43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9ht8MA&#10;AADcAAAADwAAAGRycy9kb3ducmV2LnhtbESPQWvCQBSE74L/YXlCb7rRECmpq0iloIceGtv7I/tM&#10;gtm3Ifsa4793hUKPw8x8w2x2o2vVQH1oPBtYLhJQxKW3DVcGvs8f81dQQZAttp7JwJ0C7LbTyQZz&#10;62/8RUMhlYoQDjkaqEW6XOtQ1uQwLHxHHL2L7x1KlH2lbY+3CHetXiXJWjtsOC7U2NF7TeW1+HUG&#10;DtW+WA86lSy9HI6SXX8+T+nSmJfZuH8DJTTKf/ivfbQGVmkG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9ht8MAAADcAAAADwAAAAAAAAAAAAAAAACYAgAAZHJzL2Rv&#10;d25yZXYueG1sUEsFBgAAAAAEAAQA9QAAAIgDAAAAAA==&#10;">
                      <v:textbox style="mso-next-textbox:#Oval 2312">
                        <w:txbxContent>
                          <w:p w:rsidR="008F60C4" w:rsidRPr="00A141B6" w:rsidRDefault="008F60C4" w:rsidP="008F60C4">
                            <w:pPr>
                              <w:jc w:val="center"/>
                              <w:rPr>
                                <w:sz w:val="18"/>
                                <w:szCs w:val="18"/>
                                <w:u w:val="single"/>
                              </w:rPr>
                            </w:pPr>
                            <w:r>
                              <w:rPr>
                                <w:sz w:val="18"/>
                                <w:szCs w:val="18"/>
                              </w:rPr>
                              <w:t>S_Lname</w:t>
                            </w:r>
                          </w:p>
                        </w:txbxContent>
                      </v:textbox>
                    </v:oval>
                    <v:oval id="Oval 2313" o:spid="_x0000_s3963" style="position:absolute;left:15875;top:11049;width:9480;height:43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wMMA&#10;AADcAAAADwAAAGRycy9kb3ducmV2LnhtbESPQWvCQBSE70L/w/IK3nSjwVBSV5GKoAcPje39kX0m&#10;wezbkH2N6b/vCkKPw8x8w6y3o2vVQH1oPBtYzBNQxKW3DVcGvi6H2RuoIMgWW89k4JcCbDcvkzXm&#10;1t/5k4ZCKhUhHHI0UIt0udahrMlhmPuOOHpX3zuUKPtK2x7vEe5avUySTDtsOC7U2NFHTeWt+HEG&#10;9tWuyAadyiq97o+yun2fT+nCmOnruHsHJTTKf/jZPloDy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3/wMMAAADcAAAADwAAAAAAAAAAAAAAAACYAgAAZHJzL2Rv&#10;d25yZXYueG1sUEsFBgAAAAAEAAQA9QAAAIgDAAAAAA==&#10;">
                      <v:textbox style="mso-next-textbox:#Oval 2313">
                        <w:txbxContent>
                          <w:p w:rsidR="008F60C4" w:rsidRPr="00A141B6" w:rsidRDefault="008F60C4" w:rsidP="008F60C4">
                            <w:pPr>
                              <w:jc w:val="center"/>
                              <w:rPr>
                                <w:sz w:val="18"/>
                                <w:szCs w:val="18"/>
                                <w:u w:val="single"/>
                              </w:rPr>
                            </w:pPr>
                            <w:r>
                              <w:rPr>
                                <w:sz w:val="18"/>
                                <w:szCs w:val="18"/>
                              </w:rPr>
                              <w:t>S_Mname</w:t>
                            </w:r>
                          </w:p>
                        </w:txbxContent>
                      </v:textbox>
                    </v:oval>
                    <v:oval id="Oval 2314" o:spid="_x0000_s3964" style="position:absolute;left:2667;top:4191;width:7785;height:337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aW8QA&#10;AADcAAAADwAAAGRycy9kb3ducmV2LnhtbESPT2vCQBTE70K/w/IKvelGg3+IriKVgh56MLb3R/aZ&#10;BLNvQ/Y1pt++KxQ8DjPzG2azG1yjeupC7dnAdJKAIi68rbk08HX5GK9ABUG22HgmA78UYLd9GW0w&#10;s/7OZ+pzKVWEcMjQQCXSZlqHoiKHYeJb4uhdfedQouxKbTu8R7hr9CxJFtphzXGhwpbeKypu+Y8z&#10;cCj3+aLXqczT6+Eo89v35ymdGvP2OuzXoIQGeYb/20drYJYu4XEmH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BWlvEAAAA3AAAAA8AAAAAAAAAAAAAAAAAmAIAAGRycy9k&#10;b3ducmV2LnhtbFBLBQYAAAAABAAEAPUAAACJAwAAAAA=&#10;">
                      <v:textbox style="mso-next-textbox:#Oval 2314">
                        <w:txbxContent>
                          <w:p w:rsidR="008F60C4" w:rsidRPr="00A141B6" w:rsidRDefault="008F60C4" w:rsidP="008F60C4">
                            <w:pPr>
                              <w:jc w:val="center"/>
                              <w:rPr>
                                <w:sz w:val="18"/>
                                <w:szCs w:val="18"/>
                                <w:u w:val="single"/>
                              </w:rPr>
                            </w:pPr>
                            <w:r>
                              <w:rPr>
                                <w:sz w:val="18"/>
                                <w:szCs w:val="18"/>
                              </w:rPr>
                              <w:t>S_Age</w:t>
                            </w:r>
                          </w:p>
                        </w:txbxContent>
                      </v:textbox>
                    </v:oval>
                    <v:oval id="Oval 2315" o:spid="_x0000_s3965" style="position:absolute;left:4191;width:10033;height:378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OKcAA&#10;AADcAAAADwAAAGRycy9kb3ducmV2LnhtbERPTYvCMBC9C/6HMII3TbUoUo0iyoJ78LDd9T40Y1ts&#10;JqWZrfXfbw7CHh/ve3cYXKN66kLt2cBinoAiLrytuTTw8/0x24AKgmyx8UwGXhTgsB+PdphZ/+Qv&#10;6nMpVQzhkKGBSqTNtA5FRQ7D3LfEkbv7zqFE2JXadviM4a7RyyRZa4c1x4YKWzpVVDzyX2fgXB7z&#10;da9TWaX380VWj9v1M10YM50Mxy0ooUH+xW/3xRpYp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7OKcAAAADcAAAADwAAAAAAAAAAAAAAAACYAgAAZHJzL2Rvd25y&#10;ZXYueG1sUEsFBgAAAAAEAAQA9QAAAIUDAAAAAA==&#10;">
                      <v:textbox style="mso-next-textbox:#Oval 2315">
                        <w:txbxContent>
                          <w:p w:rsidR="008F60C4" w:rsidRPr="00A141B6" w:rsidRDefault="008F60C4" w:rsidP="008F60C4">
                            <w:pPr>
                              <w:jc w:val="center"/>
                              <w:rPr>
                                <w:sz w:val="18"/>
                                <w:szCs w:val="18"/>
                                <w:u w:val="single"/>
                              </w:rPr>
                            </w:pPr>
                            <w:r>
                              <w:rPr>
                                <w:sz w:val="18"/>
                                <w:szCs w:val="18"/>
                              </w:rPr>
                              <w:t>S_gender</w:t>
                            </w:r>
                          </w:p>
                        </w:txbxContent>
                      </v:textbox>
                    </v:oval>
                    <v:oval id="Oval 2316" o:spid="_x0000_s3966" style="position:absolute;left:15875;top:20320;width:9480;height:43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rssQA&#10;AADcAAAADwAAAGRycy9kb3ducmV2LnhtbESPQWvCQBSE70L/w/IKvelGg6LRVaRS0EMPxvb+yD6T&#10;YPZtyL7G9N93hYLHYWa+YTa7wTWqpy7Ung1MJwko4sLbmksDX5eP8RJUEGSLjWcy8EsBdtuX0QYz&#10;6+98pj6XUkUIhwwNVCJtpnUoKnIYJr4ljt7Vdw4lyq7UtsN7hLtGz5JkoR3WHBcqbOm9ouKW/zgD&#10;h3KfL3qdyjy9Ho4yv31/ntKpMW+vw34NSmiQZ/i/fbQGZukK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Sa7LEAAAA3AAAAA8AAAAAAAAAAAAAAAAAmAIAAGRycy9k&#10;b3ducmV2LnhtbFBLBQYAAAAABAAEAPUAAACJAwAAAAA=&#10;">
                      <v:textbox style="mso-next-textbox:#Oval 2316">
                        <w:txbxContent>
                          <w:p w:rsidR="008F60C4" w:rsidRPr="00A141B6" w:rsidRDefault="008F60C4" w:rsidP="008F60C4">
                            <w:pPr>
                              <w:jc w:val="center"/>
                              <w:rPr>
                                <w:sz w:val="18"/>
                                <w:szCs w:val="18"/>
                                <w:u w:val="single"/>
                              </w:rPr>
                            </w:pPr>
                            <w:r>
                              <w:rPr>
                                <w:sz w:val="18"/>
                                <w:szCs w:val="18"/>
                              </w:rPr>
                              <w:t>S_Bdate</w:t>
                            </w:r>
                          </w:p>
                        </w:txbxContent>
                      </v:textbox>
                    </v:oval>
                    <v:oval id="Oval 2326" o:spid="_x0000_s3967" style="position:absolute;left:11557;top:3429;width:9271;height:337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textbox style="mso-next-textbox:#Oval 2326">
                        <w:txbxContent>
                          <w:p w:rsidR="008F60C4" w:rsidRPr="00A141B6" w:rsidRDefault="008F60C4" w:rsidP="008F60C4">
                            <w:pPr>
                              <w:jc w:val="center"/>
                              <w:rPr>
                                <w:sz w:val="18"/>
                                <w:szCs w:val="18"/>
                                <w:u w:val="single"/>
                              </w:rPr>
                            </w:pPr>
                            <w:r>
                              <w:rPr>
                                <w:sz w:val="18"/>
                                <w:szCs w:val="18"/>
                              </w:rPr>
                              <w:t>S_Status</w:t>
                            </w:r>
                          </w:p>
                        </w:txbxContent>
                      </v:textbox>
                    </v:oval>
                    <v:oval id="Oval 2328" o:spid="_x0000_s3968" style="position:absolute;left:1270;top:28702;width:9480;height:43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UycQA&#10;AADcAAAADwAAAGRycy9kb3ducmV2LnhtbESPQWvCQBSE70L/w/IKvekmpoaSuopUCvbQg9HeH9ln&#10;Esy+DdnXmP77bqHgcZiZb5j1dnKdGmkIrWcD6SIBRVx523Jt4Hx6n7+ACoJssfNMBn4owHbzMFtj&#10;Yf2NjzSWUqsI4VCggUakL7QOVUMOw8L3xNG7+MGhRDnU2g54i3DX6WWS5Nphy3GhwZ7eGqqu5bcz&#10;sK93ZT7qTFbZZX+Q1fXr8yNLjXl6nHavoIQmuYf/2wdrYPmcwt+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iFMnEAAAA3AAAAA8AAAAAAAAAAAAAAAAAmAIAAGRycy9k&#10;b3ducmV2LnhtbFBLBQYAAAAABAAEAPUAAACJAwAAAAA=&#10;">
                      <v:textbox style="mso-next-textbox:#Oval 2328">
                        <w:txbxContent>
                          <w:p w:rsidR="008F60C4" w:rsidRPr="00A141B6" w:rsidRDefault="008F60C4" w:rsidP="008F60C4">
                            <w:pPr>
                              <w:jc w:val="center"/>
                              <w:rPr>
                                <w:sz w:val="18"/>
                                <w:szCs w:val="18"/>
                                <w:u w:val="single"/>
                              </w:rPr>
                            </w:pPr>
                            <w:r>
                              <w:rPr>
                                <w:sz w:val="18"/>
                                <w:szCs w:val="18"/>
                              </w:rPr>
                              <w:t>S_Email</w:t>
                            </w:r>
                          </w:p>
                        </w:txbxContent>
                      </v:textbox>
                    </v:oval>
                    <v:oval id="Oval 2329" o:spid="_x0000_s3969" style="position:absolute;left:15621;top:25273;width:9759;height:378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KvsQA&#10;AADcAAAADwAAAGRycy9kb3ducmV2LnhtbESPQWvCQBSE7wX/w/IK3urGRKWkriJKQQ89NG3vj+wz&#10;CWbfhuxrjP/eFQo9DjPzDbPejq5VA/Wh8WxgPktAEZfeNlwZ+P56f3kFFQTZYuuZDNwowHYzeVpj&#10;bv2VP2kopFIRwiFHA7VIl2sdypochpnviKN39r1DibKvtO3xGuGu1WmSrLTDhuNCjR3tayovxa8z&#10;cKh2xWrQmSyz8+Eoy8vPxymbGzN9HndvoIRG+Q//tY/WQLpI4XEmHg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wir7EAAAA3AAAAA8AAAAAAAAAAAAAAAAAmAIAAGRycy9k&#10;b3ducmV2LnhtbFBLBQYAAAAABAAEAPUAAACJAwAAAAA=&#10;">
                      <v:textbox style="mso-next-textbox:#Oval 2329">
                        <w:txbxContent>
                          <w:p w:rsidR="008F60C4" w:rsidRPr="00A141B6" w:rsidRDefault="008F60C4" w:rsidP="008F60C4">
                            <w:pPr>
                              <w:jc w:val="center"/>
                              <w:rPr>
                                <w:sz w:val="18"/>
                                <w:szCs w:val="18"/>
                                <w:u w:val="single"/>
                              </w:rPr>
                            </w:pPr>
                            <w:r>
                              <w:rPr>
                                <w:sz w:val="18"/>
                                <w:szCs w:val="18"/>
                              </w:rPr>
                              <w:t>S_Address</w:t>
                            </w:r>
                          </w:p>
                        </w:txbxContent>
                      </v:textbox>
                    </v:oval>
                    <v:shape id="AutoShape 2304" o:spid="_x0000_s3970" type="#_x0000_t32" style="position:absolute;left:7366;top:23241;width:635;height:1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d8cEAAADcAAAADwAAAGRycy9kb3ducmV2LnhtbESPQYvCMBSE74L/ITzBm6ZqWaUaRQTB&#10;a13x/GiebbF5qU1q47/fLCzscZiZb5jdIZhGvKlztWUFi3kCgriwuuZSwe37PNuAcB5ZY2OZFHzI&#10;wWE/Hu0w03bgnN5XX4oIYZehgsr7NpPSFRUZdHPbEkfvYTuDPsqulLrDIcJNI5dJ8iUN1hwXKmzp&#10;VFHxvPZGQZ6/ynvvwnDcPMI6venUJP1FqekkHLcgPAX/H/5rX7SCZbqC3zPxCMj9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C13xwQAAANwAAAAPAAAAAAAAAAAAAAAA&#10;AKECAABkcnMvZG93bnJldi54bWxQSwUGAAAAAAQABAD5AAAAjwMAAAAA&#10;" strokeweight="1.25pt"/>
                    <v:shape id="AutoShape 2304" o:spid="_x0000_s3971" type="#_x0000_t32" style="position:absolute;left:9525;top:23114;width:457;height:62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Q5cYAAADcAAAADwAAAGRycy9kb3ducmV2LnhtbESPQWvCQBSE74L/YXlCb7pRrJToKqIt&#10;9FCF2Hrw9pp9TYLZtyG7JtFf7wpCj8PMfMMsVp0pRUO1KywrGI8iEMSp1QVnCn6+P4ZvIJxH1lha&#10;JgVXcrBa9nsLjLVtOaHm4DMRIOxiVJB7X8VSujQng25kK+Lg/dnaoA+yzqSusQ1wU8pJFM2kwYLD&#10;Qo4VbXJKz4eLUfB6aX9PszEn69379pjcmnR/Pn4p9TLo1nMQnjr/H362P7WCyXQKjzPhCM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RUOXGAAAA3AAAAA8AAAAAAAAA&#10;AAAAAAAAoQIAAGRycy9kb3ducmV2LnhtbFBLBQYAAAAABAAEAPkAAACUAwAAAAA=&#10;" strokeweight="1.25pt"/>
                    <v:shape id="AutoShape 2304" o:spid="_x0000_s3972" type="#_x0000_t32" style="position:absolute;left:10033;top:16764;width:381;height:2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31fsYAAADcAAAADwAAAGRycy9kb3ducmV2LnhtbESPQWvCQBSE70L/w/IK3nSjqEh0FdEW&#10;emiF2Hrw9pp9TYLZtyG7JtFf7xYEj8PMfMMs150pRUO1KywrGA0jEMSp1QVnCn6+3wdzEM4jaywt&#10;k4IrOVivXnpLjLVtOaHm4DMRIOxiVJB7X8VSujQng25oK+Lg/dnaoA+yzqSusQ1wU8pxFM2kwYLD&#10;Qo4VbXNKz4eLUTC9tL+n2YiTzdfb7pjcmnR/Pn4q1X/tNgsQnjr/DD/aH1rBeDKF/zPhCMjV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d9X7GAAAA3AAAAA8AAAAAAAAA&#10;AAAAAAAAoQIAAGRycy9kb3ducmV2LnhtbFBLBQYAAAAABAAEAPkAAACUAwAAAAA=&#10;" strokeweight="1.25pt"/>
                    <v:shape id="AutoShape 2304" o:spid="_x0000_s3973" type="#_x0000_t32" style="position:absolute;left:10922;top:11811;width:685;height:7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z+acAAAADcAAAADwAAAGRycy9kb3ducmV2LnhtbESPQYvCMBSE7wv+h/AEb2uqFFeqUUQQ&#10;vFZlz4/m2Rabl9qkNv57Iwgeh5n5hllvg2nEgzpXW1YwmyYgiAuray4VXM6H3yUI55E1NpZJwZMc&#10;bDejnzVm2g6c0+PkSxEh7DJUUHnfZlK6oiKDbmpb4uhdbWfQR9mVUnc4RLhp5DxJFtJgzXGhwpb2&#10;FRW3U28U5Pm9/O9dGHbLa/hLLzo1SX9UajIOuxUIT8F/w5/2USuYpwt4n4lHQG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8/mnAAAAA3AAAAA8AAAAAAAAAAAAAAAAA&#10;oQIAAGRycy9kb3ducmV2LnhtbFBLBQYAAAAABAAEAPkAAACOAwAAAAA=&#10;" strokeweight="1.25pt"/>
                    <v:shape id="AutoShape 2304" o:spid="_x0000_s3974" type="#_x0000_t32" style="position:absolute;left:14605;top:18034;width:3429;height:13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POksgAAADcAAAADwAAAGRycy9kb3ducmV2LnhtbESPT2vCQBTE74V+h+UVvNWN4p+SuopU&#10;Cz1YIakevL1mX5Ng9m3Irkn003cLBY/DzPyGWax6U4mWGldaVjAaRiCIM6tLzhUcvt6fX0A4j6yx&#10;skwKruRgtXx8WGCsbccJtanPRYCwi1FB4X0dS+myggy6oa2Jg/djG4M+yCaXusEuwE0lx1E0kwZL&#10;DgsF1vRWUHZOL0bB9NJ9n2YjTtaf280xubXZ/nzcKTV46tevIDz1/h7+b39oBePJHP7OhCMgl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cPOksgAAADcAAAADwAAAAAA&#10;AAAAAAAAAAChAgAAZHJzL2Rvd25yZXYueG1sUEsFBgAAAAAEAAQA+QAAAJYDAAAAAA==&#10;" strokeweight="1.25pt"/>
                    <v:shape id="AutoShape 2304" o:spid="_x0000_s3975" type="#_x0000_t32" style="position:absolute;left:13843;top:14986;width:3429;height:43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xa4MQAAADcAAAADwAAAGRycy9kb3ducmV2LnhtbERPTWvCQBC9C/0PyxS86UapUlJXkWrB&#10;gwpJ66G3aXaaBLOzIbsm0V/vHgSPj/e9WPWmEi01rrSsYDKOQBBnVpecK/j5/hq9g3AeWWNlmRRc&#10;ycFq+TJYYKxtxwm1qc9FCGEXo4LC+zqW0mUFGXRjWxMH7t82Bn2ATS51g10IN5WcRtFcGiw5NBRY&#10;02dB2Tm9GAWzS/f3O59wsj5sN6fk1mbH82mv1PC1X3+A8NT7p/jh3mkF07ewNpw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FrgxAAAANwAAAAPAAAAAAAAAAAA&#10;AAAAAKECAABkcnMvZG93bnJldi54bWxQSwUGAAAAAAQABAD5AAAAkgMAAAAA&#10;" strokeweight="1.25pt"/>
                    <v:shape id="AutoShape 2304" o:spid="_x0000_s3976" type="#_x0000_t32" style="position:absolute;left:13208;top:10668;width:2159;height:86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D/e8cAAADcAAAADwAAAGRycy9kb3ducmV2LnhtbESPQWvCQBSE74X+h+UVvNWNomJTV5Fq&#10;oQcrJNWDt9fsaxLMvg3ZNYn++m6h4HGYmW+Yxao3lWipcaVlBaNhBII4s7rkXMHh6/15DsJ5ZI2V&#10;ZVJwJQer5ePDAmNtO06oTX0uAoRdjAoK7+tYSpcVZNANbU0cvB/bGPRBNrnUDXYBbio5jqKZNFhy&#10;WCiwpreCsnN6MQqml+77NBtxsv7cbo7Jrc325+NOqcFTv34F4an39/B/+0MrGE9e4O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EP97xwAAANwAAAAPAAAAAAAA&#10;AAAAAAAAAKECAABkcnMvZG93bnJldi54bWxQSwUGAAAAAAQABAD5AAAAlQMAAAAA&#10;" strokeweight="1.25pt"/>
                    <v:shape id="AutoShape 2304" o:spid="_x0000_s3977" type="#_x0000_t32" style="position:absolute;left:12573;top:6858;width:889;height:124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AO8QAAADcAAAADwAAAGRycy9kb3ducmV2LnhtbERPy2qDQBTdF/IPww1k14wGlGIzCSFp&#10;IYu2YB6L7m6dWxWdO+JM1PbrO4tClofzXm8n04qBeldbVhAvIxDEhdU1lwou59fHJxDOI2tsLZOC&#10;H3Kw3cwe1phpO3JOw8mXIoSwy1BB5X2XSemKigy6pe2IA/dte4M+wL6UuscxhJtWrqIolQZrDg0V&#10;drSvqGhON6MguY1fn2nM+e795XDNf4fio7m+KbWYT7tnEJ4mfxf/u49awSoJ88OZc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88A7xAAAANwAAAAPAAAAAAAAAAAA&#10;AAAAAKECAABkcnMvZG93bnJldi54bWxQSwUGAAAAAAQABAD5AAAAkgMAAAAA&#10;" strokeweight="1.25pt"/>
                    <v:shape id="AutoShape 2304" o:spid="_x0000_s3978" type="#_x0000_t32" style="position:absolute;left:10795;top:3556;width:1631;height:15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zwwMIAAADcAAAADwAAAGRycy9kb3ducmV2LnhtbESPQWvCQBSE7wX/w/IK3upGSa1EVxGh&#10;kGti6PmRfSbB7Ns0uzHbf+8WCj0OM/MNczgF04sHja6zrGC9SkAQ11Z33Ciorp9vOxDOI2vsLZOC&#10;H3JwOi5eDphpO3NBj9I3IkLYZaig9X7IpHR1Swbdyg7E0bvZ0aCPcmykHnGOcNPLTZJspcGO40KL&#10;A11aqu/lZBQUxXfzNbkwn3e38JFWOjXJlCu1fA3nPQhPwf+H/9q5VrB5X8PvmXgE5PE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zwwMIAAADcAAAADwAAAAAAAAAAAAAA&#10;AAChAgAAZHJzL2Rvd25yZXYueG1sUEsFBgAAAAAEAAQA+QAAAJADAAAAAA==&#10;" strokeweight="1.25pt"/>
                    <v:shape id="AutoShape 2304" o:spid="_x0000_s3979" type="#_x0000_t32" style="position:absolute;left:10414;top:6096;width:2711;height:131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5ut8EAAADcAAAADwAAAGRycy9kb3ducmV2LnhtbESPQYvCMBSE7wv+h/AEb2tqcVWqUURY&#10;8FoVz4/m2Rabl9qkNvvvjSDscZiZb5jNLphGPKlztWUFs2kCgriwuuZSweX8+70C4TyyxsYyKfgj&#10;B7vt6GuDmbYD5/Q8+VJECLsMFVTet5mUrqjIoJvaljh6N9sZ9FF2pdQdDhFuGpkmyUIarDkuVNjS&#10;oaLifuqNgjx/lNfehWG/uoXl/KLnJumPSk3GYb8G4Sn4//CnfdQK0p8U3mfiEZ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nm63wQAAANwAAAAPAAAAAAAAAAAAAAAA&#10;AKECAABkcnMvZG93bnJldi54bWxQSwUGAAAAAAQABAD5AAAAjwMAAAAA&#10;" strokeweight="1.25pt"/>
                  </v:group>
                  <v:group id="Group 173" o:spid="_x0000_s3980" style="position:absolute;left:15113;width:36068;height:34283" coordsize="36068,34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group id="Group 1543" o:spid="_x0000_s3981" style="position:absolute;left:16128;top:6731;width:8521;height:4064;rotation:90" coordorigin="4495,4584" coordsize="279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et5xgAAAN0A&#10;AAAPAAAAAAAAAAAAAAAAAKoCAABkcnMvZG93bnJldi54bWxQSwUGAAAAAAQABAD6AAAAnQMAAAAA&#10;">
                      <v:shape id="AutoShape 1538" o:spid="_x0000_s3982" type="#_x0000_t32" style="position:absolute;left:4495;top:4924;width:279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HMQAAADdAAAADwAAAGRycy9kb3ducmV2LnhtbERPTWvCQBC9C/0PywheRDexUDV1lVIo&#10;iIdCYw4eh91pEszOprvbGP99t1DobR7vc3aH0XZiIB9axwryZQaCWDvTcq2gOr8tNiBCRDbYOSYF&#10;dwpw2D9MdlgYd+MPGspYixTCoUAFTYx9IWXQDVkMS9cTJ+7TeYsxQV9L4/GWwm0nV1n2JC22nBoa&#10;7Om1IX0tv62C9lS9V8P8K3q9OeUXn4fzpdNKzabjyzOISGP8F/+5jybNXz9u4f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4YcxAAAAN0AAAAPAAAAAAAAAAAA&#10;AAAAAKECAABkcnMvZG93bnJldi54bWxQSwUGAAAAAAQABAD5AAAAkgMAAAAA&#10;"/>
                      <v:group id="Group 1539" o:spid="_x0000_s3983" style="position:absolute;left:4355;top:4779;width:660;height:270;rotation:-90" coordorigin="9690,4415" coordsize="660,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frbrIAAAA&#10;3QAAAA8AAAAAAAAAAAAAAAAAqgIAAGRycy9kb3ducmV2LnhtbFBLBQYAAAAABAAEAPoAAACfAwAA&#10;AAA=&#10;">
                        <v:shape id="AutoShape 1540" o:spid="_x0000_s3984" type="#_x0000_t32" style="position:absolute;left:9690;top:468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5Z8MAAADdAAAADwAAAGRycy9kb3ducmV2LnhtbERPTWsCMRC9F/wPYYReSs2uSCurUUpB&#10;EA8FdQ8eh2TcXdxM1iSu23/fCEJv83ifs1wPthU9+dA4VpBPMhDE2pmGKwXlcfM+BxEissHWMSn4&#10;pQDr1ehliYVxd95Tf4iVSCEcClRQx9gVUgZdk8UwcR1x4s7OW4wJ+koaj/cUbls5zbIPabHh1FBj&#10;R9816cvhZhU0u/Kn7N+u0ev5Lj/5PBxPrVbqdTx8LUBEGuK/+OnemjT/c5bD45t0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f+WfDAAAA3QAAAA8AAAAAAAAAAAAA&#10;AAAAoQIAAGRycy9kb3ducmV2LnhtbFBLBQYAAAAABAAEAPkAAACRAwAAAAA=&#10;"/>
                        <v:shape id="AutoShape 1541" o:spid="_x0000_s3985" type="#_x0000_t32" style="position:absolute;left:10040;top:4415;width:300;height:2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1nEMMAAADdAAAADwAAAGRycy9kb3ducmV2LnhtbERPTWsCMRC9F/ofwhS8FM2uSJWtUaQg&#10;iIeCugePQzLuLt1M1iRd13/fCEJv83ifs1wPthU9+dA4VpBPMhDE2pmGKwXlaTtegAgR2WDrmBTc&#10;KcB69fqyxMK4Gx+oP8ZKpBAOBSqoY+wKKYOuyWKYuI44cRfnLcYEfSWNx1sKt62cZtmHtNhwaqix&#10;o6+a9M/x1ypo9uV32b9fo9eLfX72eTidW63U6G3YfIKINMR/8dO9M2n+fDaF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NZxDDAAAA3QAAAA8AAAAAAAAAAAAA&#10;AAAAoQIAAGRycy9kb3ducmV2LnhtbFBLBQYAAAAABAAEAPkAAACRAwAAAAA=&#10;"/>
                        <v:shape id="AutoShape 1542" o:spid="_x0000_s3986" type="#_x0000_t32" style="position:absolute;left:9790;top:4415;width:25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MUNsUAAADdAAAADwAAAGRycy9kb3ducmV2LnhtbERPS2sCMRC+F/ofwhS8FM36aC1bo2wF&#10;oRY8+Oh9upluQjeT7Sbq9t8bQehtPr7nzBadq8WJ2mA9KxgOMhDEpdeWKwWH/ar/AiJEZI21Z1Lw&#10;RwEW8/u7Geban3lLp12sRArhkKMCE2OTSxlKQw7DwDfEifv2rcOYYFtJ3eI5hbtajrLsWTq0nBoM&#10;NrQ0VP7sjk7BZj18K76MXX9sf+3maVXUx+rxU6neQ1e8gojUxX/xzf2u0/zpZAzXb9IJ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MUNsUAAADdAAAADwAAAAAAAAAA&#10;AAAAAAChAgAAZHJzL2Rvd25yZXYueG1sUEsFBgAAAAAEAAQA+QAAAJMDAAAAAA==&#10;"/>
                      </v:group>
                    </v:group>
                    <v:group id="Group 1621" o:spid="_x0000_s3987" style="position:absolute;left:18034;top:16256;width:4191;height:18027" coordorigin="6970,6155" coordsize="6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EbxcQAAADdAAAADwAAAGRycy9kb3ducmV2LnhtbERPTWvCQBC9F/oflin0&#10;pptUbSV1FREVD1JoFMTbkB2TYHY2ZLdJ/PeuIPQ2j/c5s0VvKtFS40rLCuJhBII4s7rkXMHxsBlM&#10;QTiPrLGyTApu5GAxf32ZYaJtx7/Upj4XIYRdggoK7+tESpcVZNANbU0cuIttDPoAm1zqBrsQbir5&#10;EUWf0mDJoaHAmlYFZdf0zyjYdtgtR/G63V8vq9v5MPk57WNS6v2tX36D8NT7f/HTvdNh/td4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mEbxcQAAADdAAAA&#10;DwAAAAAAAAAAAAAAAACqAgAAZHJzL2Rvd25yZXYueG1sUEsFBgAAAAAEAAQA+gAAAJsDAAAAAA==&#10;">
                      <v:shape id="AutoShape 1622" o:spid="_x0000_s3988" type="#_x0000_t32" style="position:absolute;left:7345;top:6155;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Yp2cQAAADdAAAADwAAAGRycy9kb3ducmV2LnhtbERPTWsCMRC9F/wPYQQvpWaVasvWKKsg&#10;VMGD2t6nm+kmuJmsm6jbf28Khd7m8T5ntuhcLa7UButZwWiYgSAuvbZcKfg4rp9eQYSIrLH2TAp+&#10;KMBi3nuYYa79jfd0PcRKpBAOOSowMTa5lKE05DAMfUOcuG/fOowJtpXULd5SuKvlOMum0qHl1GCw&#10;oZWh8nS4OAW7zWhZfBm72e7PdjdZF/WlevxUatDvijcQkbr4L/5zv+s0/+V5Ar/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inZxAAAAN0AAAAPAAAAAAAAAAAA&#10;AAAAAKECAABkcnMvZG93bnJldi54bWxQSwUGAAAAAAQABAD5AAAAkgMAAAAA&#10;"/>
                      <v:shape id="AutoShape 1623" o:spid="_x0000_s3989" type="#_x0000_t32" style="position:absolute;left:6970;top:800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ZhE8MAAADdAAAADwAAAGRycy9kb3ducmV2LnhtbERPTWsCMRC9C/6HMEIvotktorIaRQqF&#10;4kGo7sHjkIy7i5vJmqTr9t83hUJv83ifs90PthU9+dA4VpDPMxDE2pmGKwXl5X22BhEissHWMSn4&#10;pgD73Xi0xcK4J39Sf46VSCEcClRQx9gVUgZdk8Uwdx1x4m7OW4wJ+koaj88Ublv5mmVLabHh1FBj&#10;R2816fv5yypojuWp7KeP6PX6mF99Hi7XViv1MhkOGxCRhvgv/nN/mDR/tVjC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2YRPDAAAA3QAAAA8AAAAAAAAAAAAA&#10;AAAAoQIAAGRycy9kb3ducmV2LnhtbFBLBQYAAAAABAAEAPkAAACRAwAAAAA=&#10;"/>
                    </v:group>
                    <v:rect id="Rectangle 62" o:spid="_x0000_s3990" style="position:absolute;left:16383;top:635;width:10102;height:384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6zMMA&#10;AADdAAAADwAAAGRycy9kb3ducmV2LnhtbERPS4vCMBC+L/gfwgje1tQH6naNIoqiR62Xvc02Y1tt&#10;JqWJWv31mwXB23x8z5nOG1OKG9WusKyg141AEKdWF5wpOCbrzwkI55E1lpZJwYMczGetjynG2t55&#10;T7eDz0QIYRejgtz7KpbSpTkZdF1bEQfuZGuDPsA6k7rGewg3pexH0UgaLDg05FjRMqf0crgaBb9F&#10;/4jPfbKJzNd64HdNcr7+rJTqtJvFNwhPjX+LX+6tDvPHwzH8fxN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6zMMAAADdAAAADwAAAAAAAAAAAAAAAACYAgAAZHJzL2Rv&#10;d25yZXYueG1sUEsFBgAAAAAEAAQA9QAAAIgDAAAAAA==&#10;">
                      <v:textbox style="mso-next-textbox:#Rectangle 62">
                        <w:txbxContent>
                          <w:p w:rsidR="008F60C4" w:rsidRDefault="008F60C4" w:rsidP="008F60C4">
                            <w:pPr>
                              <w:jc w:val="center"/>
                            </w:pPr>
                            <w:r>
                              <w:t>StudentGrade</w:t>
                            </w:r>
                          </w:p>
                          <w:p w:rsidR="008F60C4" w:rsidRDefault="008F60C4" w:rsidP="008F60C4"/>
                        </w:txbxContent>
                      </v:textbox>
                    </v:rect>
                    <v:oval id="Oval 63" o:spid="_x0000_s3991" style="position:absolute;left:10160;top:5715;width:9213;height:337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g9sYA&#10;AADdAAAADwAAAGRycy9kb3ducmV2LnhtbESPwU7DQAxE70j8w8pI3OimhJYq7baqqJDKgUMD3K2s&#10;m0TNeqOsScPf4wMSN1sznnne7KbQmZGG1EZ2MJ9lYIir6FuuHXx+vD6swCRB9thFJgc/lGC3vb3Z&#10;YOHjlU80llIbDeFUoINGpC+sTVVDAdMs9sSqneMQUHQdausHvGp46Oxjli1twJa1ocGeXhqqLuV3&#10;cHCo9+VytLks8vPhKIvL1/tbPnfu/m7ar8EITfJv/rs+esV/flJc/UZHs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Wg9sYAAADdAAAADwAAAAAAAAAAAAAAAACYAgAAZHJz&#10;L2Rvd25yZXYueG1sUEsFBgAAAAAEAAQA9QAAAIsDAAAAAA==&#10;">
                      <v:textbox style="mso-next-textbox:#Oval 63">
                        <w:txbxContent>
                          <w:p w:rsidR="008F60C4" w:rsidRPr="007105E2" w:rsidRDefault="008F60C4" w:rsidP="008F60C4">
                            <w:pPr>
                              <w:jc w:val="center"/>
                              <w:rPr>
                                <w:sz w:val="18"/>
                                <w:szCs w:val="18"/>
                              </w:rPr>
                            </w:pPr>
                            <w:r>
                              <w:rPr>
                                <w:sz w:val="18"/>
                                <w:szCs w:val="18"/>
                              </w:rPr>
                              <w:t>Grade</w:t>
                            </w:r>
                          </w:p>
                        </w:txbxContent>
                      </v:textbox>
                    </v:oval>
                    <v:shape id="AutoShape 64" o:spid="_x0000_s3992" type="#_x0000_t4" style="position:absolute;left:14605;top:11176;width:11557;height:545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w6WsMA&#10;AADdAAAADwAAAGRycy9kb3ducmV2LnhtbERP3WrCMBS+F/YO4QjeaeoQdZ1RxmAg0xu7PcBZc2y6&#10;NSc1ydru7Y0g7O58fL9nsxtsIzryoXasYD7LQBCXTtdcKfj8eJuuQYSIrLFxTAr+KMBu+zDaYK5d&#10;zyfqiliJFMIhRwUmxjaXMpSGLIaZa4kTd3beYkzQV1J77FO4beRjli2lxZpTg8GWXg2VP8WvVfD9&#10;1Zr+uL6cs6L0nXw/+v3ldFBqMh5enkFEGuK/+O7e6zR/tXiC2zfpB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w6WsMAAADdAAAADwAAAAAAAAAAAAAAAACYAgAAZHJzL2Rv&#10;d25yZXYueG1sUEsFBgAAAAAEAAQA9QAAAIgDAAAAAA==&#10;">
                      <v:textbox style="mso-next-textbox:#AutoShape 64">
                        <w:txbxContent>
                          <w:p w:rsidR="008F60C4" w:rsidRPr="0015180B" w:rsidRDefault="008F60C4" w:rsidP="008F60C4">
                            <w:pPr>
                              <w:jc w:val="center"/>
                              <w:rPr>
                                <w:sz w:val="18"/>
                                <w:szCs w:val="18"/>
                              </w:rPr>
                            </w:pPr>
                            <w:r>
                              <w:rPr>
                                <w:sz w:val="18"/>
                                <w:szCs w:val="18"/>
                              </w:rPr>
                              <w:t>shows</w:t>
                            </w:r>
                          </w:p>
                        </w:txbxContent>
                      </v:textbox>
                    </v:shape>
                    <v:group id="Group 1543" o:spid="_x0000_s3993" style="position:absolute;left:26543;top:1016;width:6800;height:4064" coordorigin="4495,4584" coordsize="279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OLG8cAAADdAAAADwAAAGRycy9kb3ducmV2LnhtbESPQWvCQBCF70L/wzIF&#10;b7pJi21JXUWkFQ9SaCyItyE7JsHsbMhuk/jvnUOhtxnem/e+Wa5H16ieulB7NpDOE1DEhbc1lwZ+&#10;jp+zN1AhIltsPJOBGwVYrx4mS8ysH/ib+jyWSkI4ZGigirHNtA5FRQ7D3LfEol185zDK2pXadjhI&#10;uGv0U5K8aIc1S0OFLW0rKq75rzOwG3DYPKcf/eF62d7Ox8XX6ZCSMdPHcfMOKtIY/81/13sr+K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IOLG8cAAADd&#10;AAAADwAAAAAAAAAAAAAAAACqAgAAZHJzL2Rvd25yZXYueG1sUEsFBgAAAAAEAAQA+gAAAJ4DAAAA&#10;AA==&#10;">
                      <v:shape id="AutoShape 1538" o:spid="_x0000_s3994" type="#_x0000_t32" style="position:absolute;left:4495;top:4924;width:279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vusMAAADdAAAADwAAAGRycy9kb3ducmV2LnhtbERPTWsCMRC9F/wPYYReSs2uYCurUUpB&#10;EA8FdQ8eh2TcXdxM1iSu23/fCEJv83ifs1wPthU9+dA4VpBPMhDE2pmGKwXlcfM+BxEissHWMSn4&#10;pQDr1ehliYVxd95Tf4iVSCEcClRQx9gVUgZdk8UwcR1x4s7OW4wJ+koaj/cUbls5zbIPabHh1FBj&#10;R9816cvhZhU0u/Kn7N+u0ev5Lj/5PBxPrVbqdTx8LUBEGuK/+OnemjT/c5bD45t0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Gb7rDAAAA3QAAAA8AAAAAAAAAAAAA&#10;AAAAoQIAAGRycy9kb3ducmV2LnhtbFBLBQYAAAAABAAEAPkAAACRAwAAAAA=&#10;"/>
                      <v:group id="Group 1539" o:spid="_x0000_s3995" style="position:absolute;left:4355;top:4779;width:660;height:270;rotation:-90" coordorigin="9690,4415" coordsize="660,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XYAIvFAAAA3QAA&#10;AA8AAAAAAAAAAAAAAAAAqgIAAGRycy9kb3ducmV2LnhtbFBLBQYAAAAABAAEAPoAAACcAwAAAAA=&#10;">
                        <v:shape id="AutoShape 1540" o:spid="_x0000_s3996" type="#_x0000_t32" style="position:absolute;left:9690;top:468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hUVsQAAADdAAAADwAAAGRycy9kb3ducmV2LnhtbERPTWsCMRC9F/ofwgi9FM1upSpbo5SC&#10;UDwI1T14HJLp7uJmsk3iuv33RhC8zeN9znI92Fb05EPjWEE+yUAQa2carhSUh814ASJEZIOtY1Lw&#10;TwHWq+enJRbGXfiH+n2sRArhUKCCOsaukDLomiyGieuIE/frvMWYoK+k8XhJ4baVb1k2kxYbTg01&#10;dvRVkz7tz1ZBsy13Zf/6F71ebPOjz8Ph2GqlXkbD5weISEN8iO/ub5Pmz9+n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mFRWxAAAAN0AAAAPAAAAAAAAAAAA&#10;AAAAAKECAABkcnMvZG93bnJldi54bWxQSwUGAAAAAAQABAD5AAAAkgMAAAAA&#10;"/>
                        <v:shape id="AutoShape 1541" o:spid="_x0000_s3997" type="#_x0000_t32" style="position:absolute;left:10040;top:4415;width:300;height:2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HMIsQAAADdAAAADwAAAGRycy9kb3ducmV2LnhtbERPTWsCMRC9F/ofwgi9FM1usSpbo5SC&#10;UDwI1T14HJLp7uJmsk3iuv33RhC8zeN9znI92Fb05EPjWEE+yUAQa2carhSUh814ASJEZIOtY1Lw&#10;TwHWq+enJRbGXfiH+n2sRArhUKCCOsaukDLomiyGieuIE/frvMWYoK+k8XhJ4baVb1k2kxYbTg01&#10;dvRVkz7tz1ZBsy13Zf/6F71ebPOjz8Ph2GqlXkbD5weISEN8iO/ub5Pmz9+n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ccwixAAAAN0AAAAPAAAAAAAAAAAA&#10;AAAAAKECAABkcnMvZG93bnJldi54bWxQSwUGAAAAAAQABAD5AAAAkgMAAAAA&#10;"/>
                        <v:shape id="AutoShape 1542" o:spid="_x0000_s3998" type="#_x0000_t32" style="position:absolute;left:9790;top:4415;width:25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BMQAAADdAAAADwAAAGRycy9kb3ducmV2LnhtbERPS2sCMRC+C/0PYQq9iGYtbJXVKNuC&#10;UAsefN3HzXQTuplsN1G3/74pFLzNx/ecxap3jbhSF6xnBZNxBoK48tpyreB4WI9mIEJE1th4JgU/&#10;FGC1fBgssND+xju67mMtUgiHAhWYGNtCylAZchjGviVO3KfvHMYEu1rqDm8p3DXyOctepEPLqcFg&#10;S2+Gqq/9xSnYbiav5dnYzcfu227zddlc6uFJqafHvpyDiNTHu/jf/a7T/Gme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78ExAAAAN0AAAAPAAAAAAAAAAAA&#10;AAAAAKECAABkcnMvZG93bnJldi54bWxQSwUGAAAAAAQABAD5AAAAkgMAAAAA&#10;"/>
                      </v:group>
                    </v:group>
                    <v:group id="Group 120" o:spid="_x0000_s3999" style="position:absolute;width:13970;height:4445" coordsize="13970,4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a29MUAAADdAAAADwAAAGRycy9kb3ducmV2LnhtbERPS2vCQBC+F/wPyxS8&#10;1U2UpJK6ikiVHkKhKpTehuyYBLOzIbvN4993C4Xe5uN7zmY3mkb01LnasoJ4EYEgLqyuuVRwvRyf&#10;1iCcR9bYWCYFEznYbWcPG8y0HfiD+rMvRQhhl6GCyvs2k9IVFRl0C9sSB+5mO4M+wK6UusMhhJtG&#10;LqMolQZrDg0VtnSoqLifv42C04DDfhW/9vn9dpi+Lsn7Zx6TUvPHcf8CwtPo/8V/7jcd5j8n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mtvTFAAAA3QAA&#10;AA8AAAAAAAAAAAAAAAAAqgIAAGRycy9kb3ducmV2LnhtbFBLBQYAAAAABAAEAPoAAACcAwAAAAA=&#10;">
                      <v:oval id="Oval 2306" o:spid="_x0000_s4000" style="position:absolute;width:13970;height:444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iWcMA&#10;AADdAAAADwAAAGRycy9kb3ducmV2LnhtbERPTWvCQBC9C/6HZQredKMhWlJXEUWwhx6atvchOybB&#10;7GzIjjH9991Cobd5vM/Z7kfXqoH60Hg2sFwkoIhLbxuuDHx+nOfPoIIgW2w9k4FvCrDfTSdbzK1/&#10;8DsNhVQqhnDI0UAt0uVah7Imh2HhO+LIXX3vUCLsK217fMRw1+pVkqy1w4ZjQ40dHWsqb8XdGThV&#10;h2I96FSy9Hq6SHb7entNl8bMnsbDCyihUf7Ff+6LjfM32QZ+v4kn6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OiWcMAAADdAAAADwAAAAAAAAAAAAAAAACYAgAAZHJzL2Rv&#10;d25yZXYueG1sUEsFBgAAAAAEAAQA9QAAAIgDAAAAAA==&#10;">
                        <v:textbox>
                          <w:txbxContent>
                            <w:p w:rsidR="008F60C4" w:rsidRPr="00D977C9" w:rsidRDefault="008F60C4" w:rsidP="008F60C4">
                              <w:pPr>
                                <w:jc w:val="center"/>
                                <w:rPr>
                                  <w:sz w:val="18"/>
                                  <w:szCs w:val="18"/>
                                  <w:u w:val="single"/>
                                </w:rPr>
                              </w:pPr>
                              <w:r>
                                <w:rPr>
                                  <w:sz w:val="18"/>
                                  <w:szCs w:val="18"/>
                                </w:rPr>
                                <w:t>ClassScheduleID</w:t>
                              </w:r>
                            </w:p>
                          </w:txbxContent>
                        </v:textbox>
                      </v:oval>
                      <v:shape id="AutoShape 2307" o:spid="_x0000_s4001" type="#_x0000_t32" style="position:absolute;left:4826;top:3048;width:6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nJpskAAADdAAAADwAAAGRycy9kb3ducmV2LnhtbESPT0/CQBDF7yR8h82YeDGyRSPVykII&#10;iZED+Af1PumObaE72+yuUPn0zsGE20zem/d+M533rlUHCrHxbGA8ykARl942XBn4/Hi6vgcVE7LF&#10;1jMZ+KUI89lwMMXC+iO/02GbKiUhHAs0UKfUFVrHsiaHceQ7YtG+fXCYZA2VtgGPEu5afZNlE+2w&#10;YWmosaNlTeV+++MMXG2ed2H1tn7NH8antf2i3eT25WTM5UW/eASVqE9n8//1ygp+fie48o2MoG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nZyabJAAAA3QAAAA8AAAAA&#10;AAAAAAAAAAAAoQIAAGRycy9kb3ducmV2LnhtbFBLBQYAAAAABAAEAPkAAACXAwAAAAA=&#10;" strokeweight="1.25pt">
                        <v:stroke dashstyle="dash"/>
                      </v:shape>
                    </v:group>
                    <v:group id="Group 121" o:spid="_x0000_s4002" style="position:absolute;left:22987;top:7620;width:13081;height:5410" coordsize="13081,5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kihsQAAADdAAAADwAAAGRycy9kb3ducmV2LnhtbERPTWvCQBC9F/oflin0&#10;pptUtDV1FREVD1JoFMTbkB2TYHY2ZLdJ/PeuIPQ2j/c5s0VvKtFS40rLCuJhBII4s7rkXMHxsBl8&#10;gXAeWWNlmRTcyMFi/voyw0Tbjn+pTX0uQgi7BBUU3teJlC4ryKAb2po4cBfbGPQBNrnUDXYh3FTy&#10;I4om0mDJoaHAmlYFZdf0zyjYdtgtR/G63V8vq9v5MP457WNS6v2tX36D8NT7f/HTvdNh/ud4Co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bkihsQAAADdAAAA&#10;DwAAAAAAAAAAAAAAAACqAgAAZHJzL2Rvd25yZXYueG1sUEsFBgAAAAAEAAQA+gAAAJsDAAAAAA==&#10;">
                      <v:oval id="Oval 2303" o:spid="_x0000_s4003" style="position:absolute;width:13081;height:54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wkMUA&#10;AADdAAAADwAAAGRycy9kb3ducmV2LnhtbESPQUvDQBCF74L/YRnBm93U0Cix21IsQnvwYNT7kJ0m&#10;odnZkB3T+O87B8HbDO/Ne9+st3PozURj6iI7WC4yMMR19B03Dr4+3x6ewSRB9thHJge/lGC7ub1Z&#10;Y+njhT9oqqQxGsKpRAetyFBam+qWAqZFHIhVO8UxoOg6NtaPeNHw0NvHLCtswI61ocWBXluqz9VP&#10;cLBvdlUx2VxW+Wl/kNX5+/2YL527v5t3L2CEZvk3/10fvOI/Fcqv3+gId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vCQxQAAAN0AAAAPAAAAAAAAAAAAAAAAAJgCAABkcnMv&#10;ZG93bnJldi54bWxQSwUGAAAAAAQABAD1AAAAigMAAAAA&#10;">
                        <v:textbox>
                          <w:txbxContent>
                            <w:p w:rsidR="008F60C4" w:rsidRPr="00D977C9" w:rsidRDefault="008F60C4" w:rsidP="008F60C4">
                              <w:pPr>
                                <w:jc w:val="center"/>
                                <w:rPr>
                                  <w:sz w:val="18"/>
                                  <w:szCs w:val="18"/>
                                  <w:u w:val="single"/>
                                </w:rPr>
                              </w:pPr>
                              <w:r>
                                <w:rPr>
                                  <w:sz w:val="18"/>
                                  <w:szCs w:val="18"/>
                                </w:rPr>
                                <w:t>TermEnrolCode</w:t>
                              </w:r>
                            </w:p>
                          </w:txbxContent>
                        </v:textbox>
                      </v:oval>
                      <v:shape id="AutoShape 2307" o:spid="_x0000_s4004" type="#_x0000_t32" style="position:absolute;left:2794;top:3556;width:6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qhsUAAADdAAAADwAAAGRycy9kb3ducmV2LnhtbERPTWvCQBC9F/wPywhepG6iENvoKqVQ&#10;6kFta9v7kB2T2Oxs2F01+uu7QqG3ebzPmS8704gTOV9bVpCOEhDEhdU1lwq+Pl/uH0D4gKyxsUwK&#10;LuRhuejdzTHX9swfdNqFUsQQ9jkqqEJocyl9UZFBP7ItceT21hkMEbpSaofnGG4aOU6STBqsOTZU&#10;2NJzRcXP7mgUDDevB7d6X79NH9PrWn/TIZtsr0oN+t3TDESgLvyL/9wrHedPsxRu38QT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qhsUAAADdAAAADwAAAAAAAAAA&#10;AAAAAAChAgAAZHJzL2Rvd25yZXYueG1sUEsFBgAAAAAEAAQA+QAAAJMDAAAAAA==&#10;" strokeweight="1.25pt">
                        <v:stroke dashstyle="dash"/>
                      </v:shape>
                    </v:group>
                    <v:shape id="AutoShape 2304" o:spid="_x0000_s4005" type="#_x0000_t32" style="position:absolute;left:14097;top:1651;width:2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ML8UAAADdAAAADwAAAGRycy9kb3ducmV2LnhtbERPTWvCQBC9F/wPywje6kahaYmuImrB&#10;gxZi66G3MTsmwexsyK5J9Nd3C4Xe5vE+Z77sTSVaalxpWcFkHIEgzqwuOVfw9fn+/AbCeWSNlWVS&#10;cCcHy8XgaY6Jth2n1B59LkIIuwQVFN7XiZQuK8igG9uaOHAX2xj0ATa51A12IdxUchpFsTRYcmgo&#10;sKZ1Qdn1eDMKXm7d+TuecLo6bDen9NFmH9fTXqnRsF/NQHjq/b/4z73TYf5rPIXfb8IJ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zML8UAAADdAAAADwAAAAAAAAAA&#10;AAAAAAChAgAAZHJzL2Rvd25yZXYueG1sUEsFBgAAAAAEAAQA+QAAAJMDAAAAAA==&#10;" strokeweight="1.25pt"/>
                    <v:shape id="AutoShape 2304" o:spid="_x0000_s4006" type="#_x0000_t32" style="position:absolute;left:24384;top:4445;width:889;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BptMYAAADdAAAADwAAAGRycy9kb3ducmV2LnhtbERPTWvCQBC9C/6HZYTedGOLsURXkbaC&#10;B1uI1oO3aXaaBLOzIbsm0V/fLRR6m8f7nOW6N5VoqXGlZQXTSQSCOLO65FzB53E7fgbhPLLGyjIp&#10;uJGD9Wo4WGKibccptQefixDCLkEFhfd1IqXLCjLoJrYmDty3bQz6AJtc6ga7EG4q+RhFsTRYcmgo&#10;sKaXgrLL4WoUzK7d1zmecrp5f3s9pfc2+7ic9ko9jPrNAoSn3v+L/9w7HebP4yf4/Sac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wabTGAAAA3QAAAA8AAAAAAAAA&#10;AAAAAAAAoQIAAGRycy9kb3ducmV2LnhtbFBLBQYAAAAABAAEAPkAAACUAwAAAAA=&#10;" strokeweight="1.25pt"/>
                  </v:group>
                  <v:group id="Group 174" o:spid="_x0000_s4007" style="position:absolute;left:47879;top:254;width:25863;height:15906" coordsize="25863,1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RHpcQAAADdAAAADwAAAGRycy9kb3ducmV2LnhtbERPS2vCQBC+F/oflil4&#10;001qjZK6ikhbPIjgA6S3ITsmwexsyG6T+O9dQehtPr7nzJe9qURLjSstK4hHEQjizOqScwWn4/dw&#10;BsJ5ZI2VZVJwIwfLxevLHFNtO95Te/C5CCHsUlRQeF+nUrqsIINuZGviwF1sY9AH2ORSN9iFcFPJ&#10;9yhKpMGSQ0OBNa0Lyq6HP6Pgp8NuNY6/2u31sr79Hie78zYmpQZv/eoThKfe/4uf7o0O86fJ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RHpcQAAADdAAAA&#10;DwAAAAAAAAAAAAAAAACqAgAAZHJzL2Rvd25yZXYueG1sUEsFBgAAAAAEAAQA+gAAAJsDAAAAAA==&#10;">
                    <v:rect id="Rectangle 80" o:spid="_x0000_s4008" style="position:absolute;left:14573;top:508;width:10103;height:384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GdQMQA&#10;AADdAAAADwAAAGRycy9kb3ducmV2LnhtbERPS2vCQBC+F/wPyxS81U0jvlLXIC2R9qjx4m3MTpO0&#10;2dmQXU3aX98tCN7m43vOOh1MI67UudqygudJBIK4sLrmUsExz56WIJxH1thYJgU/5CDdjB7WmGjb&#10;856uB1+KEMIuQQWV920ipSsqMugmtiUO3KftDPoAu1LqDvsQbhoZR9FcGqw5NFTY0mtFxffhYhSc&#10;6/iIv/t8F5lVNvUfQ/51Ob0pNX4cti8gPA3+Lr6533WYv5jP4P+bcIL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BnUDEAAAA3QAAAA8AAAAAAAAAAAAAAAAAmAIAAGRycy9k&#10;b3ducmV2LnhtbFBLBQYAAAAABAAEAPUAAACJAwAAAAA=&#10;">
                      <v:textbox style="mso-next-textbox:#Rectangle 80">
                        <w:txbxContent>
                          <w:p w:rsidR="008F60C4" w:rsidRDefault="008F60C4" w:rsidP="008F60C4">
                            <w:pPr>
                              <w:jc w:val="center"/>
                            </w:pPr>
                            <w:r>
                              <w:t>TermEnroll</w:t>
                            </w:r>
                          </w:p>
                          <w:p w:rsidR="008F60C4" w:rsidRDefault="008F60C4" w:rsidP="008F60C4"/>
                        </w:txbxContent>
                      </v:textbox>
                    </v:rect>
                    <v:shape id="AutoShape 81" o:spid="_x0000_s4009" type="#_x0000_t4" style="position:absolute;width:10598;height:545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bySMMA&#10;AADdAAAADwAAAGRycy9kb3ducmV2LnhtbERPzWrCQBC+C32HZQrezKY9pJK6SikUpPVi9AGm2TEb&#10;zc7G3W0S375bKHibj+93VpvJdmIgH1rHCp6yHARx7XTLjYLj4WOxBBEissbOMSm4UYDN+mG2wlK7&#10;kfc0VLERKYRDiQpMjH0pZagNWQyZ64kTd3LeYkzQN1J7HFO47eRznhfSYsupwWBP74bqS/VjFZy/&#10;ezPultdTXtV+kJ87v73uv5SaP05vryAiTfEu/ndvdZr/UhTw9006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bySMMAAADdAAAADwAAAAAAAAAAAAAAAACYAgAAZHJzL2Rv&#10;d25yZXYueG1sUEsFBgAAAAAEAAQA9QAAAIgDAAAAAA==&#10;">
                      <v:textbox style="mso-next-textbox:#AutoShape 81">
                        <w:txbxContent>
                          <w:p w:rsidR="008F60C4" w:rsidRPr="0015180B" w:rsidRDefault="008F60C4" w:rsidP="008F60C4">
                            <w:pPr>
                              <w:jc w:val="center"/>
                              <w:rPr>
                                <w:sz w:val="18"/>
                                <w:szCs w:val="18"/>
                              </w:rPr>
                            </w:pPr>
                            <w:r>
                              <w:rPr>
                                <w:sz w:val="18"/>
                                <w:szCs w:val="18"/>
                              </w:rPr>
                              <w:t>shows</w:t>
                            </w:r>
                          </w:p>
                        </w:txbxContent>
                      </v:textbox>
                    </v:shape>
                    <v:oval id="Oval 2316" o:spid="_x0000_s4010" style="position:absolute;left:16383;top:6350;width:9480;height:43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9o5MMA&#10;AADdAAAADwAAAGRycy9kb3ducmV2LnhtbERPTWvCQBC9C/0PyxR6040NxpK6ilQK9uDBtL0P2TEJ&#10;ZmdDdhrjv3cLgrd5vM9ZbUbXqoH60Hg2MJ8loIhLbxuuDPx8f07fQAVBtth6JgNXCrBZP01WmFt/&#10;4SMNhVQqhnDI0UAt0uVah7Imh2HmO+LInXzvUCLsK217vMRw1+rXJMm0w4ZjQ40dfdRUnos/Z2BX&#10;bYts0Kks0tNuL4vz7+ErnRvz8jxu30EJjfIQ3917G+cvsyX8fxN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9o5MMAAADdAAAADwAAAAAAAAAAAAAAAACYAgAAZHJzL2Rv&#10;d25yZXYueG1sUEsFBgAAAAAEAAQA9QAAAIgDAAAAAA==&#10;">
                      <v:textbox>
                        <w:txbxContent>
                          <w:p w:rsidR="008F60C4" w:rsidRPr="00A141B6" w:rsidRDefault="008F60C4" w:rsidP="008F60C4">
                            <w:pPr>
                              <w:jc w:val="center"/>
                              <w:rPr>
                                <w:sz w:val="18"/>
                                <w:szCs w:val="18"/>
                                <w:u w:val="single"/>
                              </w:rPr>
                            </w:pPr>
                            <w:r>
                              <w:rPr>
                                <w:sz w:val="18"/>
                                <w:szCs w:val="18"/>
                              </w:rPr>
                              <w:t>S_Year</w:t>
                            </w:r>
                          </w:p>
                        </w:txbxContent>
                      </v:textbox>
                    </v:oval>
                    <v:oval id="Oval 2316" o:spid="_x0000_s4011" style="position:absolute;left:5334;top:5969;width:9480;height:43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8lsUA&#10;AADdAAAADwAAAGRycy9kb3ducmV2LnhtbESPQUvDQBCF74L/YRnBm93U0Cix21IsQnvwYNT7kJ0m&#10;odnZkB3T+O87B8HbDO/Ne9+st3PozURj6iI7WC4yMMR19B03Dr4+3x6ewSRB9thHJge/lGC7ub1Z&#10;Y+njhT9oqqQxGsKpRAetyFBam+qWAqZFHIhVO8UxoOg6NtaPeNHw0NvHLCtswI61ocWBXluqz9VP&#10;cLBvdlUx2VxW+Wl/kNX5+/2YL527v5t3L2CEZvk3/10fvOI/FYqr3+gId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PyWxQAAAN0AAAAPAAAAAAAAAAAAAAAAAJgCAABkcnMv&#10;ZG93bnJldi54bWxQSwUGAAAAAAQABAD1AAAAigMAAAAA&#10;">
                      <v:textbox>
                        <w:txbxContent>
                          <w:p w:rsidR="008F60C4" w:rsidRPr="00A141B6" w:rsidRDefault="008F60C4" w:rsidP="008F60C4">
                            <w:pPr>
                              <w:jc w:val="center"/>
                              <w:rPr>
                                <w:sz w:val="18"/>
                                <w:szCs w:val="18"/>
                                <w:u w:val="single"/>
                              </w:rPr>
                            </w:pPr>
                            <w:r>
                              <w:rPr>
                                <w:sz w:val="18"/>
                                <w:szCs w:val="18"/>
                              </w:rPr>
                              <w:t>Semester</w:t>
                            </w:r>
                          </w:p>
                        </w:txbxContent>
                      </v:textbox>
                    </v:oval>
                    <v:group id="Group 1621" o:spid="_x0000_s4012" style="position:absolute;left:10350;top:1079;width:4191;height:3887;rotation:-90" coordorigin="6970,6155" coordsize="6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UQWEfFAAAA3QAA&#10;AA8AAAAAAAAAAAAAAAAAqgIAAGRycy9kb3ducmV2LnhtbFBLBQYAAAAABAAEAPoAAACcAwAAAAA=&#10;">
                      <v:shape id="AutoShape 1622" o:spid="_x0000_s4013" type="#_x0000_t32" style="position:absolute;left:7345;top:6155;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1A/McAAADdAAAADwAAAGRycy9kb3ducmV2LnhtbESPQU8CMRCF7yb8h2ZIvBjoYqKYlUJW&#10;ExIx4QDKfdwO24btdN0WWP+9czDxNpP35r1vFqshtOpCffKRDcymBSjiOlrPjYHPj/XkCVTKyBbb&#10;yGTghxKslqObBZY2XnlHl31ulIRwKtGAy7krtU61o4BpGjti0Y6xD5hl7Rtte7xKeGj1fVE86oCe&#10;pcFhR6+O6tP+HAxsN7OX6sv5zfvu228f1lV7bu4OxtyOh+oZVKYh/5v/rt+s4M/nwi/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jUD8xwAAAN0AAAAPAAAAAAAA&#10;AAAAAAAAAKECAABkcnMvZG93bnJldi54bWxQSwUGAAAAAAQABAD5AAAAlQMAAAAA&#10;"/>
                      <v:shape id="AutoShape 1623" o:spid="_x0000_s4014" type="#_x0000_t32" style="position:absolute;left:6970;top:800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Mz2sMAAADdAAAADwAAAGRycy9kb3ducmV2LnhtbERPTYvCMBC9C/6HMIIXWdN6UOkaRRYW&#10;Fg8Lag8eh2Rsi82kJtna/febBcHbPN7nbHaDbUVPPjSOFeTzDASxdqbhSkF5/nxbgwgR2WDrmBT8&#10;UoDddjzaYGHcg4/Un2IlUgiHAhXUMXaFlEHXZDHMXUecuKvzFmOCvpLG4yOF21YusmwpLTacGmrs&#10;6KMmfTv9WAXNofwu+9k9er0+5Befh/Ol1UpNJ8P+HUSkIb7ET/eXSfNXqxz+v0kn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zM9rDAAAA3QAAAA8AAAAAAAAAAAAA&#10;AAAAoQIAAGRycy9kb3ducmV2LnhtbFBLBQYAAAAABAAEAPkAAACRAwAAAAA=&#10;"/>
                    </v:group>
                    <v:group id="Group 122" o:spid="_x0000_s4015" style="position:absolute;left:9652;top:11811;width:15240;height:4095" coordsize="15240,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jsl8UAAADdAAAADwAAAGRycy9kb3ducmV2LnhtbERPTWvCQBC9F/wPyxS8&#10;NZsobSTNKiJWPIRCVSi9DdkxCWZnQ3abxH/fLRR6m8f7nHwzmVYM1LvGsoIkikEQl1Y3XCm4nN+e&#10;ViCcR9bYWiYFd3KwWc8ecsy0HfmDhpOvRAhhl6GC2vsuk9KVNRl0ke2IA3e1vUEfYF9J3eMYwk0r&#10;F3H8Ig02HBpq7GhXU3k7fRsFhxHH7TLZD8Xturt/nZ/fP4uElJo/TttXEJ4m/y/+cx91mJ+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o7JfFAAAA3QAA&#10;AA8AAAAAAAAAAAAAAAAAqgIAAGRycy9kb3ducmV2LnhtbFBLBQYAAAAABAAEAPoAAACcAwAAAAA=&#10;">
                      <v:oval id="Oval 2326" o:spid="_x0000_s4016" style="position:absolute;width:15240;height:409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34OsMA&#10;AADdAAAADwAAAGRycy9kb3ducmV2LnhtbERPS2vCQBC+F/oflhF6qxsb1BKzilQKeujBtL0P2ckD&#10;s7MhO43pv+8KBW/z8T0n302uUyMNofVsYDFPQBGX3rZcG/j6fH9+BRUE2WLnmQz8UoDd9vEhx8z6&#10;K59pLKRWMYRDhgYakT7TOpQNOQxz3xNHrvKDQ4lwqLUd8BrDXadfkmSlHbYcGxrs6a2h8lL8OAOH&#10;el+sRp3KMq0OR1levj9O6cKYp9m034ASmuQu/ncfbZy/Xqdw+yaeo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34OsMAAADdAAAADwAAAAAAAAAAAAAAAACYAgAAZHJzL2Rv&#10;d25yZXYueG1sUEsFBgAAAAAEAAQA9QAAAIgDAAAAAA==&#10;">
                        <v:textbox>
                          <w:txbxContent>
                            <w:p w:rsidR="008F60C4" w:rsidRPr="00A141B6" w:rsidRDefault="008F60C4" w:rsidP="008F60C4">
                              <w:pPr>
                                <w:jc w:val="center"/>
                                <w:rPr>
                                  <w:sz w:val="18"/>
                                  <w:szCs w:val="18"/>
                                  <w:u w:val="single"/>
                                </w:rPr>
                              </w:pPr>
                              <w:r>
                                <w:rPr>
                                  <w:sz w:val="18"/>
                                  <w:szCs w:val="18"/>
                                </w:rPr>
                                <w:t>TermEnrolCode</w:t>
                              </w:r>
                            </w:p>
                          </w:txbxContent>
                        </v:textbox>
                      </v:oval>
                      <v:shape id="AutoShape 2304" o:spid="_x0000_s4017" type="#_x0000_t32" style="position:absolute;left:4699;top:2921;width:53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q5k78AAADdAAAADwAAAGRycy9kb3ducmV2LnhtbERPTYvCMBC9L/gfwgjeNFXKVrpGEUHw&#10;Wlc8D83Ylm0mtUlt/PdGEPY2j/c5m10wrXhQ7xrLCpaLBARxaXXDlYLL73G+BuE8ssbWMil4koPd&#10;dvK1wVzbkQt6nH0lYgi7HBXU3ne5lK6syaBb2I44cjfbG/QR9pXUPY4x3LRylSTf0mDDsaHGjg41&#10;lX/nwSgoint1HVwY9+tbyNKLTk0ynJSaTcP+B4Sn4P/FH/dJx/lZlsL7m3iC3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bq5k78AAADdAAAADwAAAAAAAAAAAAAAAACh&#10;AgAAZHJzL2Rvd25yZXYueG1sUEsFBgAAAAAEAAQA+QAAAI0DAAAAAA==&#10;" strokeweight="1.25pt"/>
                    </v:group>
                    <v:shape id="AutoShape 2304" o:spid="_x0000_s4018" type="#_x0000_t32" style="position:absolute;left:12827;top:4826;width:2032;height:1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ChsUAAADdAAAADwAAAGRycy9kb3ducmV2LnhtbERPS2vCQBC+C/0PyxS86caCD6KriFbo&#10;oRVi68HbNDtNgtnZkF2T6K93C4K3+fies1h1phQN1a6wrGA0jEAQp1YXnCn4+d4NZiCcR9ZYWiYF&#10;V3KwWr70Fhhr23JCzcFnIoSwi1FB7n0VS+nSnAy6oa2IA/dna4M+wDqTusY2hJtSvkXRRBosODTk&#10;WNEmp/R8uBgF40v7e5qMOFl/vW+Pya1J9+fjp1L91249B+Gp80/xw/2hw/zpdAz/34QT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zChsUAAADdAAAADwAAAAAAAAAA&#10;AAAAAAChAgAAZHJzL2Rvd25yZXYueG1sUEsFBgAAAAAEAAQA+QAAAJMDAAAAAA==&#10;" strokeweight="1.25pt"/>
                    <v:shape id="AutoShape 2304" o:spid="_x0000_s4019" type="#_x0000_t32" style="position:absolute;left:18669;top:4826;width:254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SCf74AAADdAAAADwAAAGRycy9kb3ducmV2LnhtbERPTYvCMBC9C/6HMII3TV3ESjWKCAte&#10;q+J5aMa22Exqk9r4742wsLd5vM/Z7oNpxIs6V1tWsJgnIIgLq2suFVwvv7M1COeRNTaWScGbHOx3&#10;49EWM20Hzul19qWIIewyVFB532ZSuqIig25uW+LI3W1n0EfYlVJ3OMRw08ifJFlJgzXHhgpbOlZU&#10;PM69UZDnz/LWuzAc1veQLq96aZL+pNR0Eg4bEJ6C/xf/uU86zk/TFXy/iSfI3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6JIJ/vgAAAN0AAAAPAAAAAAAAAAAAAAAAAKEC&#10;AABkcnMvZG93bnJldi54bWxQSwUGAAAAAAQABAD5AAAAjAMAAAAA&#10;" strokeweight="1.25pt"/>
                    <v:shape id="AutoShape 2304" o:spid="_x0000_s4020" type="#_x0000_t32" style="position:absolute;left:14859;top:4826;width:2203;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L5asUAAADdAAAADwAAAGRycy9kb3ducmV2LnhtbERPTWvCQBC9C/6HZQq96UahpkRXEW3B&#10;gxVi66G3MTtNgtnZkF2TtL/eLQje5vE+Z7HqTSVaalxpWcFkHIEgzqwuOVfw9fk+egXhPLLGyjIp&#10;+CUHq+VwsMBE245Tao8+FyGEXYIKCu/rREqXFWTQjW1NHLgf2xj0ATa51A12IdxUchpFM2mw5NBQ&#10;YE2bgrLL8WoUvFy78/dswun64217Sv/a7HA57ZV6furXcxCeev8Q3907HebHcQz/34QT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L5asUAAADdAAAADwAAAAAAAAAA&#10;AAAAAAChAgAAZHJzL2Rvd25yZXYueG1sUEsFBgAAAAAEAAQA+QAAAJMDAAAAAA==&#10;" strokeweight="1.25pt"/>
                  </v:group>
                  <v:group id="Group 176" o:spid="_x0000_s4021" style="position:absolute;left:10414;top:20955;width:67468;height:34810" coordsize="67468,34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lA233IAAAA&#10;3QAAAA8AAAAAAAAAAAAAAAAAqgIAAGRycy9kb3ducmV2LnhtbFBLBQYAAAAABAAEAPoAAACfAwAA&#10;AAA=&#10;">
                    <v:rect id="Rectangle 94" o:spid="_x0000_s4022" style="position:absolute;left:51689;top:12192;width:10102;height:384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BmMQA&#10;AADdAAAADwAAAGRycy9kb3ducmV2LnhtbERPTWvCQBC9F/oflin01mxUqE10FVEs9qjx0tuYHZNo&#10;djZk1yT213cLBW/zeJ8zXw6mFh21rrKsYBTFIIhzqysuFByz7dsHCOeRNdaWScGdHCwXz09zTLXt&#10;eU/dwRcihLBLUUHpfZNK6fKSDLrINsSBO9vWoA+wLaRusQ/hppbjOH6XBisODSU2tC4pvx5uRsGp&#10;Gh/xZ599xibZTvzXkF1u3xulXl+G1QyEp8E/xP/unQ7zp9ME/r4JJ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VAZjEAAAA3QAAAA8AAAAAAAAAAAAAAAAAmAIAAGRycy9k&#10;b3ducmV2LnhtbFBLBQYAAAAABAAEAPUAAACJAwAAAAA=&#10;">
                      <v:textbox style="mso-next-textbox:#Rectangle 94">
                        <w:txbxContent>
                          <w:p w:rsidR="008F60C4" w:rsidRDefault="008F60C4" w:rsidP="008F60C4">
                            <w:pPr>
                              <w:jc w:val="center"/>
                            </w:pPr>
                            <w:r>
                              <w:t>SUBJECT</w:t>
                            </w:r>
                          </w:p>
                          <w:p w:rsidR="008F60C4" w:rsidRDefault="008F60C4" w:rsidP="008F60C4"/>
                        </w:txbxContent>
                      </v:textbox>
                    </v:rect>
                    <v:oval id="Oval 2303" o:spid="_x0000_s4023" style="position:absolute;left:45720;top:6985;width:9340;height:41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WasYA&#10;AADdAAAADwAAAGRycy9kb3ducmV2LnhtbESPQUvDQBCF70L/wzIFb3ZTQ2uJ3ZZiEerBg6neh+w0&#10;Cc3OhuyYxn/vHARvM7w3732z3U+hMyMNqY3sYLnIwBBX0bdcO/g8vz5swCRB9thFJgc/lGC/m91t&#10;sfDxxh80llIbDeFUoINGpC+sTVVDAdMi9sSqXeIQUHQdausHvGl46Oxjlq1twJa1ocGeXhqqruV3&#10;cHCsD+V6tLms8svxJKvr1/tbvnTufj4dnsEITfJv/rs+ecV/2ii/fqMj2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oWasYAAADdAAAADwAAAAAAAAAAAAAAAACYAgAAZHJz&#10;L2Rvd25yZXYueG1sUEsFBgAAAAAEAAQA9QAAAIsDAAAAAA==&#10;">
                      <v:textbox>
                        <w:txbxContent>
                          <w:p w:rsidR="008F60C4" w:rsidRPr="00D977C9" w:rsidRDefault="008F60C4" w:rsidP="008F60C4">
                            <w:pPr>
                              <w:jc w:val="center"/>
                              <w:rPr>
                                <w:sz w:val="18"/>
                                <w:szCs w:val="18"/>
                                <w:u w:val="single"/>
                              </w:rPr>
                            </w:pPr>
                            <w:r>
                              <w:rPr>
                                <w:sz w:val="18"/>
                                <w:szCs w:val="18"/>
                              </w:rPr>
                              <w:t>SubName</w:t>
                            </w:r>
                          </w:p>
                        </w:txbxContent>
                      </v:textbox>
                    </v:oval>
                    <v:oval id="Oval 96" o:spid="_x0000_s4024" style="position:absolute;left:48514;width:9213;height:337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z8cMA&#10;AADdAAAADwAAAGRycy9kb3ducmV2LnhtbERPTWvCQBC9C/0PyxR6000atJK6ilQK9uDBtL0P2TEJ&#10;ZmdDdhrjv3cLgrd5vM9ZbUbXqoH60Hg2kM4SUMSltw1XBn6+P6dLUEGQLbaeycCVAmzWT5MV5tZf&#10;+EhDIZWKIRxyNFCLdLnWoazJYZj5jjhyJ987lAj7StseLzHctfo1SRbaYcOxocaOPmoqz8WfM7Cr&#10;tsVi0JnMs9NuL/Pz7+ErS415eR6376CERnmI7+69jfPflin8fxN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az8cMAAADdAAAADwAAAAAAAAAAAAAAAACYAgAAZHJzL2Rv&#10;d25yZXYueG1sUEsFBgAAAAAEAAQA9QAAAIgDAAAAAA==&#10;">
                      <v:textbox style="mso-next-textbox:#Oval 96">
                        <w:txbxContent>
                          <w:p w:rsidR="008F60C4" w:rsidRPr="007105E2" w:rsidRDefault="008F60C4" w:rsidP="008F60C4">
                            <w:pPr>
                              <w:jc w:val="center"/>
                              <w:rPr>
                                <w:sz w:val="18"/>
                                <w:szCs w:val="18"/>
                              </w:rPr>
                            </w:pPr>
                            <w:r>
                              <w:rPr>
                                <w:sz w:val="18"/>
                                <w:szCs w:val="18"/>
                              </w:rPr>
                              <w:t>Unit</w:t>
                            </w:r>
                          </w:p>
                        </w:txbxContent>
                      </v:textbox>
                    </v:oval>
                    <v:group id="Group 1621" o:spid="_x0000_s4025" style="position:absolute;left:47561;top:13652;width:4191;height:3887;rotation:-90" coordorigin="6970,6155" coordsize="6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u4LMzFAAAA3QAA&#10;AA8AAAAAAAAAAAAAAAAAqgIAAGRycy9kb3ducmV2LnhtbFBLBQYAAAAABAAEAPoAAACcAwAAAAA=&#10;">
                      <v:shape id="AutoShape 1622" o:spid="_x0000_s4026" type="#_x0000_t32" style="position:absolute;left:7345;top:6155;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qurMQAAADdAAAADwAAAGRycy9kb3ducmV2LnhtbERPTWsCMRC9C/6HMEIvUrO2aGVrlLUg&#10;VMGD2t6nm+kmdDNZN1G3/74pCN7m8T5nvuxcLS7UButZwXiUgSAuvbZcKfg4rh9nIEJE1lh7JgW/&#10;FGC56PfmmGt/5T1dDrESKYRDjgpMjE0uZSgNOQwj3xAn7tu3DmOCbSV1i9cU7mr5lGVT6dByajDY&#10;0Juh8udwdgp2m/Gq+DJ2s92f7G6yLupzNfxU6mHQFa8gInXxLr6533Wa/zJ7hv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iq6sxAAAAN0AAAAPAAAAAAAAAAAA&#10;AAAAAKECAABkcnMvZG93bnJldi54bWxQSwUGAAAAAAQABAD5AAAAkgMAAAAA&#10;"/>
                      <v:shape id="AutoShape 1623" o:spid="_x0000_s4027" type="#_x0000_t32" style="position:absolute;left:6970;top:800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HgZcMAAADdAAAADwAAAGRycy9kb3ducmV2LnhtbERPTWvCQBC9F/wPywi9lLqJSBuiq5RC&#10;QTwI1Rw8DrtjEszOxt1tTP+9KxR6m8f7nNVmtJ0YyIfWsYJ8loEg1s60XCuojl+vBYgQkQ12jknB&#10;LwXYrCdPKyyNu/E3DYdYixTCoUQFTYx9KWXQDVkMM9cTJ+7svMWYoK+l8XhL4baT8yx7kxZbTg0N&#10;9vTZkL4cfqyCdlftq+HlGr0udvnJ5+F46rRSz9PxYwki0hj/xX/urUnz34sFPL5JJ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R4GXDAAAA3QAAAA8AAAAAAAAAAAAA&#10;AAAAoQIAAGRycy9kb3ducmV2LnhtbFBLBQYAAAAABAAEAPkAAACRAwAAAAA=&#10;"/>
                    </v:group>
                    <v:rect id="Rectangle 100" o:spid="_x0000_s4028" style="position:absolute;left:52451;top:29083;width:10102;height:384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17usMA&#10;AADdAAAADwAAAGRycy9kb3ducmV2LnhtbERPS4vCMBC+L/gfwgje1lTFx3aNIoqiR62Xvc02Y1tt&#10;JqWJWv31mwXB23x8z5nOG1OKG9WusKyg141AEKdWF5wpOCbrzwkI55E1lpZJwYMczGetjynG2t55&#10;T7eDz0QIYRejgtz7KpbSpTkZdF1bEQfuZGuDPsA6k7rGewg3pexH0UgaLDg05FjRMqf0crgaBb9F&#10;/4jPfbKJzNd64HdNcr7+rJTqtJvFNwhPjX+LX+6tDvPHkyH8fxN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17usMAAADdAAAADwAAAAAAAAAAAAAAAACYAgAAZHJzL2Rv&#10;d25yZXYueG1sUEsFBgAAAAAEAAQA9QAAAIgDAAAAAA==&#10;">
                      <v:textbox style="mso-next-textbox:#Rectangle 100">
                        <w:txbxContent>
                          <w:p w:rsidR="008F60C4" w:rsidRDefault="008F60C4" w:rsidP="008F60C4">
                            <w:pPr>
                              <w:jc w:val="center"/>
                            </w:pPr>
                            <w:r>
                              <w:t>SUBJECTTYPE</w:t>
                            </w:r>
                          </w:p>
                          <w:p w:rsidR="008F60C4" w:rsidRDefault="008F60C4" w:rsidP="008F60C4"/>
                        </w:txbxContent>
                      </v:textbox>
                    </v:rect>
                    <v:oval id="Oval 2303" o:spid="_x0000_s4029" style="position:absolute;left:40005;top:29083;width:10922;height:41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8rhcMA&#10;AADdAAAADwAAAGRycy9kb3ducmV2LnhtbERPTWvCQBC9C/0PyxR6040NppK6ilQK9uDBtL0P2TEJ&#10;ZmdDdhrjv3cLgrd5vM9ZbUbXqoH60Hg2MJ8loIhLbxuuDPx8f06XoIIgW2w9k4ErBdisnyYrzK2/&#10;8JGGQioVQzjkaKAW6XKtQ1mTwzDzHXHkTr53KBH2lbY9XmK4a/VrkmTaYcOxocaOPmoqz8WfM7Cr&#10;tkU26FQW6Wm3l8X59/CVzo15eR6376CERnmI7+69jfPflhn8fxN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8rhcMAAADdAAAADwAAAAAAAAAAAAAAAACYAgAAZHJzL2Rv&#10;d25yZXYueG1sUEsFBgAAAAAEAAQA9QAAAIgDAAAAAA==&#10;">
                      <v:textbox>
                        <w:txbxContent>
                          <w:p w:rsidR="008F60C4" w:rsidRPr="00D977C9" w:rsidRDefault="008F60C4" w:rsidP="008F60C4">
                            <w:pPr>
                              <w:jc w:val="center"/>
                              <w:rPr>
                                <w:sz w:val="18"/>
                                <w:szCs w:val="18"/>
                                <w:u w:val="single"/>
                              </w:rPr>
                            </w:pPr>
                            <w:r>
                              <w:rPr>
                                <w:sz w:val="18"/>
                                <w:szCs w:val="18"/>
                              </w:rPr>
                              <w:t>Description</w:t>
                            </w:r>
                          </w:p>
                        </w:txbxContent>
                      </v:textbox>
                    </v:oval>
                    <v:group id="Group 1621" o:spid="_x0000_s4030" style="position:absolute;left:54229;top:25273;width:4191;height:3886" coordorigin="6970,6155" coordsize="6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o/KMQAAADdAAAADwAAAGRycy9kb3ducmV2LnhtbERPS4vCMBC+C/sfwix4&#10;07QrPqhGEdld9iCCDxBvQzO2xWZSmmxb/70RBG/z8T1nsepMKRqqXWFZQTyMQBCnVhecKTgdfwYz&#10;EM4jaywtk4I7OVgtP3oLTLRteU/NwWcihLBLUEHufZVI6dKcDLqhrYgDd7W1QR9gnUldYxvCTSm/&#10;omgiDRYcGnKsaJNTejv8GwW/LbbrUfzdbG/Xzf1yHO/O25iU6n926zkIT51/i1/uPx3mT2dT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Qo/KMQAAADdAAAA&#10;DwAAAAAAAAAAAAAAAACqAgAAZHJzL2Rvd25yZXYueG1sUEsFBgAAAAAEAAQA+gAAAJsDAAAAAA==&#10;">
                      <v:shape id="AutoShape 1622" o:spid="_x0000_s4031" type="#_x0000_t32" style="position:absolute;left:7345;top:6155;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483ccAAADdAAAADwAAAGRycy9kb3ducmV2LnhtbESPQU8CMRCF7yb8h2ZIvBjoYqKSlUJW&#10;ExIx4QDKfdwO24btdN0WWP+9czDxNpP35r1vFqshtOpCffKRDcymBSjiOlrPjYHPj/VkDiplZItt&#10;ZDLwQwlWy9HNAksbr7yjyz43SkI4lWjA5dyVWqfaUcA0jR2xaMfYB8yy9o22PV4lPLT6vigedUDP&#10;0uCwo1dH9Wl/Dga2m9lL9eX85n337bcP66o9N3cHY27HQ/UMKtOQ/81/129W8J/mgiv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LjzdxwAAAN0AAAAPAAAAAAAA&#10;AAAAAAAAAKECAABkcnMvZG93bnJldi54bWxQSwUGAAAAAAQABAD5AAAAlQMAAAAA&#10;"/>
                      <v:shape id="AutoShape 1623" o:spid="_x0000_s4032" type="#_x0000_t32" style="position:absolute;left:6970;top:800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P+8QAAADdAAAADwAAAGRycy9kb3ducmV2LnhtbERPTWvCQBC9F/wPywi9lLqJB5tGVymF&#10;gngQqjl4HHbHJJidjbvbmP57Vyj0No/3OavNaDsxkA+tYwX5LANBrJ1puVZQHb9eCxAhIhvsHJOC&#10;XwqwWU+eVlgad+NvGg6xFimEQ4kKmhj7UsqgG7IYZq4nTtzZeYsxQV9L4/GWwm0n51m2kBZbTg0N&#10;9vTZkL4cfqyCdlftq+HlGr0udvnJ5+F46rRSz9PxYwki0hj/xX/urUnz34p3eHyTTp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EE/7xAAAAN0AAAAPAAAAAAAAAAAA&#10;AAAAAKECAABkcnMvZG93bnJldi54bWxQSwUGAAAAAAQABAD5AAAAkgMAAAAA&#10;"/>
                    </v:group>
                    <v:shape id="AutoShape 105" o:spid="_x0000_s4033" type="#_x0000_t4" style="position:absolute;left:52959;top:20320;width:7112;height:545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gMUA&#10;AADdAAAADwAAAGRycy9kb3ducmV2LnhtbESPQU/DMAyF70j8h8iTdmPpOIxRlk0TEtIEu6zwA0zj&#10;NWWN0yWhLf8eH5C42XrP733e7CbfqYFiagMbWC4KUMR1sC03Bj7eX+7WoFJGttgFJgM/lGC3vb3Z&#10;YGnDyCcaqtwoCeFUogGXc19qnWpHHtMi9MSinUP0mGWNjbYRRwn3nb4vipX22LI0OOzp2VF9qb69&#10;ga/P3o3H9fVcVHUc9OsxHq6nN2Pms2n/BCrTlP/Nf9cHK/gPj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9r+AxQAAAN0AAAAPAAAAAAAAAAAAAAAAAJgCAABkcnMv&#10;ZG93bnJldi54bWxQSwUGAAAAAAQABAD1AAAAigMAAAAA&#10;">
                      <v:textbox style="mso-next-textbox:#AutoShape 105">
                        <w:txbxContent>
                          <w:p w:rsidR="008F60C4" w:rsidRPr="0015180B" w:rsidRDefault="008F60C4" w:rsidP="008F60C4">
                            <w:pPr>
                              <w:jc w:val="center"/>
                              <w:rPr>
                                <w:sz w:val="18"/>
                                <w:szCs w:val="18"/>
                              </w:rPr>
                            </w:pPr>
                            <w:r>
                              <w:rPr>
                                <w:sz w:val="18"/>
                                <w:szCs w:val="18"/>
                              </w:rPr>
                              <w:t>has</w:t>
                            </w:r>
                          </w:p>
                        </w:txbxContent>
                      </v:textbox>
                    </v:shape>
                    <v:oval id="Oval 2282" o:spid="_x0000_s4034" style="position:absolute;left:27686;top:25273;width:10229;height:354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8lLMMA&#10;AADdAAAADwAAAGRycy9kb3ducmV2LnhtbERPTWvCQBC9C/0PyxS86SYNapu6ilQEe+jBtL0P2TEJ&#10;ZmdDdozx33cLhd7m8T5nvR1dqwbqQ+PZQDpPQBGX3jZcGfj6PMyeQQVBtth6JgN3CrDdPEzWmFt/&#10;4xMNhVQqhnDI0UAt0uVah7Imh2HuO+LInX3vUCLsK217vMVw1+qnJFlqhw3Hhho7equpvBRXZ2Bf&#10;7YrloDNZZOf9URaX74/3LDVm+jjuXkEJjfIv/nMfbZy/eknh95t4gt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8lLMMAAADdAAAADwAAAAAAAAAAAAAAAACYAgAAZHJzL2Rv&#10;d25yZXYueG1sUEsFBgAAAAAEAAQA9QAAAIgDAAAAAA==&#10;">
                      <v:textbox style="mso-next-textbox:#Oval 2282">
                        <w:txbxContent>
                          <w:p w:rsidR="008F60C4" w:rsidRPr="007105E2" w:rsidRDefault="008F60C4" w:rsidP="008F60C4">
                            <w:pPr>
                              <w:jc w:val="center"/>
                              <w:rPr>
                                <w:sz w:val="18"/>
                                <w:szCs w:val="18"/>
                              </w:rPr>
                            </w:pPr>
                            <w:r>
                              <w:rPr>
                                <w:sz w:val="18"/>
                                <w:szCs w:val="18"/>
                              </w:rPr>
                              <w:t>F_Status</w:t>
                            </w:r>
                          </w:p>
                        </w:txbxContent>
                      </v:textbox>
                    </v:oval>
                    <v:oval id="Oval 2283" o:spid="_x0000_s4035" style="position:absolute;left:31623;top:29083;width:8369;height:354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27W8MA&#10;AADdAAAADwAAAGRycy9kb3ducmV2LnhtbERPTWvCQBC9C/0PyxR6MxsN2jZ1FakU7MGDaXsfsmMS&#10;zM6G7DSm/94VCt7m8T5ntRldqwbqQ+PZwCxJQRGX3jZcGfj++pi+gAqCbLH1TAb+KMBm/TBZYW79&#10;hY80FFKpGMIhRwO1SJdrHcqaHIbEd8SRO/neoUTYV9r2eInhrtXzNF1qhw3Hhho7eq+pPBe/zsCu&#10;2hbLQWeyyE67vSzOP4fPbGbM0+O4fQMlNMpd/O/e2zj/+XUOt2/iCXp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27W8MAAADdAAAADwAAAAAAAAAAAAAAAACYAgAAZHJzL2Rv&#10;d25yZXYueG1sUEsFBgAAAAAEAAQA9QAAAIgDAAAAAA==&#10;">
                      <v:textbox style="mso-next-textbox:#Oval 2283">
                        <w:txbxContent>
                          <w:p w:rsidR="008F60C4" w:rsidRPr="007105E2" w:rsidRDefault="008F60C4" w:rsidP="008F60C4">
                            <w:pPr>
                              <w:jc w:val="center"/>
                              <w:rPr>
                                <w:sz w:val="18"/>
                                <w:szCs w:val="18"/>
                              </w:rPr>
                            </w:pPr>
                            <w:r>
                              <w:rPr>
                                <w:sz w:val="18"/>
                                <w:szCs w:val="18"/>
                              </w:rPr>
                              <w:t>F_Email</w:t>
                            </w:r>
                          </w:p>
                        </w:txbxContent>
                      </v:textbox>
                    </v:oval>
                    <v:group id="Group 1621" o:spid="_x0000_s4036" style="position:absolute;left:21590;top:25908;width:4191;height:3886" coordorigin="6970,6155" coordsize="6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v9sQAAADdAAAADwAAAGRycy9kb3ducmV2LnhtbERPTWvCQBC9F/wPywje&#10;dBPFaqOriKh4kEK1UHobsmMSzM6G7JrEf+8WhN7m8T5nue5MKRqqXWFZQTyKQBCnVhecKfi+7Idz&#10;EM4jaywtk4IHOVivem9LTLRt+Yuas89ECGGXoILc+yqR0qU5GXQjWxEH7mprgz7AOpO6xjaEm1KO&#10;o+hdGiw4NORY0Tan9Ha+GwWHFtvNJN41p9t1+/i9TD9/TjEpNeh3mwUIT53/F7/cRx3mzz4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v9sQAAADdAAAA&#10;DwAAAAAAAAAAAAAAAACqAgAAZHJzL2Rvd25yZXYueG1sUEsFBgAAAAAEAAQA+gAAAJsDAAAAAA==&#10;">
                      <v:shape id="AutoShape 1622" o:spid="_x0000_s4037" type="#_x0000_t32" style="position:absolute;left:7345;top:6155;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gBcUAAADdAAAADwAAAGRycy9kb3ducmV2LnhtbERPS2sCMRC+F/ofwhS8FM0q2tqtUbaC&#10;UAsefPQ+3Uw3oZvJdhN1+++NIPQ2H99zZovO1eJEbbCeFQwHGQji0mvLlYLDftWfgggRWWPtmRT8&#10;UYDF/P5uhrn2Z97SaRcrkUI45KjAxNjkUobSkMMw8A1x4r596zAm2FZSt3hO4a6Woyx7kg4tpwaD&#10;DS0NlT+7o1OwWQ/fii9j1x/bX7uZrIr6WD1+KtV76IpXEJG6+C++ud91mv/8MobrN+kE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gBcUAAADdAAAADwAAAAAAAAAA&#10;AAAAAAChAgAAZHJzL2Rvd25yZXYueG1sUEsFBgAAAAAEAAQA+QAAAJMDAAAAAA==&#10;"/>
                      <v:shape id="AutoShape 1623" o:spid="_x0000_s4038" type="#_x0000_t32" style="position:absolute;left:6970;top:800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TTI8QAAADdAAAADwAAAGRycy9kb3ducmV2LnhtbERPTWvCQBC9C/0PywheRDcRWjV1lVIo&#10;iIdCYw4eh91pEszOprvbGP99t1DobR7vc3aH0XZiIB9axwryZQaCWDvTcq2gOr8tNiBCRDbYOSYF&#10;dwpw2D9MdlgYd+MPGspYixTCoUAFTYx9IWXQDVkMS9cTJ+7TeYsxQV9L4/GWwm0nV1n2JC22nBoa&#10;7Om1IX0tv62C9lS9V8P8K3q9OeUXn4fzpdNKzabjyzOISGP8F/+5jybNX28f4f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hNMjxAAAAN0AAAAPAAAAAAAAAAAA&#10;AAAAAKECAABkcnMvZG93bnJldi54bWxQSwUGAAAAAAQABAD5AAAAkgMAAAAA&#10;"/>
                    </v:group>
                    <v:group id="Group 123" o:spid="_x0000_s4039" style="position:absolute;left:56515;top:4064;width:10953;height:4197" coordsize="10953,4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8MbsQAAADdAAAADwAAAGRycy9kb3ducmV2LnhtbERPTWvCQBC9C/0PyxR6&#10;001aamvqKiJVPIhgFMTbkB2TYHY2ZLdJ/PddQfA2j/c503lvKtFS40rLCuJRBII4s7rkXMHxsBp+&#10;g3AeWWNlmRTcyMF89jKYYqJtx3tqU5+LEMIuQQWF93UipcsKMuhGtiYO3MU2Bn2ATS51g10IN5V8&#10;j6KxNFhyaCiwpmVB2TX9MwrWHXaLj/i33V4vy9v58Lk7bWNS6u21X/yA8NT7p/jh3ugw/2sy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58MbsQAAADdAAAA&#10;DwAAAAAAAAAAAAAAAACqAgAAZHJzL2Rvd25yZXYueG1sUEsFBgAAAAAEAAQA+gAAAJsDAAAAAA==&#10;">
                      <v:oval id="Oval 2303" o:spid="_x0000_s4040" style="position:absolute;width:10953;height:41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oYw8MA&#10;AADdAAAADwAAAGRycy9kb3ducmV2LnhtbERPTWvCQBC9C/6HZYTedKNBbVNXEaVgDx5M2/uQHZNg&#10;djZkpzH9991Cwds83udsdoNrVE9dqD0bmM8SUMSFtzWXBj4/3qbPoIIgW2w8k4EfCrDbjkcbzKy/&#10;84X6XEoVQzhkaKASaTOtQ1GRwzDzLXHkrr5zKBF2pbYd3mO4a/QiSVbaYc2xocKWDhUVt/zbGTiW&#10;+3zV61SW6fV4kuXt6/yezo15mgz7V1BCgzzE/+6TjfPXL2v4+yae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oYw8MAAADdAAAADwAAAAAAAAAAAAAAAACYAgAAZHJzL2Rv&#10;d25yZXYueG1sUEsFBgAAAAAEAAQA9QAAAIgDAAAAAA==&#10;">
                        <v:textbox>
                          <w:txbxContent>
                            <w:p w:rsidR="008F60C4" w:rsidRPr="00D977C9" w:rsidRDefault="008F60C4" w:rsidP="008F60C4">
                              <w:pPr>
                                <w:jc w:val="center"/>
                                <w:rPr>
                                  <w:sz w:val="18"/>
                                  <w:szCs w:val="18"/>
                                  <w:u w:val="single"/>
                                </w:rPr>
                              </w:pPr>
                              <w:r>
                                <w:rPr>
                                  <w:sz w:val="18"/>
                                  <w:szCs w:val="18"/>
                                </w:rPr>
                                <w:t>SubCode</w:t>
                              </w:r>
                            </w:p>
                          </w:txbxContent>
                        </v:textbox>
                      </v:oval>
                      <v:shape id="AutoShape 2304" o:spid="_x0000_s4041" type="#_x0000_t32" style="position:absolute;left:2794;top:2921;width:53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tVbMMAAADdAAAADwAAAGRycy9kb3ducmV2LnhtbESPQWvCQBCF74L/YRmhN91YRG10FSkU&#10;vEal5yE7JsHsbMxuzPbfdw6F3mZ4b977Zn9MrlUv6kPj2cBykYEiLr1tuDJwu37Nt6BCRLbYeiYD&#10;PxTgeJhO9phbP3JBr0uslIRwyNFAHWOXax3KmhyGhe+IRbv73mGUta+07XGUcNfq9yxba4cNS0ON&#10;HX3WVD4ugzNQFM/qewhpPG3vabO62ZXLhrMxb7N02oGKlOK/+e/6bAV/8yG48o2M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7VWzDAAAA3QAAAA8AAAAAAAAAAAAA&#10;AAAAoQIAAGRycy9kb3ducmV2LnhtbFBLBQYAAAAABAAEAPkAAACRAwAAAAA=&#10;" strokeweight="1.25pt"/>
                    </v:group>
                    <v:group id="Group 169" o:spid="_x0000_s4042" style="position:absolute;left:40005;top:23368;width:10953;height:4197" coordsize="10953,4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gCYHMQAAADdAAAADwAAAGRycy9kb3ducmV2LnhtbERPTWvCQBC9F/oflil4&#10;000qtTW6ikhbPIhgFMTbkB2TYHY2ZLdJ/PeuIPQ2j/c582VvKtFS40rLCuJRBII4s7rkXMHx8DP8&#10;AuE8ssbKMim4kYPl4vVljom2He+pTX0uQgi7BBUU3teJlC4ryKAb2Zo4cBfbGPQBNrnUDXYh3FTy&#10;PYom0mDJoaHAmtYFZdf0zyj47bBbjePvdnu9rG/nw8futI1JqcFbv5qB8NT7f/HTvdFh/ud0Co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gCYHMQAAADdAAAA&#10;DwAAAAAAAAAAAAAAAACqAgAAZHJzL2Rvd25yZXYueG1sUEsFBgAAAAAEAAQA+gAAAJsDAAAAAA==&#10;">
                      <v:oval id="Oval 2303" o:spid="_x0000_s4043" style="position:absolute;width:10953;height:41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BZsUA&#10;AADdAAAADwAAAGRycy9kb3ducmV2LnhtbESPQWvCQBCF74X+h2UK3upGgyKpq4hSsIcemrb3ITsm&#10;wexsyE5j/PedQ6G3Gd6b977Z7qfQmZGG1EZ2sJhnYIir6FuuHXx9vj5vwCRB9thFJgd3SrDfPT5s&#10;sfDxxh80llIbDeFUoINGpC+sTVVDAdM89sSqXeIQUHQdausHvGl46Owyy9Y2YMva0GBPx4aqa/kT&#10;HJzqQ7kebS6r/HI6y+r6/f6WL5ybPU2HFzBCk/yb/67PXvE3mfLrNzqC3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YFmxQAAAN0AAAAPAAAAAAAAAAAAAAAAAJgCAABkcnMv&#10;ZG93bnJldi54bWxQSwUGAAAAAAQABAD1AAAAigMAAAAA&#10;">
                        <v:textbox>
                          <w:txbxContent>
                            <w:p w:rsidR="008F60C4" w:rsidRPr="00D977C9" w:rsidRDefault="008F60C4" w:rsidP="008F60C4">
                              <w:pPr>
                                <w:jc w:val="center"/>
                                <w:rPr>
                                  <w:sz w:val="18"/>
                                  <w:szCs w:val="18"/>
                                  <w:u w:val="single"/>
                                </w:rPr>
                              </w:pPr>
                              <w:r>
                                <w:rPr>
                                  <w:sz w:val="18"/>
                                  <w:szCs w:val="18"/>
                                </w:rPr>
                                <w:t>SubTypeCode</w:t>
                              </w:r>
                            </w:p>
                          </w:txbxContent>
                        </v:textbox>
                      </v:oval>
                      <v:shape id="AutoShape 2304" o:spid="_x0000_s4044" type="#_x0000_t32" style="position:absolute;left:2540;top:2921;width:53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9IL8AAADdAAAADwAAAGRycy9kb3ducmV2LnhtbERPTYvCMBC9C/sfwix400SR3VKNIguC&#10;17qy56EZ22Iz6Tapjf/eCIK3ebzP2eyibcWNet841rCYKxDEpTMNVxrOv4dZBsIHZIOtY9JwJw+7&#10;7cdkg7lxIxd0O4VKpBD2OWqoQ+hyKX1Zk0U/dx1x4i6utxgS7CtpehxTuG3lUqkvabHh1FBjRz81&#10;ldfTYDUUxX/1N/g47rNL/F6dzcqq4aj19DPu1yACxfAWv9xHk+ZnagHPb9IJcv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3/9IL8AAADdAAAADwAAAAAAAAAAAAAAAACh&#10;AgAAZHJzL2Rvd25yZXYueG1sUEsFBgAAAAAEAAQA+QAAAI0DAAAAAA==&#10;" strokeweight="1.25pt"/>
                    </v:group>
                    <v:group id="Group 168" o:spid="_x0000_s4045" style="position:absolute;left:43434;top:17653;width:10953;height:4197" coordsize="10953,4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YaC7zCAAAA3QAAAA8A&#10;AAAAAAAAAAAAAAAAqgIAAGRycy9kb3ducmV2LnhtbFBLBQYAAAAABAAEAPoAAACZAwAAAAA=&#10;">
                      <v:oval id="Oval 2303" o:spid="_x0000_s4046" style="position:absolute;width:10953;height:41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fEcIA&#10;AADdAAAADwAAAGRycy9kb3ducmV2LnhtbERPTWvCQBC9C/6HZQq96UaDIqmriFKwBw+N7X3Ijkkw&#10;OxuyY4z/3i0Ivc3jfc56O7hG9dSF2rOB2TQBRVx4W3Np4Of8OVmBCoJssfFMBh4UYLsZj9aYWX/n&#10;b+pzKVUM4ZChgUqkzbQORUUOw9S3xJG7+M6hRNiV2nZ4j+Gu0fMkWWqHNceGClvaV1Rc85szcCh3&#10;+bLXqSzSy+Eoi+vv6SudGfP+Nuw+QAkN8i9+uY82zl8lKfx9E0/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7x8RwgAAAN0AAAAPAAAAAAAAAAAAAAAAAJgCAABkcnMvZG93&#10;bnJldi54bWxQSwUGAAAAAAQABAD1AAAAhwMAAAAA&#10;">
                        <v:textbox>
                          <w:txbxContent>
                            <w:p w:rsidR="008F60C4" w:rsidRPr="00D977C9" w:rsidRDefault="008F60C4" w:rsidP="008F60C4">
                              <w:pPr>
                                <w:jc w:val="center"/>
                                <w:rPr>
                                  <w:sz w:val="18"/>
                                  <w:szCs w:val="18"/>
                                  <w:u w:val="single"/>
                                </w:rPr>
                              </w:pPr>
                              <w:r>
                                <w:rPr>
                                  <w:sz w:val="18"/>
                                  <w:szCs w:val="18"/>
                                </w:rPr>
                                <w:t>SubTypeCode</w:t>
                              </w:r>
                            </w:p>
                          </w:txbxContent>
                        </v:textbox>
                      </v:oval>
                      <v:shape id="AutoShape 2307" o:spid="_x0000_s4047" type="#_x0000_t32" style="position:absolute;left:2413;top:2794;width:6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N46MUAAADdAAAADwAAAGRycy9kb3ducmV2LnhtbERPS2sCMRC+C/0PYQq9FM3aFh+rUUqh&#10;1IPvx33YjLtrN5MlSXXrr2+Egrf5+J4znjamEmdyvrSsoNtJQBBnVpecK9jvPtsDED4ga6wsk4Jf&#10;8jCdPLTGmGp74Q2dtyEXMYR9igqKEOpUSp8VZNB3bE0cuaN1BkOELpfa4SWGm0q+JElPGiw5NhRY&#10;00dB2ff2xyh4Xnyd3Gw9X/WH3etcH+jUe11elXp6bN5HIAI14S7+d890nD9I3uD2TTxB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N46MUAAADdAAAADwAAAAAAAAAA&#10;AAAAAAChAgAAZHJzL2Rvd25yZXYueG1sUEsFBgAAAAAEAAQA+QAAAJMDAAAAAA==&#10;" strokeweight="1.25pt">
                        <v:stroke dashstyle="dash"/>
                      </v:shape>
                    </v:group>
                    <v:shape id="AutoShape 2304" o:spid="_x0000_s4048" type="#_x0000_t32" style="position:absolute;left:55118;top:3429;width:57;height:88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El2sQAAADdAAAADwAAAGRycy9kb3ducmV2LnhtbERP30vDMBB+F/Y/hBv4IluioIy6bGwD&#10;RRiIrQPx7WxuTVlzKUns6n9vhIFv9/H9vOV6dJ0YKMTWs4bbuQJBXHvTcqPh8P40W4CICdlg55k0&#10;/FCE9WpytcTC+DOXNFSpETmEY4EabEp9IWWsLTmMc98TZ+7og8OUYWikCXjO4a6Td0o9SIct5waL&#10;Pe0s1afq22lQzzbc7D+Hyr/y6W3/RbbcfpRaX0/HzSOIRGP6F1/cLybPX6h7+Psmn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QSXaxAAAAN0AAAAPAAAAAAAAAAAA&#10;AAAAAKECAABkcnMvZG93bnJldi54bWxQSwUGAAAAAAQABAD5AAAAkgMAAAAA&#10;" strokeweight="1.25pt"/>
                    <v:shape id="AutoShape 2304" o:spid="_x0000_s4049" type="#_x0000_t32" style="position:absolute;left:50927;top:11430;width:1987;height: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O7rcQAAADdAAAADwAAAGRycy9kb3ducmV2LnhtbERPTUsDMRC9C/0PYQpexCZ6KGXbtLSC&#10;IhTE3RaKt3EzbpZuJksSt+u/N4LQ2zze56w2o+vEQCG2njU8zBQI4tqblhsNx8Pz/QJETMgGO8+k&#10;4YcibNaTmxUWxl+4pKFKjcghHAvUYFPqCyljbclhnPmeOHNfPjhMGYZGmoCXHO46+ajUXDpsOTdY&#10;7OnJUn2uvp0G9WLD3f5jqPwbn9/3n2TL3anU+nY6bpcgEo3pKv53v5o8f6Hm8PdNPkG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k7utxAAAAN0AAAAPAAAAAAAAAAAA&#10;AAAAAKECAABkcnMvZG93bnJldi54bWxQSwUGAAAAAAQABAD5AAAAkgMAAAAA&#10;" strokeweight="1.25pt"/>
                    <v:shape id="AutoShape 2304" o:spid="_x0000_s4050" type="#_x0000_t32" style="position:absolute;left:52959;top:16002;width:641;height:24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AeQcUAAADdAAAADwAAAGRycy9kb3ducmV2LnhtbERPTWvCQBC9C/0PyxS86UahKqmrSGvB&#10;gwqx9dDbNDtNgtnZkF2T6K93BcHbPN7nzJedKUVDtSssKxgNIxDEqdUFZwp+vr8GMxDOI2ssLZOC&#10;CzlYLl56c4y1bTmh5uAzEULYxagg976KpXRpTgbd0FbEgfu3tUEfYJ1JXWMbwk0px1E0kQYLDg05&#10;VvSRU3o6nI2Ct3P79zsZcbLarT+PybVJ96fjVqn+a7d6B+Gp80/xw73RYf4smsL9m3CC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AeQcUAAADdAAAADwAAAAAAAAAA&#10;AAAAAAChAgAAZHJzL2Rvd25yZXYueG1sUEsFBgAAAAAEAAQA+QAAAJMDAAAAAA==&#10;" strokeweight="1.25pt"/>
                    <v:shape id="AutoShape 2304" o:spid="_x0000_s4051" type="#_x0000_t32" style="position:absolute;left:59309;top:8255;width:0;height:39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M8gAAADdAAAADwAAAGRycy9kb3ducmV2LnhtbESPQWvCQBCF74X+h2UKvdWNQkVSVxFb&#10;oYdaiK0Hb2N2TILZ2ZBdk+ivdw6F3mZ4b977Zr4cXK06akPl2cB4lIAizr2tuDDw+7N5mYEKEdli&#10;7ZkMXCnAcvH4MMfU+p4z6naxUBLCIUUDZYxNqnXIS3IYRr4hFu3kW4dR1rbQtsVewl2tJ0ky1Q4r&#10;loYSG1qXlJ93F2fg9dIfD9MxZ6vtx/s+u3X593n/Zczz07B6AxVpiP/mv+tPK/izRHDlGxlBL+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D+KM8gAAADdAAAADwAAAAAA&#10;AAAAAAAAAAChAgAAZHJzL2Rvd25yZXYueG1sUEsFBgAAAAAEAAQA+QAAAJYDAAAAAA==&#10;" strokeweight="1.25pt"/>
                    <v:shape id="AutoShape 2304" o:spid="_x0000_s4052" type="#_x0000_t32" style="position:absolute;left:50927;top:25781;width:2743;height:34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wv38QAAADdAAAADwAAAGRycy9kb3ducmV2LnhtbERPTUsDMRC9C/6HMEIvYpP2IO3atKjQ&#10;IhTE3QribdyMm6WbyZKk2/XfG0HobR7vc1ab0XVioBBbzxpmUwWCuPam5UbD+2F7twARE7LBzjNp&#10;+KEIm/X11QoL489c0lClRuQQjgVqsCn1hZSxtuQwTn1PnLlvHxymDEMjTcBzDnednCt1Lx22nBss&#10;9vRsqT5WJ6dB7Wy43X8OlX/l49v+i2z59FFqPbkZHx9AJBrTRfzvfjF5/kIt4e+bfIJ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C/fxAAAAN0AAAAPAAAAAAAAAAAA&#10;AAAAAKECAABkcnMvZG93bnJldi54bWxQSwUGAAAAAAQABAD5AAAAkgMAAAAA&#10;" strokeweight="1.25pt"/>
                    <v:shape id="AutoShape 2304" o:spid="_x0000_s4053" type="#_x0000_t32" style="position:absolute;left:51054;top:31369;width:18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AQ6MgAAADdAAAADwAAAGRycy9kb3ducmV2LnhtbESPQWvCQBCF7wX/wzJCb3WTQkWiq0i1&#10;0EMtxOqht2l2mgSzsyG7JrG/vnMo9DbDe/PeN6vN6BrVUxdqzwbSWQKKuPC25tLA6ePlYQEqRGSL&#10;jWcycKMAm/XkboWZ9QPn1B9jqSSEQ4YGqhjbTOtQVOQwzHxLLNq37xxGWbtS2w4HCXeNfkySuXZY&#10;szRU2NJzRcXleHUGnq7D1+c85Xx72O/O+U9fvF/Ob8bcT8ftElSkMf6b/65freAvUuGXb2QEvf4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5AQ6MgAAADdAAAADwAAAAAA&#10;AAAAAAAAAAChAgAAZHJzL2Rvd25yZXYueG1sUEsFBgAAAAAEAAQA+QAAAJYDAAAAAA==&#10;" strokeweight="1.25pt"/>
                    <v:shape id="AutoShape 2304" o:spid="_x0000_s4054" type="#_x0000_t32" style="position:absolute;left:27686;top:28575;width:2667;height:12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y1c8YAAADdAAAADwAAAGRycy9kb3ducmV2LnhtbERPS2vCQBC+F/wPyxR6q5sIFUldQ6gW&#10;emgL8XHobcyOSTA7G7JrkvbXdwXB23x8z1mmo2lET52rLSuIpxEI4sLqmksF+9378wKE88gaG8uk&#10;4JccpKvJwxITbQfOqd/6UoQQdgkqqLxvEyldUZFBN7UtceBOtjPoA+xKqTscQrhp5CyK5tJgzaGh&#10;wpbeKirO24tR8HIZjj/zmPPsa7M+5H998X0+fCr19DhmryA8jf4uvrk/dJi/iGO4fhNO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ctXPGAAAA3QAAAA8AAAAAAAAA&#10;AAAAAAAAoQIAAGRycy9kb3ducmV2LnhtbFBLBQYAAAAABAAEAPkAAACUAwAAAAA=&#10;" strokeweight="1.25pt"/>
                    <v:shape id="AutoShape 2304" o:spid="_x0000_s4055" type="#_x0000_t32" style="position:absolute;left:29210;top:31369;width:24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4rBMUAAADdAAAADwAAAGRycy9kb3ducmV2LnhtbERPTWvCQBC9C/6HZYTedBOhIqmrSFXw&#10;0ArRevA2ZqdJMDsbsmuS9te7hYK3ebzPWax6U4mWGldaVhBPIhDEmdUl5wq+TrvxHITzyBory6Tg&#10;hxyslsPBAhNtO06pPfpchBB2CSoovK8TKV1WkEE3sTVx4L5tY9AH2ORSN9iFcFPJaRTNpMGSQ0OB&#10;Nb0XlN2Od6Pg9d5dL7OY0/XndnNOf9vscDt/KPUy6tdvIDz1/in+d+91mD+Pp/D3TThB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4rBMUAAADdAAAADwAAAAAAAAAA&#10;AAAAAAChAgAAZHJzL2Rvd25yZXYueG1sUEsFBgAAAAAEAAQA+QAAAJMDAAAAAA==&#10;" strokeweight="1.25pt"/>
                    <v:shape id="AutoShape 2304" o:spid="_x0000_s4056" type="#_x0000_t32" style="position:absolute;left:29210;top:32258;width:10795;height:25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2O6MQAAADdAAAADwAAAGRycy9kb3ducmV2LnhtbERP32vCMBB+H/g/hBvsZWjqBkOqUabg&#10;GAiyVkF8uzW3pthcSpLV7r9fhMHe7uP7eYvVYFvRkw+NYwXTSQaCuHK64VrB8bAdz0CEiKyxdUwK&#10;fijAajm6W2Cu3ZUL6stYixTCIUcFJsYulzJUhiyGieuIE/flvMWYoK+l9nhN4baVT1n2Ii02nBoM&#10;drQxVF3Kb6sgezP+cXfuS7fny8fuk0yxPhVKPdwPr3MQkYb4L/5zv+s0fzZ9hts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Y7oxAAAAN0AAAAPAAAAAAAAAAAA&#10;AAAAAKECAABkcnMvZG93bnJldi54bWxQSwUGAAAAAAQABAD5AAAAkgMAAAAA&#10;" strokeweight="1.25pt"/>
                    <v:shape id="AutoShape 2304" o:spid="_x0000_s4057" type="#_x0000_t32" style="position:absolute;left:28829;top:32639;width:3200;height:6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QWnMQAAADdAAAADwAAAGRycy9kb3ducmV2LnhtbERP32vCMBB+H/g/hBvsZWjqGEOqUabg&#10;GAiyVkF8uzW3pthcSpLV7r9fhMHe7uP7eYvVYFvRkw+NYwXTSQaCuHK64VrB8bAdz0CEiKyxdUwK&#10;fijAajm6W2Cu3ZUL6stYixTCIUcFJsYulzJUhiyGieuIE/flvMWYoK+l9nhN4baVT1n2Ii02nBoM&#10;drQxVF3Kb6sgezP+cXfuS7fny8fuk0yxPhVKPdwPr3MQkYb4L/5zv+s0fzZ9hts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1BacxAAAAN0AAAAPAAAAAAAAAAAA&#10;AAAAAKECAABkcnMvZG93bnJldi54bWxQSwUGAAAAAAQABAD5AAAAkgMAAAAA&#10;" strokeweight="1.25pt"/>
                    <v:shape id="AutoShape 2304" o:spid="_x0000_s4058" type="#_x0000_t32" style="position:absolute;left:20574;top:33782;width:1651;height:10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zcMUAAADdAAAADwAAAGRycy9kb3ducmV2LnhtbERPTWvCQBC9C/6HZYTedBNBkegq0lbo&#10;QQuxeuhtmp0mwexsyK5J9Nd3BaG3ebzPWW16U4mWGldaVhBPIhDEmdUl5wpOX7vxAoTzyBory6Tg&#10;Rg426+FghYm2HafUHn0uQgi7BBUU3teJlC4ryKCb2Jo4cL+2MegDbHKpG+xCuKnkNIrm0mDJoaHA&#10;ml4Lyi7Hq1Ewu3Y/3/OY0+3h/e2c3tvs83LeK/Uy6rdLEJ56/y9+uj90mL+IZ/D4Jp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zcMUAAADdAAAADwAAAAAAAAAA&#10;AAAAAAChAgAAZHJzL2Rvd25yZXYueG1sUEsFBgAAAAAEAAQA+QAAAJMDAAAAAA==&#10;" strokeweight="1.25pt"/>
                    <v:shape id="AutoShape 2304" o:spid="_x0000_s4059" type="#_x0000_t32" style="position:absolute;left:13081;top:32639;width:5683;height:11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UtB8YAAADdAAAADwAAAGRycy9kb3ducmV2LnhtbERPS2vCQBC+F/oflil4azYRDBJdRVoL&#10;PbSF+Dh4G7NjEszOhuyapP313ULB23x8z1muR9OInjpXW1aQRDEI4sLqmksFh/3b8xyE88gaG8uk&#10;4JscrFePD0vMtB04p37nSxFC2GWooPK+zaR0RUUGXWRb4sBdbGfQB9iVUnc4hHDTyGkcp9JgzaGh&#10;wpZeKiquu5tRMLsN51OacL753L4e85+++LoeP5SaPI2bBQhPo7+L/93vOsyfJyn8fRNO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1LQfGAAAA3QAAAA8AAAAAAAAA&#10;AAAAAAAAoQIAAGRycy9kb3ducmV2LnhtbFBLBQYAAAAABAAEAPkAAACUAwAAAAA=&#10;" strokeweight="1.25pt"/>
                    <v:shape id="AutoShape 2304" o:spid="_x0000_s4060" type="#_x0000_t32" style="position:absolute;left:18669;top:27559;width:3511;height:23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aI68QAAADdAAAADwAAAGRycy9kb3ducmV2LnhtbERP32vCMBB+H/g/hBvsZWjqHjapRpmC&#10;YyDIWgXx7dbcmmJzKUlWu/9+EQZ7u4/v5y1Wg21FTz40jhVMJxkI4srphmsFx8N2PAMRIrLG1jEp&#10;+KEAq+XoboG5dlcuqC9jLVIIhxwVmBi7XMpQGbIYJq4jTtyX8xZjgr6W2uM1hdtWPmXZs7TYcGow&#10;2NHGUHUpv62C7M34x925L92eLx+7TzLF+lQo9XA/vM5BRBriv/jP/a7T/Nn0BW7fpB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BojrxAAAAN0AAAAPAAAAAAAAAAAA&#10;AAAAAKECAABkcnMvZG93bnJldi54bWxQSwUGAAAAAAQABAD5AAAAkgMAAAAA&#10;" strokeweight="1.25pt"/>
                    <v:shape id="AutoShape 2304" o:spid="_x0000_s4061" type="#_x0000_t32" style="position:absolute;left:17272;top:31369;width:15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Yc7sgAAADdAAAADwAAAGRycy9kb3ducmV2LnhtbESPQWvCQBCF7wX/wzJCb3WTQkWiq0i1&#10;0EMtxOqht2l2mgSzsyG7JrG/vnMo9DbDe/PeN6vN6BrVUxdqzwbSWQKKuPC25tLA6ePlYQEqRGSL&#10;jWcycKMAm/XkboWZ9QPn1B9jqSSEQ4YGqhjbTOtQVOQwzHxLLNq37xxGWbtS2w4HCXeNfkySuXZY&#10;szRU2NJzRcXleHUGnq7D1+c85Xx72O/O+U9fvF/Ob8bcT8ftElSkMf6b/65freAvUsGVb2QEvf4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eYc7sgAAADdAAAADwAAAAAA&#10;AAAAAAAAAAChAgAAZHJzL2Rvd25yZXYueG1sUEsFBgAAAAAEAAQA+QAAAJYDAAAAAA==&#10;" strokeweight="1.25pt"/>
                    <v:shape id="AutoShape 2304" o:spid="_x0000_s4062" type="#_x0000_t32" style="position:absolute;left:6985;top:26797;width:11772;height:3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5AsQAAADdAAAADwAAAGRycy9kb3ducmV2LnhtbERP32vCMBB+H/g/hBv4MmbqHsR1RpmC&#10;QxBkrcLY2625NcXmUpJYu/9+EQZ7u4/v5y1Wg21FTz40jhVMJxkI4srphmsFp+P2cQ4iRGSNrWNS&#10;8EMBVsvR3QJz7a5cUF/GWqQQDjkqMDF2uZShMmQxTFxHnLhv5y3GBH0ttcdrCretfMqymbTYcGow&#10;2NHGUHUuL1ZB9mb8w/6zL92Bz+/7LzLF+qNQanw/vL6AiDTEf/Gfe6fT/Pn0GW7fpB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1bkCxAAAAN0AAAAPAAAAAAAAAAAA&#10;AAAAAKECAABkcnMvZG93bnJldi54bWxQSwUGAAAAAAQABAD5AAAAkgMAAAAA&#10;" strokeweight="1.25pt"/>
                    <v:shape id="AutoShape 2304" o:spid="_x0000_s4063" type="#_x0000_t32" style="position:absolute;left:4953;top:32258;width:13798;height:6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aIscAAADdAAAADwAAAGRycy9kb3ducmV2LnhtbESPQUvDQBCF70L/wzIFL9Ju7EFK7La0&#10;giIUxERBehuzYzY0Oxt21zT+e+cgeJvhvXnvm81u8r0aKaYusIHbZQGKuAm249bA+9vjYg0qZWSL&#10;fWAy8EMJdtvZ1QZLGy5c0VjnVkkIpxINuJyHUuvUOPKYlmEgFu0rRI9Z1thqG/Ei4b7Xq6K40x47&#10;lgaHAz04as71tzdQPLl4czyNdXjh8+vxk1x1+KiMuZ5P+3tQmab8b/67fraCv14Jv3wjI+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g9oixwAAAN0AAAAPAAAAAAAA&#10;AAAAAAAAAKECAABkcnMvZG93bnJldi54bWxQSwUGAAAAAAQABAD5AAAAlQMAAAAA&#10;" strokeweight="1.25pt"/>
                    <v:shape id="AutoShape 2304" o:spid="_x0000_s4064" type="#_x0000_t32" style="position:absolute;left:2159;top:24257;width:16548;height:56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9/ucQAAADdAAAADwAAAGRycy9kb3ducmV2LnhtbERP32vCMBB+H/g/hBP2MmaqD0M6o0xh&#10;QxCG7QTx7WxuTbG5lCTW7r83g8He7uP7eYvVYFvRkw+NYwXTSQaCuHK64VrB4ev9eQ4iRGSNrWNS&#10;8EMBVsvRwwJz7W5cUF/GWqQQDjkqMDF2uZShMmQxTFxHnLhv5y3GBH0ttcdbCretnGXZi7TYcGow&#10;2NHGUHUpr1ZB9mH80+7Ul+6TL/vdmUyxPhZKPY6Ht1cQkYb4L/5zb3WaP59N4febdIJ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z3+5xAAAAN0AAAAPAAAAAAAAAAAA&#10;AAAAAKECAABkcnMvZG93bnJldi54bWxQSwUGAAAAAAQABAD5AAAAkgMAAAAA&#10;" strokeweight="1.25pt"/>
                    <v:group id="Group 175" o:spid="_x0000_s4065" style="position:absolute;top:1397;width:46990;height:24504" coordsize="46990,24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9X3MMAAADdAAAADwAAAGRycy9kb3ducmV2LnhtbERPTYvCMBC9L/gfwgje&#10;1rSVXaQaRUTFgyysCuJtaMa22ExKE9v67zcLgrd5vM+ZL3tTiZYaV1pWEI8jEMSZ1SXnCs6n7ecU&#10;hPPIGivLpOBJDpaLwcccU207/qX26HMRQtilqKDwvk6ldFlBBt3Y1sSBu9nGoA+wyaVusAvhppJJ&#10;FH1LgyWHhgJrWheU3Y8Po2DXYbeaxJv2cL+tn9fT18/lEJNSo2G/moHw1Pu3+OXe6zB/miT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r1fcwwAAAN0AAAAP&#10;AAAAAAAAAAAAAAAAAKoCAABkcnMvZG93bnJldi54bWxQSwUGAAAAAAQABAD6AAAAmgMAAAAA&#10;">
                      <v:group id="Group 1621" o:spid="_x0000_s4066" style="position:absolute;top:2540;width:4660;height:11747;rotation:180" coordorigin="6970,6155" coordsize="6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SKFFHCAAAA3QAAAA8A&#10;AAAAAAAAAAAAAAAAqgIAAGRycy9kb3ducmV2LnhtbFBLBQYAAAAABAAEAPoAAACZAwAAAAA=&#10;">
                        <v:shape id="AutoShape 1622" o:spid="_x0000_s4067" type="#_x0000_t32" style="position:absolute;left:7345;top:6155;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H9tMQAAADdAAAADwAAAGRycy9kb3ducmV2LnhtbERPS2sCMRC+F/wPYYReimaVKrIaZVsQ&#10;asGDr/u4mW5CN5PtJur23zcFwdt8fM9ZrDpXiyu1wXpWMBpmIIhLry1XCo6H9WAGIkRkjbVnUvBL&#10;AVbL3tMCc+1vvKPrPlYihXDIUYGJscmlDKUhh2HoG+LEffnWYUywraRu8ZbCXS3HWTaVDi2nBoMN&#10;vRsqv/cXp2C7Gb0VZ2M3n7sfu52si/pSvZyUeu53xRxEpC4+xHf3h07zZ+NX+P8mnS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sf20xAAAAN0AAAAPAAAAAAAAAAAA&#10;AAAAAKECAABkcnMvZG93bnJldi54bWxQSwUGAAAAAAQABAD5AAAAkgMAAAAA&#10;"/>
                        <v:shape id="AutoShape 1623" o:spid="_x0000_s4068" type="#_x0000_t32" style="position:absolute;left:6970;top:800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OksMAAADdAAAADwAAAGRycy9kb3ducmV2LnhtbERPTWvCQBC9F/wPyxS8lLqJoITUVUqh&#10;IB6Eag4eh91pEpqdjbtrjP/eLQje5vE+Z7UZbScG8qF1rCCfZSCItTMt1wqq4/d7ASJEZIOdY1Jw&#10;owCb9eRlhaVxV/6h4RBrkUI4lKigibEvpQy6IYth5nrixP06bzEm6GtpPF5TuO3kPMuW0mLLqaHB&#10;nr4a0n+Hi1XQ7qp9Nbydo9fFLj/5PBxPnVZq+jp+foCINMan+OHemjS/mC/g/5t0gl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PjpLDAAAA3QAAAA8AAAAAAAAAAAAA&#10;AAAAoQIAAGRycy9kb3ducmV2LnhtbFBLBQYAAAAABAAEAPkAAACRAwAAAAA=&#10;"/>
                      </v:group>
                      <v:oval id="Oval 2255" o:spid="_x0000_s4069" style="position:absolute;left:10668;top:8890;width:6858;height:337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3g6cIA&#10;AADdAAAADwAAAGRycy9kb3ducmV2LnhtbERPTWvCQBC9C/0PyxR6040Gg6SuIpWCHjw02vuQHZNg&#10;djZkpzH9911B6G0e73PW29G1aqA+NJ4NzGcJKOLS24YrA5fz53QFKgiyxdYzGfilANvNy2SNufV3&#10;/qKhkErFEA45GqhFulzrUNbkMMx8Rxy5q+8dSoR9pW2P9xjuWr1Ikkw7bDg21NjRR03lrfhxBvbV&#10;rsgGncoyve4Psrx9n47p3Ji313H3DkpolH/x032wcf5qkcHjm3iC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eDpwgAAAN0AAAAPAAAAAAAAAAAAAAAAAJgCAABkcnMvZG93&#10;bnJldi54bWxQSwUGAAAAAAQABAD1AAAAhwMAAAAA&#10;">
                        <v:textbox style="mso-next-textbox:#Oval 2255">
                          <w:txbxContent>
                            <w:p w:rsidR="008F60C4" w:rsidRPr="007105E2" w:rsidRDefault="008F60C4" w:rsidP="008F60C4">
                              <w:pPr>
                                <w:jc w:val="center"/>
                                <w:rPr>
                                  <w:sz w:val="18"/>
                                  <w:szCs w:val="18"/>
                                </w:rPr>
                              </w:pPr>
                              <w:r>
                                <w:rPr>
                                  <w:sz w:val="18"/>
                                  <w:szCs w:val="18"/>
                                </w:rPr>
                                <w:t>Room</w:t>
                              </w:r>
                            </w:p>
                          </w:txbxContent>
                        </v:textbox>
                      </v:oval>
                      <v:oval id="Oval 2258" o:spid="_x0000_s4070" style="position:absolute;left:15621;top:5588;width:9213;height:337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FcsIA&#10;AADdAAAADwAAAGRycy9kb3ducmV2LnhtbERPTWvCQBC9C/6HZYTedKNBK9FVpFKwhx4a633Ijkkw&#10;Oxuy0xj/vVso9DaP9znb/eAa1VMXas8G5rMEFHHhbc2lge/z+3QNKgiyxcYzGXhQgP1uPNpiZv2d&#10;v6jPpVQxhEOGBiqRNtM6FBU5DDPfEkfu6juHEmFXatvhPYa7Ri+SZKUd1hwbKmzpraLilv84A8fy&#10;kK96ncoyvR5PsrxdPj/SuTEvk+GwASU0yL/4z32ycf568Qq/38QT9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UVywgAAAN0AAAAPAAAAAAAAAAAAAAAAAJgCAABkcnMvZG93&#10;bnJldi54bWxQSwUGAAAAAAQABAD1AAAAhwMAAAAA&#10;">
                        <v:textbox style="mso-next-textbox:#Oval 2258">
                          <w:txbxContent>
                            <w:p w:rsidR="008F60C4" w:rsidRPr="007105E2" w:rsidRDefault="008F60C4" w:rsidP="008F60C4">
                              <w:pPr>
                                <w:jc w:val="center"/>
                                <w:rPr>
                                  <w:sz w:val="18"/>
                                  <w:szCs w:val="18"/>
                                </w:rPr>
                              </w:pPr>
                              <w:r>
                                <w:rPr>
                                  <w:sz w:val="18"/>
                                  <w:szCs w:val="18"/>
                                </w:rPr>
                                <w:t>Day</w:t>
                              </w:r>
                            </w:p>
                          </w:txbxContent>
                        </v:textbox>
                      </v:oval>
                      <v:group id="Group 1543" o:spid="_x0000_s4071" style="position:absolute;left:30099;top:11811;width:6800;height:4064" coordorigin="4495,4584" coordsize="279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R2A2xgAAAN0A&#10;AAAPAAAAAAAAAAAAAAAAAKoCAABkcnMvZG93bnJldi54bWxQSwUGAAAAAAQABAD6AAAAnQMAAAAA&#10;">
                        <v:shape id="AutoShape 1538" o:spid="_x0000_s4072" type="#_x0000_t32" style="position:absolute;left:4495;top:4924;width:279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KEl8MAAADdAAAADwAAAGRycy9kb3ducmV2LnhtbERPTWvCQBC9C/6HZQQvUjfxIGnqKqUg&#10;iAdBzcHjsDtNQrOz6e4a03/fFQq9zeN9zmY32k4M5EPrWEG+zEAQa2darhVU1/1LASJEZIOdY1Lw&#10;QwF22+lkg6VxDz7TcIm1SCEcSlTQxNiXUgbdkMWwdD1x4j6dtxgT9LU0Hh8p3HZylWVrabHl1NBg&#10;Tx8N6a/L3Spoj9WpGhbf0evimN98Hq63Tis1n43vbyAijfFf/Oc+mDS/WL3C85t0gt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ChJfDAAAA3QAAAA8AAAAAAAAAAAAA&#10;AAAAoQIAAGRycy9kb3ducmV2LnhtbFBLBQYAAAAABAAEAPkAAACRAwAAAAA=&#10;"/>
                        <v:group id="Group 1539" o:spid="_x0000_s4073" style="position:absolute;left:4355;top:4779;width:660;height:270;rotation:-90" coordorigin="9690,4415" coordsize="660,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EtSpHIAAAA&#10;3QAAAA8AAAAAAAAAAAAAAAAAqgIAAGRycy9kb3ducmV2LnhtbFBLBQYAAAAABAAEAPoAAACfAwAA&#10;AAA=&#10;">
                          <v:shape id="AutoShape 1540" o:spid="_x0000_s4074" type="#_x0000_t32" style="position:absolute;left:9690;top:468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0eTMMAAADdAAAADwAAAGRycy9kb3ducmV2LnhtbERPTWvCQBC9F/wPywheim6iICF1lSIU&#10;xEOhmoPHYXeahGZn4+42xn/fLQje5vE+Z7MbbScG8qF1rCBfZCCItTMt1wqq88e8ABEissHOMSm4&#10;U4DddvKywdK4G3/RcIq1SCEcSlTQxNiXUgbdkMWwcD1x4r6dtxgT9LU0Hm8p3HZymWVrabHl1NBg&#10;T/uG9M/p1ypoj9VnNbxeo9fFMb/4PJwvnVZqNh3f30BEGuNT/HAfTJpfrHL4/ya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tHkzDAAAA3QAAAA8AAAAAAAAAAAAA&#10;AAAAoQIAAGRycy9kb3ducmV2LnhtbFBLBQYAAAAABAAEAPkAAACRAwAAAAA=&#10;"/>
                          <v:shape id="AutoShape 1541" o:spid="_x0000_s4075" type="#_x0000_t32" style="position:absolute;left:10040;top:4415;width:300;height:2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AO8MAAADdAAAADwAAAGRycy9kb3ducmV2LnhtbERPTWvCQBC9F/wPyxS8lLqJgoTUVUqh&#10;IB6Eag4eh91pEpqdjbtrjP/eLQje5vE+Z7UZbScG8qF1rCCfZSCItTMt1wqq4/d7ASJEZIOdY1Jw&#10;owCb9eRlhaVxV/6h4RBrkUI4lKigibEvpQy6IYth5nrixP06bzEm6GtpPF5TuO3kPMuW0mLLqaHB&#10;nr4a0n+Hi1XQ7qp9Nbydo9fFLj/5PBxPnVZq+jp+foCINMan+OHemjS/WMzh/5t0gl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gDvDAAAA3QAAAA8AAAAAAAAAAAAA&#10;AAAAoQIAAGRycy9kb3ducmV2LnhtbFBLBQYAAAAABAAEAPkAAACRAwAAAAA=&#10;"/>
                          <v:shape id="AutoShape 1542" o:spid="_x0000_s4076" type="#_x0000_t32" style="position:absolute;left:9790;top:4415;width:25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HzHcQAAADdAAAADwAAAGRycy9kb3ducmV2LnhtbERPTWsCMRC9F/wPYYReSs2qKLI1ylYQ&#10;quDBbXufbqab0M1ku4m6/feNIHibx/uc5bp3jThTF6xnBeNRBoK48tpyreDjffu8ABEissbGMyn4&#10;owDr1eBhibn2Fz7SuYy1SCEcclRgYmxzKUNlyGEY+ZY4cd++cxgT7GqpO7ykcNfISZbNpUPLqcFg&#10;SxtD1U95cgoOu/Fr8WXsbn/8tYfZtmhO9dOnUo/DvngBEamPd/HN/abT/MV0Ctdv0gl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gfMdxAAAAN0AAAAPAAAAAAAAAAAA&#10;AAAAAKECAABkcnMvZG93bnJldi54bWxQSwUGAAAAAAQABAD5AAAAkgMAAAAA&#10;"/>
                        </v:group>
                      </v:group>
                      <v:shape id="AutoShape 149" o:spid="_x0000_s4077" type="#_x0000_t4" style="position:absolute;left:2032;top:11684;width:11061;height:545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9y78MA&#10;AADdAAAADwAAAGRycy9kb3ducmV2LnhtbERP3WrCMBS+H+wdwhF2N1O3IaUaRQYD2byx7gHOmmNT&#10;bU5qkrXd2y+C4N35+H7Pcj3aVvTkQ+NYwWyagSCunG64VvB9+HjOQYSIrLF1TAr+KMB69fiwxEK7&#10;gffUl7EWKYRDgQpMjF0hZagMWQxT1xEn7ui8xZigr6X2OKRw28qXLJtLiw2nBoMdvRuqzuWvVXD6&#10;6cywyy/HrKx8Lz93fnvZfyn1NBk3CxCRxngX39xbnebnr29w/Sad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9y78MAAADdAAAADwAAAAAAAAAAAAAAAACYAgAAZHJzL2Rv&#10;d25yZXYueG1sUEsFBgAAAAAEAAQA9QAAAIgDAAAAAA==&#10;">
                        <v:textbox style="mso-next-textbox:#AutoShape 149">
                          <w:txbxContent>
                            <w:p w:rsidR="008F60C4" w:rsidRPr="0015180B" w:rsidRDefault="008F60C4" w:rsidP="008F60C4">
                              <w:pPr>
                                <w:jc w:val="center"/>
                                <w:rPr>
                                  <w:sz w:val="18"/>
                                  <w:szCs w:val="18"/>
                                </w:rPr>
                              </w:pPr>
                              <w:r w:rsidRPr="0015180B">
                                <w:rPr>
                                  <w:sz w:val="18"/>
                                  <w:szCs w:val="18"/>
                                </w:rPr>
                                <w:t>reflects</w:t>
                              </w:r>
                            </w:p>
                          </w:txbxContent>
                        </v:textbox>
                      </v:shape>
                      <v:group id="Group 1543" o:spid="_x0000_s4078" style="position:absolute;left:13081;top:12319;width:6826;height:4064;rotation:180" coordorigin="4495,4584" coordsize="279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H2v2PCAAAA3QAAAA8A&#10;AAAAAAAAAAAAAAAAqgIAAGRycy9kb3ducmV2LnhtbFBLBQYAAAAABAAEAPoAAACZAwAAAAA=&#10;">
                        <v:shape id="AutoShape 1538" o:spid="_x0000_s4079" type="#_x0000_t32" style="position:absolute;left:4495;top:4924;width:279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SGOMMAAADdAAAADwAAAGRycy9kb3ducmV2LnhtbERPTWvCQBC9F/wPyxS8FN1EQUJ0lVIo&#10;iIeCmoPHYXeahGZn4+4a03/fLQje5vE+Z7MbbScG8qF1rCCfZyCItTMt1wqq8+esABEissHOMSn4&#10;pQC77eRlg6Vxdz7ScIq1SCEcSlTQxNiXUgbdkMUwdz1x4r6dtxgT9LU0Hu8p3HZykWUrabHl1NBg&#10;Tx8N6Z/TzSpoD9VXNbxdo9fFIb/4PJwvnVZq+jq+r0FEGuNT/HDvTZpfLFfw/006QW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EhjjDAAAA3QAAAA8AAAAAAAAAAAAA&#10;AAAAoQIAAGRycy9kb3ducmV2LnhtbFBLBQYAAAAABAAEAPkAAACRAwAAAAA=&#10;"/>
                        <v:group id="Group 1539" o:spid="_x0000_s4080" style="position:absolute;left:4355;top:4779;width:660;height:270;rotation:-90" coordorigin="9690,4415" coordsize="660,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7E0uXFAAAA3QAA&#10;AA8AAAAAAAAAAAAAAAAAqgIAAGRycy9kb3ducmV2LnhtbFBLBQYAAAAABAAEAPoAAACcAwAAAAA=&#10;">
                          <v:shape id="AutoShape 1540" o:spid="_x0000_s4081" type="#_x0000_t32" style="position:absolute;left:9690;top:468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e30cYAAADdAAAADwAAAGRycy9kb3ducmV2LnhtbESPQWvDMAyF74P9B6NCL2N10sEIWd1S&#10;BoPSw2BtDj0KW0vCYjmz3TT799NhsJvEe3rv02Y3+0FNFFMf2EC5KkAR2+B6bg0057fHClTKyA6H&#10;wGTghxLstvd3G6xduPEHTafcKgnhVKOBLuex1jrZjjymVRiJRfsM0WOWNbbaRbxJuB/0uiietcee&#10;paHDkV47sl+nqzfQH5v3Znr4ztFWx/ISy3S+DNaY5WLev4DKNOd/89/1wQl+9SS48o2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Xt9HGAAAA3QAAAA8AAAAAAAAA&#10;AAAAAAAAoQIAAGRycy9kb3ducmV2LnhtbFBLBQYAAAAABAAEAPkAAACUAwAAAAA=&#10;"/>
                          <v:shape id="AutoShape 1541" o:spid="_x0000_s4082" type="#_x0000_t32" style="position:absolute;left:10040;top:4415;width:300;height:2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sSSsMAAADdAAAADwAAAGRycy9kb3ducmV2LnhtbERPTWvCQBC9F/wPywi9lLqJQkmjq5RC&#10;QTwI1Rw8DrtjEszOxt1tTP+9KxR6m8f7nNVmtJ0YyIfWsYJ8loEg1s60XCuojl+vBYgQkQ12jknB&#10;LwXYrCdPKyyNu/E3DYdYixTCoUQFTYx9KWXQDVkMM9cTJ+7svMWYoK+l8XhL4baT8yx7kxZbTg0N&#10;9vTZkL4cfqyCdlftq+HlGr0udvnJ5+F46rRSz9PxYwki0hj/xX/urUnzi8U7PL5JJ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bEkrDAAAA3QAAAA8AAAAAAAAAAAAA&#10;AAAAoQIAAGRycy9kb3ducmV2LnhtbFBLBQYAAAAABAAEAPkAAACRAwAAAAA=&#10;"/>
                          <v:shape id="AutoShape 1542" o:spid="_x0000_s4083" type="#_x0000_t32" style="position:absolute;left:9790;top:4415;width:25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UeF8cAAADdAAAADwAAAGRycy9kb3ducmV2LnhtbESPQU8CMRCF7yb8h2ZIvBjoYtSQlUJW&#10;ExIx4QDKfdwO24btdN0WWP+9czDxNpP35r1vFqshtOpCffKRDcymBSjiOlrPjYHPj/VkDiplZItt&#10;ZDLwQwlWy9HNAksbr7yjyz43SkI4lWjA5dyVWqfaUcA0jR2xaMfYB8yy9o22PV4lPLT6viiedEDP&#10;0uCwo1dH9Wl/Dga2m9lL9eX85n337beP66o9N3cHY27HQ/UMKtOQ/81/129W8OcPwi/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VR4XxwAAAN0AAAAPAAAAAAAA&#10;AAAAAAAAAKECAABkcnMvZG93bnJldi54bWxQSwUGAAAAAAQABAD5AAAAlQMAAAAA&#10;"/>
                        </v:group>
                      </v:group>
                      <v:shape id="AutoShape 156" o:spid="_x0000_s4084" type="#_x0000_t4" style="position:absolute;left:20574;top:19050;width:7112;height:545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6iCsMA&#10;AADdAAAADwAAAGRycy9kb3ducmV2LnhtbERP3WrCMBS+F/YO4Qy8s6ljjNIZZQwG4ryx8wHOmmNT&#10;bU5qEtv69stgsLvz8f2e1WaynRjIh9axgmWWgyCunW65UXD8+lgUIEJE1tg5JgV3CrBZP8xWWGo3&#10;8oGGKjYihXAoUYGJsS+lDLUhiyFzPXHiTs5bjAn6RmqPYwq3nXzK8xdpseXUYLCnd0P1pbpZBefv&#10;3oz74nrKq9oPcrf32+vhU6n54/T2CiLSFP/Ff+6tTvOL5yX8fpNO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6iCsMAAADdAAAADwAAAAAAAAAAAAAAAACYAgAAZHJzL2Rv&#10;d25yZXYueG1sUEsFBgAAAAAEAAQA9QAAAIgDAAAAAA==&#10;">
                        <v:textbox style="mso-next-textbox:#AutoShape 156">
                          <w:txbxContent>
                            <w:p w:rsidR="008F60C4" w:rsidRPr="0015180B" w:rsidRDefault="008F60C4" w:rsidP="008F60C4">
                              <w:pPr>
                                <w:jc w:val="center"/>
                                <w:rPr>
                                  <w:sz w:val="18"/>
                                  <w:szCs w:val="18"/>
                                </w:rPr>
                              </w:pPr>
                              <w:r>
                                <w:rPr>
                                  <w:sz w:val="18"/>
                                  <w:szCs w:val="18"/>
                                </w:rPr>
                                <w:t>has</w:t>
                              </w:r>
                            </w:p>
                          </w:txbxContent>
                        </v:textbox>
                      </v:shape>
                      <v:group id="Group 1543" o:spid="_x0000_s4085" style="position:absolute;left:22542;top:15557;width:3512;height:4064;rotation:90" coordorigin="4495,4584" coordsize="279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Fpzu4wwAAAN0AAAAP&#10;AAAAAAAAAAAAAAAAAKoCAABkcnMvZG93bnJldi54bWxQSwUGAAAAAAQABAD6AAAAmgMAAAAA&#10;">
                        <v:shape id="AutoShape 1538" o:spid="_x0000_s4086" type="#_x0000_t32" style="position:absolute;left:4495;top:4924;width:279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VW3cMAAADdAAAADwAAAGRycy9kb3ducmV2LnhtbERPTWvCQBC9F/wPywi9lLqJlhKiq5RC&#10;QTwI1Rw8DrtjEszOxt1tTP+9KxR6m8f7nNVmtJ0YyIfWsYJ8loEg1s60XCuojl+vBYgQkQ12jknB&#10;LwXYrCdPKyyNu/E3DYdYixTCoUQFTYx9KWXQDVkMM9cTJ+7svMWYoK+l8XhL4baT8yx7lxZbTg0N&#10;9vTZkL4cfqyCdlftq+HlGr0udvnJ5+F46rRSz9PxYwki0hj/xX/urUnzi7cFPL5JJ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1Vt3DAAAA3QAAAA8AAAAAAAAAAAAA&#10;AAAAoQIAAGRycy9kb3ducmV2LnhtbFBLBQYAAAAABAAEAPkAAACRAwAAAAA=&#10;"/>
                        <v:group id="Group 1539" o:spid="_x0000_s4087" style="position:absolute;left:4355;top:4779;width:660;height:270;rotation:-90" coordorigin="9690,4415" coordsize="660,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hA/78QAAADdAAAA&#10;DwAAAAAAAAAAAAAAAACqAgAAZHJzL2Rvd25yZXYueG1sUEsFBgAAAAAEAAQA+gAAAJsDAAAAAA==&#10;">
                          <v:shape id="AutoShape 1540" o:spid="_x0000_s4088" type="#_x0000_t32" style="position:absolute;left:9690;top:4680;width:66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rMsMAAADdAAAADwAAAGRycy9kb3ducmV2LnhtbERPTWvCQBC9F/wPywi9lLqJ2BKiq5RC&#10;QTwI1Rw8DrtjEszOxt1tTP+9KxR6m8f7nNVmtJ0YyIfWsYJ8loEg1s60XCuojl+vBYgQkQ12jknB&#10;LwXYrCdPKyyNu/E3DYdYixTCoUQFTYx9KWXQDVkMM9cTJ+7svMWYoK+l8XhL4baT8yx7lxZbTg0N&#10;9vTZkL4cfqyCdlftq+HlGr0udvnJ5+F46rRSz9PxYwki0hj/xX/urUnzi8UbPL5JJ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QazLDAAAA3QAAAA8AAAAAAAAAAAAA&#10;AAAAoQIAAGRycy9kb3ducmV2LnhtbFBLBQYAAAAABAAEAPkAAACRAwAAAAA=&#10;"/>
                          <v:shape id="AutoShape 1541" o:spid="_x0000_s4089" type="#_x0000_t32" style="position:absolute;left:10040;top:4415;width:300;height:2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1RcMAAADdAAAADwAAAGRycy9kb3ducmV2LnhtbERPTWvCQBC9F/wPyxS8FN1EREJ0lVIo&#10;iIeCmoPHYXeahGZn4+4a03/fLQje5vE+Z7MbbScG8qF1rCCfZyCItTMt1wqq8+esABEissHOMSn4&#10;pQC77eRlg6Vxdz7ScIq1SCEcSlTQxNiXUgbdkMUwdz1x4r6dtxgT9LU0Hu8p3HZykWUrabHl1NBg&#10;Tx8N6Z/TzSpoD9VXNbxdo9fFIb/4PJwvnVZq+jq+r0FEGuNT/HDvTZpfLFfw/006QW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C9UXDAAAA3QAAAA8AAAAAAAAAAAAA&#10;AAAAoQIAAGRycy9kb3ducmV2LnhtbFBLBQYAAAAABAAEAPkAAACRAwAAAAA=&#10;"/>
                          <v:shape id="AutoShape 1542" o:spid="_x0000_s4090" type="#_x0000_t32" style="position:absolute;left:9790;top:4415;width:25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yGY8QAAADdAAAADwAAAGRycy9kb3ducmV2LnhtbERPTWsCMRC9C/6HMEIvUrOWamVrlLUg&#10;VMGD2t6nm+kmdDNZN1G3/74pCN7m8T5nvuxcLS7UButZwXiUgSAuvbZcKfg4rh9nIEJE1lh7JgW/&#10;FGC56PfmmGt/5T1dDrESKYRDjgpMjE0uZSgNOQwj3xAn7tu3DmOCbSV1i9cU7mr5lGVT6dByajDY&#10;0Juh8udwdgp2m/Gq+DJ2s92f7G6yLupzNfxU6mHQFa8gInXxLr6533WaP3t+gf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IZjxAAAAN0AAAAPAAAAAAAAAAAA&#10;AAAAAKECAABkcnMvZG93bnJldi54bWxQSwUGAAAAAAQABAD5AAAAkgMAAAAA&#10;"/>
                        </v:group>
                      </v:group>
                      <v:group id="Group 164" o:spid="_x0000_s4091" style="position:absolute;left:6096;top:17145;width:13970;height:4445" coordsize="13970,4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iFlscAAADdAAAADwAAAGRycy9kb3ducmV2LnhtbESPQWvCQBCF74X+h2UK&#10;3uomtRWJriLSigcpGAvF25Adk2B2NmS3Sfz3nUOhtxnem/e+WW1G16ieulB7NpBOE1DEhbc1lwa+&#10;zh/PC1AhIltsPJOBOwXYrB8fVphZP/CJ+jyWSkI4ZGigirHNtA5FRQ7D1LfEol195zDK2pXadjhI&#10;uGv0S5LMtcOapaHClnYVFbf8xxnYDzhsZ+l7f7xdd/fL+e3z+5iSMZOncbsEFWmM/+a/64MV/MWr&#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ZiFlscAAADd&#10;AAAADwAAAAAAAAAAAAAAAACqAgAAZHJzL2Rvd25yZXYueG1sUEsFBgAAAAAEAAQA+gAAAJ4DAAAA&#10;AA==&#10;">
                        <v:oval id="Oval 2306" o:spid="_x0000_s4092" style="position:absolute;width:13970;height:444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RO8MA&#10;AADdAAAADwAAAGRycy9kb3ducmV2LnhtbERPTWvCQBC9F/oflhF6qxsbFY2uIkrBHnowrfchOybB&#10;7GzIjjH9912h0Ns83uest4NrVE9dqD0bmIwTUMSFtzWXBr6/3l8XoIIgW2w8k4EfCrDdPD+tMbP+&#10;zifqcylVDOGQoYFKpM20DkVFDsPYt8SRu/jOoUTYldp2eI/hrtFvSTLXDmuODRW2tK+ouOY3Z+BQ&#10;7vJ5r1OZpZfDUWbX8+dHOjHmZTTsVqCEBvkX/7mPNs5fTJfw+Cae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2RO8MAAADdAAAADwAAAAAAAAAAAAAAAACYAgAAZHJzL2Rv&#10;d25yZXYueG1sUEsFBgAAAAAEAAQA9QAAAIgDAAAAAA==&#10;">
                          <v:textbox>
                            <w:txbxContent>
                              <w:p w:rsidR="008F60C4" w:rsidRPr="00D977C9" w:rsidRDefault="008F60C4" w:rsidP="008F60C4">
                                <w:pPr>
                                  <w:jc w:val="center"/>
                                  <w:rPr>
                                    <w:sz w:val="18"/>
                                    <w:szCs w:val="18"/>
                                    <w:u w:val="single"/>
                                  </w:rPr>
                                </w:pPr>
                                <w:r>
                                  <w:rPr>
                                    <w:sz w:val="18"/>
                                    <w:szCs w:val="18"/>
                                  </w:rPr>
                                  <w:t>ClassScheduleID</w:t>
                                </w:r>
                              </w:p>
                            </w:txbxContent>
                          </v:textbox>
                        </v:oval>
                        <v:shape id="AutoShape 2304" o:spid="_x0000_s4093" type="#_x0000_t32" style="position:absolute;left:4318;top:2921;width:53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B3psMAAADdAAAADwAAAGRycy9kb3ducmV2LnhtbESPQWvCQBCF70L/wzJCb7qxWBtSV5FC&#10;wWtUPA/ZMQlmZ2N2Y7b/vnMo9DbDe/PeN9t9cp160hBazwZWywwUceVty7WBy/l7kYMKEdli55kM&#10;/FCA/e5ltsXC+olLep5irSSEQ4EGmhj7QutQNeQwLH1PLNrNDw6jrEOt7YCThLtOv2XZRjtsWRoa&#10;7Omroep+Gp2BsnzU1zGk6ZDf0sf6YtcuG4/GvM7T4RNUpBT/zX/XRyv4+bvwyzcygt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Ad6bDAAAA3QAAAA8AAAAAAAAAAAAA&#10;AAAAoQIAAGRycy9kb3ducmV2LnhtbFBLBQYAAAAABAAEAPkAAACRAwAAAAA=&#10;" strokeweight="1.25pt"/>
                      </v:group>
                      <v:group id="Group 162" o:spid="_x0000_s4094" style="position:absolute;left:25908;width:10953;height:4197" coordsize="10953,4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Xu61sQAAADdAAAADwAAAGRycy9kb3ducmV2LnhtbERPS2vCQBC+F/oflil4&#10;q5tULCF1FZFWegiFGkG8DdkxCWZnQ3bN4993C4K3+fies9qMphE9da62rCCeRyCIC6trLhUc86/X&#10;BITzyBoby6RgIgeb9fPTClNtB/6l/uBLEULYpaig8r5NpXRFRQbd3LbEgbvYzqAPsCul7nAI4aaR&#10;b1H0Lg3WHBoqbGlXUXE93IyC/YDDdhF/9tn1spvO+fLnlMWk1Oxl3H6A8DT6h/ju/tZhfrKM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Xu61sQAAADdAAAA&#10;DwAAAAAAAAAAAAAAAACqAgAAZHJzL2Rvd25yZXYueG1sUEsFBgAAAAAEAAQA+gAAAJsDAAAAAA==&#10;">
                        <v:oval id="Oval 2303" o:spid="_x0000_s4095" style="position:absolute;width:10953;height:41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Vl8IA&#10;AADdAAAADwAAAGRycy9kb3ducmV2LnhtbERPTWvCQBC9F/wPywi91Y2GiKSuIpWCPXgwbe9DdkyC&#10;2dmQncb4792C4G0e73PW29G1aqA+NJ4NzGcJKOLS24YrAz/fn28rUEGQLbaeycCNAmw3k5c15tZf&#10;+URDIZWKIRxyNFCLdLnWoazJYZj5jjhyZ987lAj7StserzHctXqRJEvtsOHYUGNHHzWVl+LPGdhX&#10;u2I56FSy9Lw/SHb5PX6lc2Nep+PuHZTQKE/xw32wcf4qW8D/N/EEv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JWXwgAAAN0AAAAPAAAAAAAAAAAAAAAAAJgCAABkcnMvZG93&#10;bnJldi54bWxQSwUGAAAAAAQABAD1AAAAhwMAAAAA&#10;">
                          <v:textbox>
                            <w:txbxContent>
                              <w:p w:rsidR="008F60C4" w:rsidRPr="00D977C9" w:rsidRDefault="008F60C4" w:rsidP="008F60C4">
                                <w:pPr>
                                  <w:jc w:val="center"/>
                                  <w:rPr>
                                    <w:sz w:val="18"/>
                                    <w:szCs w:val="18"/>
                                    <w:u w:val="single"/>
                                  </w:rPr>
                                </w:pPr>
                                <w:r>
                                  <w:rPr>
                                    <w:sz w:val="18"/>
                                    <w:szCs w:val="18"/>
                                  </w:rPr>
                                  <w:t>Student_ID</w:t>
                                </w:r>
                              </w:p>
                            </w:txbxContent>
                          </v:textbox>
                        </v:oval>
                        <v:shape id="AutoShape 2307" o:spid="_x0000_s4096" type="#_x0000_t32" style="position:absolute;left:2032;top:3175;width:6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nPgcYAAADdAAAADwAAAGRycy9kb3ducmV2LnhtbERPS2sCMRC+F/ofwhS8iGZV6mNrFBFK&#10;Paitj96HzXR37WayJKlu/fWNIPQ2H99zpvPGVOJMzpeWFfS6CQjizOqScwXHw2tnDMIHZI2VZVLw&#10;Sx7ms8eHKabaXnhH533IRQxhn6KCIoQ6ldJnBRn0XVsTR+7LOoMhQpdL7fASw00l+0kylAZLjg0F&#10;1rQsKPve/xgF7c3bya0+1u+jSe+61p90Gg62V6VaT83iBUSgJvyL7+6VjvPHzwO4fRNP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Jz4HGAAAA3QAAAA8AAAAAAAAA&#10;AAAAAAAAoQIAAGRycy9kb3ducmV2LnhtbFBLBQYAAAAABAAEAPkAAACUAwAAAAA=&#10;" strokeweight="1.25pt">
                          <v:stroke dashstyle="dash"/>
                        </v:shape>
                      </v:group>
                      <v:group id="Group 163" o:spid="_x0000_s4097" style="position:absolute;left:36957;width:10033;height:4197" coordsize="10033,4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wZTsMAAADdAAAADwAAAGRycy9kb3ducmV2LnhtbERPS4vCMBC+C/sfwix4&#10;07TrA6lGEdkVDyKoC4u3oRnbYjMpTbat/94Igrf5+J6zWHWmFA3VrrCsIB5GIIhTqwvOFPyefwYz&#10;EM4jaywtk4I7OVgtP3oLTLRt+UjNyWcihLBLUEHufZVI6dKcDLqhrYgDd7W1QR9gnUldYxvCTSm/&#10;omgqDRYcGnKsaJNTejv9GwXbFtv1KP5u9rfr5n45Tw5/+5iU6n926zkIT51/i1/unQ7zZ5Mx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DBlOwwAAAN0AAAAP&#10;AAAAAAAAAAAAAAAAAKoCAABkcnMvZG93bnJldi54bWxQSwUGAAAAAAQABAD6AAAAmgMAAAAA&#10;">
                        <v:oval id="Oval 2303" o:spid="_x0000_s4098" style="position:absolute;width:10033;height:41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kN48IA&#10;AADdAAAADwAAAGRycy9kb3ducmV2LnhtbERPTWvCQBC9F/wPywi91Y2GiERXEaWghx4a2/uQHZNg&#10;djZkx5j++65Q6G0e73M2u9G1aqA+NJ4NzGcJKOLS24YrA1+X97cVqCDIFlvPZOCHAuy2k5cN5tY/&#10;+JOGQioVQzjkaKAW6XKtQ1mTwzDzHXHkrr53KBH2lbY9PmK4a/UiSZbaYcOxocaODjWVt+LuDByr&#10;fbEcdCpZej2eJLt9f5zTuTGv03G/BiU0yr/4z32ycf4qy+D5TTxB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Q3jwgAAAN0AAAAPAAAAAAAAAAAAAAAAAJgCAABkcnMvZG93&#10;bnJldi54bWxQSwUGAAAAAAQABAD1AAAAhwMAAAAA&#10;">
                          <v:textbox>
                            <w:txbxContent>
                              <w:p w:rsidR="008F60C4" w:rsidRPr="00D977C9" w:rsidRDefault="008F60C4" w:rsidP="008F60C4">
                                <w:pPr>
                                  <w:jc w:val="center"/>
                                  <w:rPr>
                                    <w:sz w:val="18"/>
                                    <w:szCs w:val="18"/>
                                    <w:u w:val="single"/>
                                  </w:rPr>
                                </w:pPr>
                                <w:r>
                                  <w:rPr>
                                    <w:sz w:val="18"/>
                                    <w:szCs w:val="18"/>
                                  </w:rPr>
                                  <w:t>SubCode</w:t>
                                </w:r>
                              </w:p>
                            </w:txbxContent>
                          </v:textbox>
                        </v:oval>
                        <v:shape id="AutoShape 2307" o:spid="_x0000_s4099" type="#_x0000_t32" style="position:absolute;left:2159;top:3048;width:6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5sGcUAAADdAAAADwAAAGRycy9kb3ducmV2LnhtbERPS2sCMRC+F/wPYYReimatdNWtUaRQ&#10;9GBbn/dhM91d3UyWJNWtv74pFHqbj+8503lranEh5yvLCgb9BARxbnXFhYLD/rU3BuEDssbaMin4&#10;Jg/zWeduipm2V97SZRcKEUPYZ6igDKHJpPR5SQZ93zbEkfu0zmCI0BVSO7zGcFPLxyRJpcGKY0OJ&#10;Db2UlJ93X0bBw9vy5Fab9cdoMrit9ZFO6fD9ptR9t108gwjUhn/xn3ul4/zxUwq/38QT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b5sGcUAAADdAAAADwAAAAAAAAAA&#10;AAAAAAChAgAAZHJzL2Rvd25yZXYueG1sUEsFBgAAAAAEAAQA+QAAAJMDAAAAAA==&#10;" strokeweight="1.25pt">
                          <v:stroke dashstyle="dash"/>
                        </v:shape>
                      </v:group>
                      <v:shape id="AutoShape 2304" o:spid="_x0000_s4100" type="#_x0000_t32" style="position:absolute;left:19685;top:15748;width:1905;height:26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xXMUAAADdAAAADwAAAGRycy9kb3ducmV2LnhtbERPTWvCQBC9C/6HZQq96UZBK9FVRFvo&#10;QQvReuhtzE6TYHY2ZNck+uu7BcHbPN7nLFadKUVDtSssKxgNIxDEqdUFZwq+jx+DGQjnkTWWlknB&#10;jRyslv3eAmNtW06oOfhMhBB2MSrIva9iKV2ak0E3tBVx4H5tbdAHWGdS19iGcFPKcRRNpcGCQ0OO&#10;FW1ySi+Hq1Ewubbnn+mIk/X+fXtK7k36dTntlHp96dZzEJ46/xQ/3J86zJ9N3uD/m3CC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MxXMUAAADdAAAADwAAAAAAAAAA&#10;AAAAAAChAgAAZHJzL2Rvd25yZXYueG1sUEsFBgAAAAAEAAQA+QAAAJMDAAAAAA==&#10;" strokeweight="1.25pt"/>
                      <v:shape id="AutoShape 2304" o:spid="_x0000_s4101" type="#_x0000_t32" style="position:absolute;left:28194;top:15875;width:1016;height:2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Z7oMMAAADdAAAADwAAAGRycy9kb3ducmV2LnhtbESPQWvCQBCF70L/wzJCb7qxWBtSV5FC&#10;wWtUPA/ZMQlmZ2N2Y7b/vnMo9DbDe/PeN9t9cp160hBazwZWywwUceVty7WBy/l7kYMKEdli55kM&#10;/FCA/e5ltsXC+olLep5irSSEQ4EGmhj7QutQNeQwLH1PLNrNDw6jrEOt7YCThLtOv2XZRjtsWRoa&#10;7Omroep+Gp2BsnzU1zGk6ZDf0sf6YtcuG4/GvM7T4RNUpBT/zX/XRyv4+bvgyjcygt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2e6DDAAAA3QAAAA8AAAAAAAAAAAAA&#10;AAAAoQIAAGRycy9kb3ducmV2LnhtbFBLBQYAAAAABAAEAPkAAACRAwAAAAA=&#10;" strokeweight="1.25pt"/>
                      <v:shape id="AutoShape 2304" o:spid="_x0000_s4102" type="#_x0000_t32" style="position:absolute;left:17526;top:10541;width:4064;height:1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reO8AAAADdAAAADwAAAGRycy9kb3ducmV2LnhtbERPTYvCMBC9L/gfwgje1lRxtVajiCB4&#10;rYrnoRnbYjOpTWqz/36zsLC3ebzP2e6DacSbOldbVjCbJiCIC6trLhXcrqfPFITzyBoby6Tgmxzs&#10;d6OPLWbaDpzT++JLEUPYZaig8r7NpHRFRQbd1LbEkXvYzqCPsCul7nCI4aaR8yRZSoM1x4YKWzpW&#10;VDwvvVGQ56/y3rswHNJHWC1uemGS/qzUZBwOGxCegv8X/7nPOs5Pv9bw+008Qe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63jvAAAAA3QAAAA8AAAAAAAAAAAAAAAAA&#10;oQIAAGRycy9kb3ducmV2LnhtbFBLBQYAAAAABAAEAPkAAACOAwAAAAA=&#10;" strokeweight="1.25pt"/>
                      <v:shape id="AutoShape 2304" o:spid="_x0000_s4103" type="#_x0000_t32" style="position:absolute;left:21590;top:8890;width:1466;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y9G8MAAADdAAAADwAAAGRycy9kb3ducmV2LnhtbESPQWvCQBCF70L/wzKCN91YREN0FSkU&#10;vMaK5yE7JqHZ2TS7Mdt/3zkIvc3w3rz3zeGUXKeeNITWs4H1KgNFXHnbcm3g9vW5zEGFiGyx80wG&#10;finA6fg2O2Bh/cQlPa+xVhLCoUADTYx9oXWoGnIYVr4nFu3hB4dR1qHWdsBJwl2n37Nsqx22LA0N&#10;9vTRUPV9HZ2Bsvyp72NI0zl/pN3mZjcuGy/GLObpvAcVKcV/8+v6YgU/3wq/fCMj6O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svRvDAAAA3QAAAA8AAAAAAAAAAAAA&#10;AAAAoQIAAGRycy9kb3ducmV2LnhtbFBLBQYAAAAABAAEAPkAAACRAwAAAAA=&#10;" strokeweight="1.25pt"/>
                      <v:shape id="AutoShape 2304" o:spid="_x0000_s4104" type="#_x0000_t32" style="position:absolute;left:27686;top:8128;width:762;height:36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GDsYAAADdAAAADwAAAGRycy9kb3ducmV2LnhtbERPS2vCQBC+F/oflil4azYRDBJdRVoL&#10;PbSF+Dh4G7NjEszOhuyapP313ULB23x8z1muR9OInjpXW1aQRDEI4sLqmksFh/3b8xyE88gaG8uk&#10;4JscrFePD0vMtB04p37nSxFC2GWooPK+zaR0RUUGXWRb4sBdbGfQB9iVUnc4hHDTyGkcp9JgzaGh&#10;wpZeKiquu5tRMLsN51OacL753L4e85+++LoeP5SaPI2bBQhPo7+L/93vOsyfpwn8fRNO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axg7GAAAA3QAAAA8AAAAAAAAA&#10;AAAAAAAAoQIAAGRycy9kb3ducmV2LnhtbFBLBQYAAAAABAAEAPkAAACUAwAAAAA=&#10;" strokeweight="1.25pt"/>
                      <v:shape id="AutoShape 2304" o:spid="_x0000_s4105" type="#_x0000_t32" style="position:absolute;left:28448;top:4064;width:5588;height:77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YecUAAADdAAAADwAAAGRycy9kb3ducmV2LnhtbERPS2vCQBC+F/oflil4q5sIBkldRfqA&#10;HmwhWg/exuw0CcnOhuyaxP76riB4m4/vOcv1aBrRU+cqywriaQSCOLe64kLBz/7jeQHCeWSNjWVS&#10;cCEH69XjwxJTbQfOqN/5QoQQdikqKL1vUyldXpJBN7UtceB+bWfQB9gVUnc4hHDTyFkUJdJgxaGh&#10;xJZeS8rr3dkomJ+H0zGJOdt8vb8dsr8+/64PW6UmT+PmBYSn0d/FN/enDvMXyQyu34QT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hYecUAAADdAAAADwAAAAAAAAAA&#10;AAAAAAChAgAAZHJzL2Rvd25yZXYueG1sUEsFBgAAAAAEAAQA+QAAAJMDAAAAAA==&#10;" strokeweight="1.25pt"/>
                      <v:shape id="AutoShape 2304" o:spid="_x0000_s4106" type="#_x0000_t32" style="position:absolute;left:28702;top:3937;width:10414;height:77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T94sYAAADdAAAADwAAAGRycy9kb3ducmV2LnhtbERPS2vCQBC+F/oflil4qxstDRJdRdSC&#10;h1qIj4O3aXaaBLOzIbsm0V/fFQq9zcf3nNmiN5VoqXGlZQWjYQSCOLO65FzB8fDxOgHhPLLGyjIp&#10;uJGDxfz5aYaJth2n1O59LkIIuwQVFN7XiZQuK8igG9qaOHA/tjHoA2xyqRvsQrip5DiKYmmw5NBQ&#10;YE2rgrLL/moUvF+773M84nS526xP6b3Nvi6nT6UGL/1yCsJT7//Ff+6tDvMn8Rs8vgkn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E/eLGAAAA3QAAAA8AAAAAAAAA&#10;AAAAAAAAoQIAAGRycy9kb3ducmV2LnhtbFBLBQYAAAAABAAEAPkAAACUAwAAAAA=&#10;" strokeweight="1.25pt"/>
                      <v:group id="Group 161" o:spid="_x0000_s4107" style="position:absolute;left:35052;top:6604;width:10414;height:4254" coordsize="10414,4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DT88QAAADdAAAADwAAAGRycy9kb3ducmV2LnhtbERPS4vCMBC+C/sfwix4&#10;07TrA6lGEdld9iCCDxBvQzO2xWZSmmxb/70RBG/z8T1nsepMKRqqXWFZQTyMQBCnVhecKTgdfwYz&#10;EM4jaywtk4I7OVgtP3oLTLRteU/NwWcihLBLUEHufZVI6dKcDLqhrYgDd7W1QR9gnUldYxvCTSm/&#10;omgqDRYcGnKsaJNTejv8GwW/LbbrUfzdbG/Xzf1ynOzO25iU6n926zkIT51/i1/uPx3mz6Zj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DT88QAAADdAAAA&#10;DwAAAAAAAAAAAAAAAACqAgAAZHJzL2Rvd25yZXYueG1sUEsFBgAAAAAEAAQA+gAAAJsDAAAAAA==&#10;">
                        <v:oval id="Oval 2274" o:spid="_x0000_s4108" style="position:absolute;width:10414;height:425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XHXsIA&#10;AADdAAAADwAAAGRycy9kb3ducmV2LnhtbERPTWvCQBC9F/wPyxS81Y0NCZK6iiiCPfTQ2N6H7JgE&#10;s7MhO43x37uFQm/zeJ+z3k6uUyMNofVsYLlIQBFX3rZcG/g6H19WoIIgW+w8k4E7BdhuZk9rLKy/&#10;8SeNpdQqhnAo0EAj0hdah6ohh2Hhe+LIXfzgUCIcam0HvMVw1+nXJMm1w5ZjQ4M97RuqruWPM3Co&#10;d2U+6lSy9HI4SXb9/nhPl8bMn6fdGyihSf7Ff+6TjfNXeQa/38QT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cdewgAAAN0AAAAPAAAAAAAAAAAAAAAAAJgCAABkcnMvZG93&#10;bnJldi54bWxQSwUGAAAAAAQABAD1AAAAhwMAAAAA&#10;">
                          <v:textbox>
                            <w:txbxContent>
                              <w:p w:rsidR="008F60C4" w:rsidRPr="007105E2" w:rsidRDefault="008F60C4" w:rsidP="008F60C4">
                                <w:pPr>
                                  <w:jc w:val="center"/>
                                  <w:rPr>
                                    <w:sz w:val="18"/>
                                    <w:szCs w:val="18"/>
                                  </w:rPr>
                                </w:pPr>
                                <w:r>
                                  <w:rPr>
                                    <w:sz w:val="18"/>
                                    <w:szCs w:val="18"/>
                                  </w:rPr>
                                  <w:t>Faculty_ID</w:t>
                                </w:r>
                              </w:p>
                            </w:txbxContent>
                          </v:textbox>
                        </v:oval>
                        <v:shape id="AutoShape 2307" o:spid="_x0000_s4109" type="#_x0000_t32" style="position:absolute;left:2286;top:2794;width:6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KmpMUAAADdAAAADwAAAGRycy9kb3ducmV2LnhtbERPS2sCMRC+F/wPYQq9iGatsOrWKKVQ&#10;6sH67n3YTHdXN5MlSXX11zcFobf5+J4znbemFmdyvrKsYNBPQBDnVldcKDjs33tjED4ga6wtk4Ir&#10;eZjPOg9TzLS98JbOu1CIGMI+QwVlCE0mpc9LMuj7tiGO3Ld1BkOErpDa4SWGm1o+J0kqDVYcG0ps&#10;6K2k/LT7MQq6nx9Ht9gs16PJ4LbUX3RMh6ubUk+P7esLiEBt+Bff3Qsd54/T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KmpMUAAADdAAAADwAAAAAAAAAA&#10;AAAAAAChAgAAZHJzL2Rvd25yZXYueG1sUEsFBgAAAAAEAAQA+QAAAJMDAAAAAA==&#10;" strokeweight="1.25pt">
                          <v:stroke dashstyle="dash"/>
                        </v:shape>
                      </v:group>
                      <v:shape id="AutoShape 2304" o:spid="_x0000_s4110" type="#_x0000_t32" style="position:absolute;left:28829;top:9271;width:6223;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74cYAAADdAAAADwAAAGRycy9kb3ducmV2LnhtbERPS2vCQBC+F/oflil4qxuFphJdRdSC&#10;By3Ex8HbNDtNgtnZkF2T6K/vFgq9zcf3nNmiN5VoqXGlZQWjYQSCOLO65FzB6fjxOgHhPLLGyjIp&#10;uJODxfz5aYaJth2n1B58LkIIuwQVFN7XiZQuK8igG9qaOHDftjHoA2xyqRvsQrip5DiKYmmw5NBQ&#10;YE2rgrLr4WYUvN26r0s84nS536zP6aPNPq/nnVKDl345BeGp9//iP/dWh/mT+B1+vwkny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HGAAAA3QAAAA8AAAAAAAAA&#10;AAAAAAAAoQIAAGRycy9kb3ducmV2LnhtbFBLBQYAAAAABAAEAPkAAACUAwAAAAA=&#10;" strokeweight="1.25pt"/>
                      <v:group id="Group 167" o:spid="_x0000_s4111" style="position:absolute;left:28194;top:17399;width:15240;height:4095" coordsize="15240,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i3Z9scAAADd&#10;AAAADwAAAAAAAAAAAAAAAACqAgAAZHJzL2Rvd25yZXYueG1sUEsFBgAAAAAEAAQA+gAAAJ4DAAAA&#10;AA==&#10;">
                        <v:oval id="Oval 2326" o:spid="_x0000_s4112" style="position:absolute;width:15240;height:409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NW8MA&#10;AADdAAAADwAAAGRycy9kb3ducmV2LnhtbERPTWvCQBC9C/0PyxR6040NBpu6ilQK9uDBtL0P2TEJ&#10;ZmdDdhrjv3cLgrd5vM9ZbUbXqoH60Hg2MJ8loIhLbxuuDPx8f06XoIIgW2w9k4ErBdisnyYrzK2/&#10;8JGGQioVQzjkaKAW6XKtQ1mTwzDzHXHkTr53KBH2lbY9XmK4a/VrkmTaYcOxocaOPmoqz8WfM7Cr&#10;tkU26FQW6Wm3l8X59/CVzo15eR6376CERnmI7+69jfOX2Rv8fxN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jNW8MAAADdAAAADwAAAAAAAAAAAAAAAACYAgAAZHJzL2Rv&#10;d25yZXYueG1sUEsFBgAAAAAEAAQA9QAAAIgDAAAAAA==&#10;">
                          <v:textbox>
                            <w:txbxContent>
                              <w:p w:rsidR="008F60C4" w:rsidRPr="00A141B6" w:rsidRDefault="008F60C4" w:rsidP="008F60C4">
                                <w:pPr>
                                  <w:jc w:val="center"/>
                                  <w:rPr>
                                    <w:sz w:val="18"/>
                                    <w:szCs w:val="18"/>
                                    <w:u w:val="single"/>
                                  </w:rPr>
                                </w:pPr>
                                <w:r>
                                  <w:rPr>
                                    <w:sz w:val="18"/>
                                    <w:szCs w:val="18"/>
                                  </w:rPr>
                                  <w:t>TermEnrolCode</w:t>
                                </w:r>
                              </w:p>
                            </w:txbxContent>
                          </v:textbox>
                        </v:oval>
                        <v:shape id="AutoShape 2307" o:spid="_x0000_s4113" type="#_x0000_t32" style="position:absolute;left:3937;top:2794;width:7861;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P618cAAADdAAAADwAAAGRycy9kb3ducmV2LnhtbESP0WrCQBBF3wv9h2UE3+rGVqykrmIL&#10;gqhQTP2AITvJBrOzIbvVtF/vPBT6NsO9c++Z5XrwrbpSH5vABqaTDBRxGWzDtYHz1/ZpASomZItt&#10;YDLwQxHWq8eHJeY23PhE1yLVSkI45mjApdTlWsfSkcc4CR2xaFXoPSZZ+1rbHm8S7lv9nGVz7bFh&#10;aXDY0Yej8lJ8ewOXeXH8PR037lDFrfPvL9X+PPs0ZjwaNm+gEg3p3/x3vbOCv3gVfvlGRtCr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c/rXxwAAAN0AAAAPAAAAAAAA&#10;AAAAAAAAAKECAABkcnMvZG93bnJldi54bWxQSwUGAAAAAAQABAD5AAAAlQMAAAAA&#10;" strokeweight="1.25pt">
                          <v:stroke dashstyle="dash"/>
                        </v:shape>
                      </v:group>
                    </v:group>
                  </v:group>
                </v:group>
              </v:group>
            </v:group>
          </v:group>
        </w:pict>
      </w:r>
      <w:r w:rsidRPr="008F60C4">
        <w:rPr>
          <w:rFonts w:ascii="Arial" w:hAnsi="Arial" w:cs="Arial"/>
          <w:sz w:val="24"/>
          <w:szCs w:val="24"/>
        </w:rPr>
        <w:t>and their relationships in a database.</w:t>
      </w: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8F60C4" w:rsidRPr="008F60C4" w:rsidRDefault="008F60C4" w:rsidP="008F60C4">
      <w:pPr>
        <w:tabs>
          <w:tab w:val="left" w:pos="4600"/>
          <w:tab w:val="left" w:pos="5320"/>
        </w:tabs>
        <w:rPr>
          <w:rFonts w:ascii="Arial" w:hAnsi="Arial" w:cs="Arial"/>
          <w:sz w:val="24"/>
          <w:szCs w:val="24"/>
        </w:rPr>
      </w:pPr>
      <w:r>
        <w:rPr>
          <w:rFonts w:ascii="Arial" w:hAnsi="Arial" w:cs="Arial"/>
          <w:sz w:val="24"/>
          <w:szCs w:val="24"/>
        </w:rPr>
        <w:t xml:space="preserve">                                                          </w:t>
      </w:r>
      <w:bookmarkStart w:id="0" w:name="_GoBack"/>
      <w:bookmarkEnd w:id="0"/>
      <w:r w:rsidRPr="008F60C4">
        <w:rPr>
          <w:rFonts w:ascii="Arial" w:hAnsi="Arial" w:cs="Arial"/>
          <w:sz w:val="24"/>
          <w:szCs w:val="24"/>
        </w:rPr>
        <w:t>Fig. 11Entity Relationship Diagram</w:t>
      </w: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E37E1B">
      <w:pPr>
        <w:tabs>
          <w:tab w:val="left" w:pos="945"/>
        </w:tabs>
        <w:spacing w:line="480" w:lineRule="auto"/>
        <w:jc w:val="both"/>
        <w:rPr>
          <w:rFonts w:ascii="Arial" w:hAnsi="Arial" w:cs="Arial"/>
          <w:sz w:val="24"/>
          <w:szCs w:val="24"/>
        </w:rPr>
      </w:pPr>
    </w:p>
    <w:p w:rsidR="00E37E1B" w:rsidRPr="00A6524A" w:rsidRDefault="00E37E1B" w:rsidP="00E37E1B">
      <w:pPr>
        <w:tabs>
          <w:tab w:val="left" w:pos="945"/>
        </w:tabs>
        <w:spacing w:line="480" w:lineRule="auto"/>
        <w:jc w:val="both"/>
        <w:rPr>
          <w:rFonts w:ascii="Arial" w:hAnsi="Arial" w:cs="Arial"/>
          <w:b/>
          <w:sz w:val="24"/>
          <w:szCs w:val="24"/>
        </w:rPr>
      </w:pPr>
      <w:r w:rsidRPr="00A6524A">
        <w:rPr>
          <w:rFonts w:ascii="Arial" w:hAnsi="Arial" w:cs="Arial"/>
          <w:b/>
          <w:sz w:val="24"/>
          <w:szCs w:val="24"/>
        </w:rPr>
        <w:t>Proposed Network Topology</w:t>
      </w:r>
    </w:p>
    <w:p w:rsidR="00E37E1B" w:rsidRPr="00E37E1B" w:rsidRDefault="00E37E1B" w:rsidP="00E37E1B">
      <w:pPr>
        <w:tabs>
          <w:tab w:val="left" w:pos="945"/>
        </w:tabs>
        <w:spacing w:line="480" w:lineRule="auto"/>
        <w:jc w:val="both"/>
        <w:rPr>
          <w:rFonts w:ascii="Arial" w:hAnsi="Arial" w:cs="Arial"/>
          <w:color w:val="000000"/>
          <w:sz w:val="24"/>
          <w:szCs w:val="24"/>
        </w:rPr>
      </w:pPr>
      <w:r w:rsidRPr="00E37E1B">
        <w:rPr>
          <w:rFonts w:ascii="Arial" w:hAnsi="Arial" w:cs="Arial"/>
          <w:noProof/>
          <w:color w:val="000000"/>
          <w:sz w:val="24"/>
          <w:szCs w:val="24"/>
          <w:lang w:val="en-PH" w:eastAsia="en-PH"/>
        </w:rPr>
        <w:drawing>
          <wp:anchor distT="0" distB="0" distL="114300" distR="114300" simplePos="0" relativeHeight="252537856" behindDoc="0" locked="0" layoutInCell="1" allowOverlap="1" wp14:anchorId="3378C0AB" wp14:editId="3A843338">
            <wp:simplePos x="0" y="0"/>
            <wp:positionH relativeFrom="column">
              <wp:posOffset>593725</wp:posOffset>
            </wp:positionH>
            <wp:positionV relativeFrom="paragraph">
              <wp:posOffset>693279</wp:posOffset>
            </wp:positionV>
            <wp:extent cx="3701924" cy="2381061"/>
            <wp:effectExtent l="0" t="0" r="0" b="0"/>
            <wp:wrapNone/>
            <wp:docPr id="15" name="Picture 14" descr="physical-star-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star-topology.jpg"/>
                    <pic:cNvPicPr/>
                  </pic:nvPicPr>
                  <pic:blipFill>
                    <a:blip r:embed="rId11" cstate="print"/>
                    <a:stretch>
                      <a:fillRect/>
                    </a:stretch>
                  </pic:blipFill>
                  <pic:spPr>
                    <a:xfrm>
                      <a:off x="0" y="0"/>
                      <a:ext cx="3701924" cy="2381061"/>
                    </a:xfrm>
                    <a:prstGeom prst="rect">
                      <a:avLst/>
                    </a:prstGeom>
                  </pic:spPr>
                </pic:pic>
              </a:graphicData>
            </a:graphic>
          </wp:anchor>
        </w:drawing>
      </w:r>
      <w:r w:rsidRPr="00E37E1B">
        <w:rPr>
          <w:rFonts w:ascii="Arial" w:hAnsi="Arial" w:cs="Arial"/>
          <w:color w:val="000000"/>
          <w:sz w:val="24"/>
          <w:szCs w:val="24"/>
        </w:rPr>
        <w:t>The network topology of this Web-Based Faculty-Student Load and Grade Report System uses wired and wireless connectivity.</w:t>
      </w: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Pr="00E37E1B" w:rsidRDefault="00E37E1B" w:rsidP="00E37E1B">
      <w:pPr>
        <w:tabs>
          <w:tab w:val="left" w:pos="1760"/>
        </w:tabs>
        <w:spacing w:line="480" w:lineRule="auto"/>
        <w:jc w:val="both"/>
        <w:rPr>
          <w:rFonts w:ascii="Arial" w:hAnsi="Arial" w:cs="Arial"/>
          <w:sz w:val="24"/>
          <w:szCs w:val="24"/>
        </w:rPr>
      </w:pPr>
      <w:r>
        <w:rPr>
          <w:sz w:val="24"/>
          <w:szCs w:val="24"/>
        </w:rPr>
        <w:tab/>
      </w:r>
      <w:r w:rsidRPr="00E37E1B">
        <w:rPr>
          <w:rFonts w:ascii="Arial" w:hAnsi="Arial" w:cs="Arial"/>
          <w:sz w:val="24"/>
          <w:szCs w:val="24"/>
        </w:rPr>
        <w:t xml:space="preserve">             Fig. 12 Proposed Network Topology</w:t>
      </w:r>
    </w:p>
    <w:p w:rsidR="00E37E1B" w:rsidRPr="00A6524A" w:rsidRDefault="00E37E1B" w:rsidP="00E37E1B">
      <w:pPr>
        <w:tabs>
          <w:tab w:val="left" w:pos="945"/>
        </w:tabs>
        <w:spacing w:line="480" w:lineRule="auto"/>
        <w:jc w:val="both"/>
        <w:rPr>
          <w:rFonts w:ascii="Arial" w:hAnsi="Arial" w:cs="Arial"/>
          <w:b/>
          <w:sz w:val="24"/>
          <w:szCs w:val="24"/>
        </w:rPr>
      </w:pPr>
      <w:r w:rsidRPr="00A6524A">
        <w:rPr>
          <w:rFonts w:ascii="Arial" w:hAnsi="Arial" w:cs="Arial"/>
          <w:b/>
          <w:sz w:val="24"/>
          <w:szCs w:val="24"/>
        </w:rPr>
        <w:t>Proposed Database Security</w:t>
      </w:r>
    </w:p>
    <w:p w:rsidR="00E37E1B" w:rsidRPr="00E37E1B" w:rsidRDefault="00E37E1B" w:rsidP="00E37E1B">
      <w:pPr>
        <w:tabs>
          <w:tab w:val="left" w:pos="945"/>
        </w:tabs>
        <w:spacing w:line="480" w:lineRule="auto"/>
        <w:jc w:val="both"/>
        <w:rPr>
          <w:rFonts w:ascii="Arial" w:hAnsi="Arial" w:cs="Arial"/>
          <w:sz w:val="24"/>
          <w:szCs w:val="24"/>
        </w:rPr>
      </w:pPr>
      <w:r w:rsidRPr="00E37E1B">
        <w:rPr>
          <w:rFonts w:ascii="Arial" w:hAnsi="Arial" w:cs="Arial"/>
          <w:color w:val="000000"/>
          <w:sz w:val="24"/>
          <w:szCs w:val="24"/>
        </w:rPr>
        <w:tab/>
        <w:t>This web-based system requires MySQL in designing its database structure. The Database name is “eloadgrade” and compose of 7 tables namely: student, faculty, classschedule, subject, subjecttype, termenroll, studentgradeand login. PHP is used in coding the system. A Login is required for a user to enter the main page to ensure security. The goal of this system design is to help ensure a clear understanding of what are supposed to build in satisfying overall school intelligence needs, and to ensure internal standards and best practices are met.</w:t>
      </w:r>
    </w:p>
    <w:p w:rsidR="00E37E1B" w:rsidRDefault="00E37E1B" w:rsidP="0025316A">
      <w:pPr>
        <w:tabs>
          <w:tab w:val="left" w:pos="945"/>
        </w:tabs>
        <w:spacing w:line="480" w:lineRule="auto"/>
        <w:jc w:val="center"/>
        <w:rPr>
          <w:rFonts w:ascii="Arial" w:hAnsi="Arial" w:cs="Arial"/>
          <w:b/>
          <w:sz w:val="24"/>
          <w:szCs w:val="24"/>
        </w:rPr>
      </w:pPr>
    </w:p>
    <w:p w:rsidR="00E37E1B" w:rsidRDefault="00E37E1B" w:rsidP="0025316A">
      <w:pPr>
        <w:tabs>
          <w:tab w:val="left" w:pos="945"/>
        </w:tabs>
        <w:spacing w:line="480" w:lineRule="auto"/>
        <w:jc w:val="center"/>
        <w:rPr>
          <w:rFonts w:ascii="Arial" w:hAnsi="Arial" w:cs="Arial"/>
          <w:b/>
          <w:sz w:val="24"/>
          <w:szCs w:val="24"/>
        </w:rPr>
      </w:pPr>
    </w:p>
    <w:p w:rsidR="00E37E1B" w:rsidRPr="000F0113" w:rsidRDefault="00E37E1B" w:rsidP="00E37E1B">
      <w:pPr>
        <w:spacing w:line="480" w:lineRule="auto"/>
        <w:jc w:val="center"/>
        <w:rPr>
          <w:rFonts w:ascii="Arial" w:hAnsi="Arial" w:cs="Arial"/>
          <w:b/>
          <w:sz w:val="24"/>
          <w:szCs w:val="24"/>
        </w:rPr>
      </w:pPr>
      <w:r w:rsidRPr="000F0113">
        <w:rPr>
          <w:rFonts w:ascii="Arial" w:hAnsi="Arial" w:cs="Arial"/>
          <w:b/>
          <w:sz w:val="24"/>
          <w:szCs w:val="24"/>
        </w:rPr>
        <w:t>CHAPTER 4</w:t>
      </w:r>
    </w:p>
    <w:p w:rsidR="00E37E1B" w:rsidRPr="000F0113" w:rsidRDefault="00E37E1B" w:rsidP="00E37E1B">
      <w:pPr>
        <w:spacing w:line="480" w:lineRule="auto"/>
        <w:jc w:val="center"/>
        <w:rPr>
          <w:rFonts w:ascii="Arial" w:hAnsi="Arial" w:cs="Arial"/>
          <w:b/>
          <w:sz w:val="24"/>
          <w:szCs w:val="24"/>
        </w:rPr>
      </w:pPr>
      <w:r w:rsidRPr="000F0113">
        <w:rPr>
          <w:rFonts w:ascii="Arial" w:hAnsi="Arial" w:cs="Arial"/>
          <w:b/>
          <w:sz w:val="24"/>
          <w:szCs w:val="24"/>
        </w:rPr>
        <w:t>SYSTEM AND HARDWARE REQUIREMENTS</w:t>
      </w:r>
    </w:p>
    <w:p w:rsidR="00A6524A" w:rsidRDefault="00A6524A" w:rsidP="00E37E1B">
      <w:pPr>
        <w:tabs>
          <w:tab w:val="left" w:pos="3600"/>
        </w:tabs>
        <w:spacing w:line="360" w:lineRule="auto"/>
        <w:rPr>
          <w:rFonts w:ascii="Arial" w:hAnsi="Arial" w:cs="Arial"/>
          <w:b/>
          <w:sz w:val="24"/>
          <w:szCs w:val="24"/>
        </w:rPr>
      </w:pPr>
    </w:p>
    <w:p w:rsidR="00E37E1B" w:rsidRDefault="00E37E1B" w:rsidP="00E37E1B">
      <w:pPr>
        <w:tabs>
          <w:tab w:val="left" w:pos="3600"/>
        </w:tabs>
        <w:spacing w:line="360" w:lineRule="auto"/>
        <w:rPr>
          <w:sz w:val="24"/>
          <w:szCs w:val="24"/>
        </w:rPr>
      </w:pPr>
      <w:r w:rsidRPr="00A6524A">
        <w:rPr>
          <w:rFonts w:ascii="Arial" w:hAnsi="Arial" w:cs="Arial"/>
          <w:b/>
          <w:sz w:val="24"/>
          <w:szCs w:val="24"/>
        </w:rPr>
        <w:t>Hardware Requirements</w:t>
      </w:r>
    </w:p>
    <w:p w:rsidR="00E37E1B" w:rsidRDefault="00A6524A" w:rsidP="00E37E1B">
      <w:pPr>
        <w:tabs>
          <w:tab w:val="left" w:pos="3600"/>
        </w:tabs>
        <w:spacing w:line="360" w:lineRule="auto"/>
        <w:rPr>
          <w:sz w:val="24"/>
          <w:szCs w:val="24"/>
        </w:rPr>
      </w:pPr>
      <w:r>
        <w:rPr>
          <w:sz w:val="24"/>
          <w:szCs w:val="24"/>
        </w:rPr>
        <w:t xml:space="preserve">       </w:t>
      </w:r>
      <w:r w:rsidR="00E37E1B">
        <w:rPr>
          <w:sz w:val="24"/>
          <w:szCs w:val="24"/>
        </w:rPr>
        <w:t xml:space="preserve">Server </w:t>
      </w:r>
    </w:p>
    <w:p w:rsidR="00E37E1B" w:rsidRDefault="00E37E1B" w:rsidP="00E37E1B">
      <w:pPr>
        <w:tabs>
          <w:tab w:val="left" w:pos="3600"/>
        </w:tabs>
        <w:spacing w:line="360" w:lineRule="auto"/>
        <w:rPr>
          <w:sz w:val="24"/>
          <w:szCs w:val="24"/>
        </w:rPr>
      </w:pPr>
      <w:r>
        <w:rPr>
          <w:sz w:val="24"/>
          <w:szCs w:val="24"/>
        </w:rPr>
        <w:t xml:space="preserve">            15” AOC LCD Monitor</w:t>
      </w:r>
    </w:p>
    <w:p w:rsidR="00E37E1B" w:rsidRDefault="00E37E1B" w:rsidP="00E37E1B">
      <w:pPr>
        <w:tabs>
          <w:tab w:val="left" w:pos="3600"/>
        </w:tabs>
        <w:spacing w:line="360" w:lineRule="auto"/>
        <w:rPr>
          <w:sz w:val="24"/>
          <w:szCs w:val="24"/>
        </w:rPr>
      </w:pPr>
      <w:r>
        <w:rPr>
          <w:sz w:val="24"/>
          <w:szCs w:val="24"/>
        </w:rPr>
        <w:t xml:space="preserve">            Fast Compaq dual Core 2.8 Ghz</w:t>
      </w:r>
    </w:p>
    <w:p w:rsidR="00E37E1B" w:rsidRDefault="00E37E1B" w:rsidP="00E37E1B">
      <w:pPr>
        <w:tabs>
          <w:tab w:val="left" w:pos="3600"/>
        </w:tabs>
        <w:spacing w:line="360" w:lineRule="auto"/>
        <w:rPr>
          <w:sz w:val="24"/>
          <w:szCs w:val="24"/>
        </w:rPr>
      </w:pPr>
      <w:r>
        <w:rPr>
          <w:sz w:val="24"/>
          <w:szCs w:val="24"/>
        </w:rPr>
        <w:t xml:space="preserve">            2GB RAM</w:t>
      </w:r>
    </w:p>
    <w:p w:rsidR="00E37E1B" w:rsidRDefault="00E37E1B" w:rsidP="00E37E1B">
      <w:pPr>
        <w:tabs>
          <w:tab w:val="left" w:pos="3600"/>
        </w:tabs>
        <w:spacing w:line="360" w:lineRule="auto"/>
        <w:rPr>
          <w:sz w:val="24"/>
          <w:szCs w:val="24"/>
        </w:rPr>
      </w:pPr>
      <w:r>
        <w:rPr>
          <w:sz w:val="24"/>
          <w:szCs w:val="24"/>
        </w:rPr>
        <w:t xml:space="preserve">            500GB Hard Disk</w:t>
      </w:r>
    </w:p>
    <w:p w:rsidR="00E37E1B" w:rsidRDefault="00E37E1B" w:rsidP="00E37E1B">
      <w:pPr>
        <w:tabs>
          <w:tab w:val="left" w:pos="3600"/>
        </w:tabs>
        <w:spacing w:line="360" w:lineRule="auto"/>
        <w:rPr>
          <w:sz w:val="24"/>
          <w:szCs w:val="24"/>
        </w:rPr>
      </w:pPr>
      <w:r>
        <w:rPr>
          <w:sz w:val="24"/>
          <w:szCs w:val="24"/>
        </w:rPr>
        <w:t xml:space="preserve">            UPS</w:t>
      </w:r>
    </w:p>
    <w:p w:rsidR="00A6524A" w:rsidRDefault="00A6524A" w:rsidP="00E37E1B">
      <w:pPr>
        <w:tabs>
          <w:tab w:val="left" w:pos="3600"/>
        </w:tabs>
        <w:spacing w:line="360" w:lineRule="auto"/>
        <w:rPr>
          <w:sz w:val="24"/>
          <w:szCs w:val="24"/>
        </w:rPr>
      </w:pPr>
      <w:r>
        <w:rPr>
          <w:sz w:val="24"/>
          <w:szCs w:val="24"/>
        </w:rPr>
        <w:t xml:space="preserve">      </w:t>
      </w:r>
    </w:p>
    <w:p w:rsidR="00E37E1B" w:rsidRDefault="00A6524A" w:rsidP="00E37E1B">
      <w:pPr>
        <w:tabs>
          <w:tab w:val="left" w:pos="3600"/>
        </w:tabs>
        <w:spacing w:line="360" w:lineRule="auto"/>
        <w:rPr>
          <w:sz w:val="24"/>
          <w:szCs w:val="24"/>
        </w:rPr>
      </w:pPr>
      <w:r>
        <w:rPr>
          <w:sz w:val="24"/>
          <w:szCs w:val="24"/>
        </w:rPr>
        <w:t xml:space="preserve">      </w:t>
      </w:r>
      <w:r w:rsidR="00E37E1B">
        <w:rPr>
          <w:sz w:val="24"/>
          <w:szCs w:val="24"/>
        </w:rPr>
        <w:t>Workstation</w:t>
      </w:r>
    </w:p>
    <w:p w:rsidR="00E37E1B" w:rsidRDefault="00E37E1B" w:rsidP="00E37E1B">
      <w:pPr>
        <w:tabs>
          <w:tab w:val="left" w:pos="3600"/>
        </w:tabs>
        <w:spacing w:line="360" w:lineRule="auto"/>
        <w:rPr>
          <w:sz w:val="24"/>
          <w:szCs w:val="24"/>
        </w:rPr>
      </w:pPr>
      <w:r>
        <w:rPr>
          <w:sz w:val="24"/>
          <w:szCs w:val="24"/>
        </w:rPr>
        <w:t xml:space="preserve">           12” or 15” AOC LCD Monitor</w:t>
      </w:r>
    </w:p>
    <w:p w:rsidR="00E37E1B" w:rsidRDefault="00E37E1B" w:rsidP="00E37E1B">
      <w:pPr>
        <w:tabs>
          <w:tab w:val="left" w:pos="3600"/>
        </w:tabs>
        <w:spacing w:line="360" w:lineRule="auto"/>
        <w:rPr>
          <w:sz w:val="24"/>
          <w:szCs w:val="24"/>
        </w:rPr>
      </w:pPr>
      <w:r>
        <w:rPr>
          <w:sz w:val="24"/>
          <w:szCs w:val="24"/>
        </w:rPr>
        <w:t xml:space="preserve">           Intel Pentium 4 </w:t>
      </w:r>
    </w:p>
    <w:p w:rsidR="00E37E1B" w:rsidRDefault="00E37E1B" w:rsidP="00E37E1B">
      <w:pPr>
        <w:tabs>
          <w:tab w:val="left" w:pos="3600"/>
        </w:tabs>
        <w:spacing w:line="360" w:lineRule="auto"/>
        <w:rPr>
          <w:sz w:val="24"/>
          <w:szCs w:val="24"/>
        </w:rPr>
      </w:pPr>
      <w:r>
        <w:rPr>
          <w:sz w:val="24"/>
          <w:szCs w:val="24"/>
        </w:rPr>
        <w:t xml:space="preserve">           2GB RAM</w:t>
      </w:r>
    </w:p>
    <w:p w:rsidR="00E37E1B" w:rsidRDefault="00E37E1B" w:rsidP="00E37E1B">
      <w:pPr>
        <w:tabs>
          <w:tab w:val="left" w:pos="3600"/>
        </w:tabs>
        <w:spacing w:line="360" w:lineRule="auto"/>
        <w:rPr>
          <w:sz w:val="24"/>
          <w:szCs w:val="24"/>
        </w:rPr>
      </w:pPr>
    </w:p>
    <w:p w:rsidR="00E37E1B" w:rsidRDefault="00A6524A" w:rsidP="00E37E1B">
      <w:pPr>
        <w:tabs>
          <w:tab w:val="left" w:pos="3600"/>
        </w:tabs>
        <w:spacing w:line="360" w:lineRule="auto"/>
        <w:rPr>
          <w:sz w:val="24"/>
          <w:szCs w:val="24"/>
        </w:rPr>
      </w:pPr>
      <w:r>
        <w:rPr>
          <w:sz w:val="24"/>
          <w:szCs w:val="24"/>
        </w:rPr>
        <w:t xml:space="preserve"> </w:t>
      </w:r>
      <w:r w:rsidR="00E37E1B" w:rsidRPr="00A6524A">
        <w:rPr>
          <w:rFonts w:ascii="Arial" w:hAnsi="Arial" w:cs="Arial"/>
          <w:b/>
          <w:sz w:val="24"/>
          <w:szCs w:val="24"/>
        </w:rPr>
        <w:t>Programming Tools</w:t>
      </w:r>
    </w:p>
    <w:p w:rsidR="00A6524A" w:rsidRDefault="00E37E1B" w:rsidP="00A6524A">
      <w:pPr>
        <w:tabs>
          <w:tab w:val="left" w:pos="3600"/>
        </w:tabs>
        <w:spacing w:line="480" w:lineRule="auto"/>
        <w:jc w:val="both"/>
        <w:rPr>
          <w:sz w:val="24"/>
          <w:szCs w:val="24"/>
        </w:rPr>
      </w:pPr>
      <w:r>
        <w:rPr>
          <w:sz w:val="24"/>
          <w:szCs w:val="24"/>
        </w:rPr>
        <w:t xml:space="preserve">       </w:t>
      </w:r>
    </w:p>
    <w:p w:rsidR="00E37E1B" w:rsidRPr="00A6524A" w:rsidRDefault="00A6524A" w:rsidP="00A6524A">
      <w:pPr>
        <w:tabs>
          <w:tab w:val="left" w:pos="3600"/>
        </w:tabs>
        <w:spacing w:line="480" w:lineRule="auto"/>
        <w:jc w:val="both"/>
        <w:rPr>
          <w:rFonts w:ascii="Arial" w:hAnsi="Arial" w:cs="Arial"/>
          <w:sz w:val="24"/>
          <w:szCs w:val="24"/>
        </w:rPr>
      </w:pPr>
      <w:r>
        <w:rPr>
          <w:sz w:val="24"/>
          <w:szCs w:val="24"/>
        </w:rPr>
        <w:t xml:space="preserve">         </w:t>
      </w:r>
      <w:r w:rsidR="00E37E1B" w:rsidRPr="00A6524A">
        <w:rPr>
          <w:rFonts w:ascii="Arial" w:hAnsi="Arial" w:cs="Arial"/>
          <w:sz w:val="24"/>
          <w:szCs w:val="24"/>
        </w:rPr>
        <w:t>To realize the system, WampServerand the database is MySQL. PHP and HTML are used in coding the system.  PHP is a powerful programming language that lets you build dynamic web pages [2]. HTML is a special kind of text document that is used by Web browsers to present text and graphics</w:t>
      </w:r>
      <w:r>
        <w:rPr>
          <w:rFonts w:ascii="Arial" w:hAnsi="Arial" w:cs="Arial"/>
          <w:sz w:val="24"/>
          <w:szCs w:val="24"/>
        </w:rPr>
        <w:t xml:space="preserve"> </w:t>
      </w:r>
      <w:r w:rsidR="00E37E1B" w:rsidRPr="00A6524A">
        <w:rPr>
          <w:rFonts w:ascii="Arial" w:hAnsi="Arial" w:cs="Arial"/>
          <w:sz w:val="24"/>
          <w:szCs w:val="24"/>
        </w:rPr>
        <w:t>[13]. MySQL is an impressive relational database management system used to build commercial quality databases</w:t>
      </w:r>
      <w:r>
        <w:rPr>
          <w:rFonts w:ascii="Arial" w:hAnsi="Arial" w:cs="Arial"/>
          <w:sz w:val="24"/>
          <w:szCs w:val="24"/>
        </w:rPr>
        <w:t xml:space="preserve"> </w:t>
      </w:r>
      <w:r w:rsidR="00E37E1B" w:rsidRPr="00A6524A">
        <w:rPr>
          <w:rFonts w:ascii="Arial" w:hAnsi="Arial" w:cs="Arial"/>
          <w:sz w:val="24"/>
          <w:szCs w:val="24"/>
        </w:rPr>
        <w:t>[2].</w:t>
      </w:r>
    </w:p>
    <w:p w:rsidR="00E37E1B" w:rsidRDefault="00E37E1B" w:rsidP="00E37E1B">
      <w:pPr>
        <w:tabs>
          <w:tab w:val="left" w:pos="3600"/>
        </w:tabs>
        <w:spacing w:line="360" w:lineRule="auto"/>
        <w:jc w:val="both"/>
        <w:rPr>
          <w:sz w:val="24"/>
          <w:szCs w:val="24"/>
        </w:rPr>
      </w:pPr>
    </w:p>
    <w:p w:rsidR="00E37E1B" w:rsidRDefault="00E37E1B" w:rsidP="00E37E1B">
      <w:pPr>
        <w:tabs>
          <w:tab w:val="left" w:pos="3600"/>
        </w:tabs>
        <w:spacing w:line="360" w:lineRule="auto"/>
        <w:jc w:val="both"/>
        <w:rPr>
          <w:sz w:val="24"/>
          <w:szCs w:val="24"/>
        </w:rPr>
      </w:pPr>
      <w:r>
        <w:rPr>
          <w:noProof/>
          <w:sz w:val="24"/>
          <w:szCs w:val="24"/>
        </w:rPr>
        <w:pict>
          <v:rect id="_x0000_s3557" style="position:absolute;left:0;text-align:left;margin-left:414pt;margin-top:50.35pt;width:18pt;height:22pt;z-index:252539904" stroked="f"/>
        </w:pict>
      </w:r>
    </w:p>
    <w:p w:rsidR="00A6524A" w:rsidRDefault="00A6524A" w:rsidP="00A6524A">
      <w:pPr>
        <w:tabs>
          <w:tab w:val="left" w:pos="3600"/>
        </w:tabs>
        <w:spacing w:after="200" w:line="360" w:lineRule="auto"/>
      </w:pPr>
    </w:p>
    <w:p w:rsidR="00E37E1B" w:rsidRPr="00A6524A" w:rsidRDefault="00E37E1B" w:rsidP="00A6524A">
      <w:pPr>
        <w:tabs>
          <w:tab w:val="left" w:pos="3600"/>
        </w:tabs>
        <w:spacing w:after="200" w:line="360" w:lineRule="auto"/>
        <w:rPr>
          <w:rFonts w:ascii="Arial" w:hAnsi="Arial" w:cs="Arial"/>
          <w:b/>
          <w:sz w:val="24"/>
          <w:szCs w:val="24"/>
        </w:rPr>
      </w:pPr>
      <w:r w:rsidRPr="00A6524A">
        <w:rPr>
          <w:rFonts w:ascii="Arial" w:hAnsi="Arial" w:cs="Arial"/>
          <w:b/>
          <w:sz w:val="24"/>
          <w:szCs w:val="24"/>
        </w:rPr>
        <w:t>User’s Interface</w:t>
      </w:r>
    </w:p>
    <w:p w:rsidR="00E37E1B" w:rsidRPr="00A6524A" w:rsidRDefault="00E37E1B" w:rsidP="00E37E1B">
      <w:pPr>
        <w:pStyle w:val="ListParagraph"/>
        <w:tabs>
          <w:tab w:val="left" w:pos="3600"/>
        </w:tabs>
        <w:spacing w:line="360" w:lineRule="auto"/>
        <w:ind w:left="540"/>
        <w:rPr>
          <w:rFonts w:ascii="Arial" w:hAnsi="Arial" w:cs="Arial"/>
        </w:rPr>
      </w:pPr>
    </w:p>
    <w:p w:rsidR="00E37E1B" w:rsidRDefault="00E37E1B" w:rsidP="00A6524A">
      <w:pPr>
        <w:pStyle w:val="ListParagraph"/>
        <w:tabs>
          <w:tab w:val="left" w:pos="450"/>
        </w:tabs>
        <w:spacing w:line="480" w:lineRule="auto"/>
        <w:ind w:left="0"/>
        <w:jc w:val="both"/>
        <w:rPr>
          <w:rFonts w:ascii="Arial" w:hAnsi="Arial" w:cs="Arial"/>
          <w:color w:val="000000"/>
        </w:rPr>
      </w:pPr>
      <w:r w:rsidRPr="00A6524A">
        <w:rPr>
          <w:rFonts w:ascii="Arial" w:hAnsi="Arial" w:cs="Arial"/>
        </w:rPr>
        <w:tab/>
      </w:r>
      <w:r w:rsidR="00A6524A">
        <w:rPr>
          <w:rFonts w:ascii="Arial" w:hAnsi="Arial" w:cs="Arial"/>
        </w:rPr>
        <w:tab/>
      </w:r>
      <w:r w:rsidRPr="00A6524A">
        <w:rPr>
          <w:rFonts w:ascii="Arial" w:hAnsi="Arial" w:cs="Arial"/>
        </w:rPr>
        <w:t>Adobe Photoshop is used to design the interface of the system to make it more enticing to the users.</w:t>
      </w:r>
      <w:r w:rsidR="00A6524A">
        <w:rPr>
          <w:rFonts w:ascii="Arial" w:hAnsi="Arial" w:cs="Arial"/>
        </w:rPr>
        <w:t xml:space="preserve"> </w:t>
      </w:r>
      <w:r w:rsidRPr="00A6524A">
        <w:rPr>
          <w:rFonts w:ascii="Arial" w:hAnsi="Arial" w:cs="Arial"/>
          <w:color w:val="000000"/>
        </w:rPr>
        <w:t xml:space="preserve">The administrator side has six menu: Registration, User Accounts, Profile, Load Subject, Schedule and Logout. There are two clients in this system, the faculty and student. The faculty main page has 5 menus:   My Profile, My Schedule, Grade Submission, Grade Viewing and Logout. The Student main page has 5 menus to choose namely: My </w:t>
      </w:r>
      <w:r w:rsidR="00A6524A" w:rsidRPr="00A6524A">
        <w:rPr>
          <w:rFonts w:ascii="Arial" w:hAnsi="Arial" w:cs="Arial"/>
          <w:color w:val="000000"/>
        </w:rPr>
        <w:t>Profile</w:t>
      </w:r>
      <w:r w:rsidRPr="00A6524A">
        <w:rPr>
          <w:rFonts w:ascii="Arial" w:hAnsi="Arial" w:cs="Arial"/>
          <w:color w:val="000000"/>
        </w:rPr>
        <w:t>, My Schedule, Grade Inquiry and Logout.</w:t>
      </w:r>
    </w:p>
    <w:p w:rsidR="00A6524A" w:rsidRPr="00A6524A" w:rsidRDefault="00A6524A" w:rsidP="00A6524A">
      <w:pPr>
        <w:pStyle w:val="ListParagraph"/>
        <w:tabs>
          <w:tab w:val="left" w:pos="450"/>
        </w:tabs>
        <w:spacing w:line="480" w:lineRule="auto"/>
        <w:ind w:left="0"/>
        <w:jc w:val="both"/>
        <w:rPr>
          <w:rFonts w:ascii="Arial" w:hAnsi="Arial" w:cs="Arial"/>
          <w:color w:val="000000"/>
        </w:rPr>
      </w:pPr>
    </w:p>
    <w:p w:rsidR="00A6524A" w:rsidRPr="00A6524A" w:rsidRDefault="00A6524A" w:rsidP="00A6524A">
      <w:pPr>
        <w:tabs>
          <w:tab w:val="left" w:pos="3600"/>
        </w:tabs>
        <w:spacing w:after="200" w:line="360" w:lineRule="auto"/>
        <w:rPr>
          <w:rFonts w:ascii="Arial" w:hAnsi="Arial" w:cs="Arial"/>
          <w:b/>
          <w:sz w:val="24"/>
          <w:szCs w:val="24"/>
        </w:rPr>
      </w:pPr>
      <w:r w:rsidRPr="00A6524A">
        <w:rPr>
          <w:rFonts w:ascii="Arial" w:hAnsi="Arial" w:cs="Arial"/>
          <w:b/>
          <w:sz w:val="24"/>
          <w:szCs w:val="24"/>
        </w:rPr>
        <w:t>System Support</w:t>
      </w:r>
    </w:p>
    <w:p w:rsidR="00A6524A" w:rsidRPr="00A6524A" w:rsidRDefault="00A6524A" w:rsidP="00A6524A">
      <w:pPr>
        <w:tabs>
          <w:tab w:val="left" w:pos="3600"/>
        </w:tabs>
        <w:spacing w:line="360" w:lineRule="auto"/>
        <w:rPr>
          <w:rFonts w:ascii="Arial" w:hAnsi="Arial" w:cs="Arial"/>
          <w:sz w:val="24"/>
          <w:szCs w:val="24"/>
        </w:rPr>
      </w:pPr>
      <w:r>
        <w:rPr>
          <w:rFonts w:ascii="Arial" w:hAnsi="Arial" w:cs="Arial"/>
          <w:sz w:val="24"/>
          <w:szCs w:val="24"/>
        </w:rPr>
        <w:t xml:space="preserve">      </w:t>
      </w:r>
      <w:r w:rsidRPr="00A6524A">
        <w:rPr>
          <w:rFonts w:ascii="Arial" w:hAnsi="Arial" w:cs="Arial"/>
          <w:sz w:val="24"/>
          <w:szCs w:val="24"/>
        </w:rPr>
        <w:t>The people who are involved and authorized to use the system are the following:</w:t>
      </w:r>
    </w:p>
    <w:p w:rsidR="00A6524A" w:rsidRDefault="00A6524A" w:rsidP="00A6524A">
      <w:pPr>
        <w:tabs>
          <w:tab w:val="left" w:pos="3600"/>
        </w:tabs>
        <w:spacing w:line="360" w:lineRule="auto"/>
        <w:ind w:left="270" w:hanging="270"/>
        <w:jc w:val="both"/>
        <w:rPr>
          <w:rFonts w:ascii="Arial" w:hAnsi="Arial" w:cs="Arial"/>
          <w:sz w:val="24"/>
          <w:szCs w:val="24"/>
        </w:rPr>
      </w:pPr>
    </w:p>
    <w:p w:rsidR="00A6524A" w:rsidRPr="00A6524A" w:rsidRDefault="00A6524A" w:rsidP="00A6524A">
      <w:pPr>
        <w:tabs>
          <w:tab w:val="left" w:pos="3600"/>
        </w:tabs>
        <w:spacing w:line="480" w:lineRule="auto"/>
        <w:ind w:left="270" w:hanging="270"/>
        <w:jc w:val="both"/>
        <w:rPr>
          <w:rFonts w:ascii="Arial" w:hAnsi="Arial" w:cs="Arial"/>
          <w:sz w:val="24"/>
          <w:szCs w:val="24"/>
        </w:rPr>
      </w:pPr>
      <w:r w:rsidRPr="00A6524A">
        <w:rPr>
          <w:rFonts w:ascii="Arial" w:hAnsi="Arial" w:cs="Arial"/>
          <w:sz w:val="24"/>
          <w:szCs w:val="24"/>
        </w:rPr>
        <w:t xml:space="preserve">System Administrator- </w:t>
      </w:r>
      <w:r>
        <w:rPr>
          <w:rFonts w:ascii="Arial" w:hAnsi="Arial" w:cs="Arial"/>
          <w:sz w:val="24"/>
          <w:szCs w:val="24"/>
        </w:rPr>
        <w:t xml:space="preserve"> </w:t>
      </w:r>
      <w:r w:rsidRPr="00A6524A">
        <w:rPr>
          <w:rFonts w:ascii="Arial" w:hAnsi="Arial" w:cs="Arial"/>
          <w:sz w:val="24"/>
          <w:szCs w:val="24"/>
        </w:rPr>
        <w:t>a person who is responsible in managing the administrative site. He is responsible for inserting, deleting and updating information such as profiles and schedules of students and faculty of GADTC. He can view and add user accounts.</w:t>
      </w:r>
    </w:p>
    <w:p w:rsidR="00A6524A" w:rsidRPr="00A6524A" w:rsidRDefault="00A6524A" w:rsidP="00A6524A">
      <w:pPr>
        <w:tabs>
          <w:tab w:val="left" w:pos="810"/>
          <w:tab w:val="left" w:pos="3600"/>
        </w:tabs>
        <w:spacing w:line="480" w:lineRule="auto"/>
        <w:ind w:left="2430" w:hanging="2430"/>
        <w:jc w:val="both"/>
        <w:rPr>
          <w:rFonts w:ascii="Arial" w:hAnsi="Arial" w:cs="Arial"/>
          <w:sz w:val="24"/>
          <w:szCs w:val="24"/>
        </w:rPr>
      </w:pPr>
      <w:r w:rsidRPr="00A6524A">
        <w:rPr>
          <w:rFonts w:ascii="Arial" w:hAnsi="Arial" w:cs="Arial"/>
          <w:sz w:val="24"/>
          <w:szCs w:val="24"/>
        </w:rPr>
        <w:t>Database Administrator</w:t>
      </w:r>
      <w:r>
        <w:rPr>
          <w:rFonts w:ascii="Arial" w:hAnsi="Arial" w:cs="Arial"/>
          <w:sz w:val="24"/>
          <w:szCs w:val="24"/>
        </w:rPr>
        <w:t xml:space="preserve">- </w:t>
      </w:r>
      <w:r w:rsidRPr="00A6524A">
        <w:rPr>
          <w:rFonts w:ascii="Arial" w:hAnsi="Arial" w:cs="Arial"/>
          <w:sz w:val="24"/>
          <w:szCs w:val="24"/>
        </w:rPr>
        <w:t xml:space="preserve"> responsible </w:t>
      </w:r>
      <w:r>
        <w:rPr>
          <w:rFonts w:ascii="Arial" w:hAnsi="Arial" w:cs="Arial"/>
          <w:sz w:val="24"/>
          <w:szCs w:val="24"/>
        </w:rPr>
        <w:t>in</w:t>
      </w:r>
      <w:r w:rsidRPr="00A6524A">
        <w:rPr>
          <w:rFonts w:ascii="Arial" w:hAnsi="Arial" w:cs="Arial"/>
          <w:sz w:val="24"/>
          <w:szCs w:val="24"/>
        </w:rPr>
        <w:t xml:space="preserve"> environmental aspect of the database.</w:t>
      </w:r>
    </w:p>
    <w:p w:rsidR="00A6524A" w:rsidRPr="00A6524A" w:rsidRDefault="00A6524A" w:rsidP="00A6524A">
      <w:pPr>
        <w:tabs>
          <w:tab w:val="left" w:pos="3600"/>
        </w:tabs>
        <w:spacing w:line="480" w:lineRule="auto"/>
        <w:jc w:val="both"/>
        <w:rPr>
          <w:rFonts w:ascii="Arial" w:hAnsi="Arial" w:cs="Arial"/>
          <w:sz w:val="24"/>
          <w:szCs w:val="24"/>
        </w:rPr>
      </w:pPr>
      <w:r w:rsidRPr="00A6524A">
        <w:rPr>
          <w:rFonts w:ascii="Arial" w:hAnsi="Arial" w:cs="Arial"/>
          <w:sz w:val="24"/>
          <w:szCs w:val="24"/>
        </w:rPr>
        <w:t>Programmer- responsible in coding and troubleshoot the system errors.</w:t>
      </w:r>
    </w:p>
    <w:p w:rsidR="00A6524A" w:rsidRPr="00A6524A" w:rsidRDefault="00A6524A" w:rsidP="00A6524A">
      <w:pPr>
        <w:tabs>
          <w:tab w:val="left" w:pos="3600"/>
        </w:tabs>
        <w:spacing w:line="480" w:lineRule="auto"/>
        <w:jc w:val="both"/>
        <w:rPr>
          <w:rFonts w:ascii="Arial" w:hAnsi="Arial" w:cs="Arial"/>
          <w:sz w:val="24"/>
          <w:szCs w:val="24"/>
        </w:rPr>
      </w:pPr>
      <w:r w:rsidRPr="00A6524A">
        <w:rPr>
          <w:rFonts w:ascii="Arial" w:hAnsi="Arial" w:cs="Arial"/>
          <w:sz w:val="24"/>
          <w:szCs w:val="24"/>
        </w:rPr>
        <w:t>Faculty – the one who will make an entry on his/her student grades.</w:t>
      </w:r>
    </w:p>
    <w:p w:rsidR="00E37E1B" w:rsidRPr="00A6524A" w:rsidRDefault="00E37E1B" w:rsidP="00A6524A">
      <w:pPr>
        <w:tabs>
          <w:tab w:val="left" w:pos="945"/>
        </w:tabs>
        <w:spacing w:line="480" w:lineRule="auto"/>
        <w:rPr>
          <w:rFonts w:ascii="Arial" w:hAnsi="Arial" w:cs="Arial"/>
          <w:b/>
          <w:sz w:val="24"/>
          <w:szCs w:val="24"/>
        </w:rPr>
      </w:pPr>
    </w:p>
    <w:p w:rsidR="00E37E1B" w:rsidRDefault="00E37E1B" w:rsidP="0025316A">
      <w:pPr>
        <w:tabs>
          <w:tab w:val="left" w:pos="945"/>
        </w:tabs>
        <w:spacing w:line="480" w:lineRule="auto"/>
        <w:jc w:val="center"/>
        <w:rPr>
          <w:rFonts w:ascii="Arial" w:hAnsi="Arial" w:cs="Arial"/>
          <w:b/>
          <w:sz w:val="24"/>
          <w:szCs w:val="24"/>
        </w:rPr>
      </w:pPr>
    </w:p>
    <w:p w:rsidR="00E37E1B" w:rsidRDefault="00E37E1B" w:rsidP="0025316A">
      <w:pPr>
        <w:tabs>
          <w:tab w:val="left" w:pos="945"/>
        </w:tabs>
        <w:spacing w:line="480" w:lineRule="auto"/>
        <w:jc w:val="center"/>
        <w:rPr>
          <w:rFonts w:ascii="Arial" w:hAnsi="Arial" w:cs="Arial"/>
          <w:b/>
          <w:sz w:val="24"/>
          <w:szCs w:val="24"/>
        </w:rPr>
      </w:pPr>
    </w:p>
    <w:p w:rsidR="0025316A" w:rsidRPr="0025316A" w:rsidRDefault="0025316A" w:rsidP="0025316A">
      <w:pPr>
        <w:tabs>
          <w:tab w:val="left" w:pos="945"/>
        </w:tabs>
        <w:spacing w:line="480" w:lineRule="auto"/>
        <w:jc w:val="center"/>
        <w:rPr>
          <w:rFonts w:ascii="Arial" w:hAnsi="Arial" w:cs="Arial"/>
          <w:b/>
          <w:sz w:val="24"/>
          <w:szCs w:val="24"/>
        </w:rPr>
      </w:pPr>
      <w:r w:rsidRPr="0025316A">
        <w:rPr>
          <w:rFonts w:ascii="Arial" w:hAnsi="Arial" w:cs="Arial"/>
          <w:b/>
          <w:sz w:val="24"/>
          <w:szCs w:val="24"/>
        </w:rPr>
        <w:t>CHAPTER 5</w:t>
      </w:r>
    </w:p>
    <w:p w:rsidR="0025316A" w:rsidRPr="0025316A" w:rsidRDefault="0025316A" w:rsidP="0025316A">
      <w:pPr>
        <w:tabs>
          <w:tab w:val="left" w:pos="3600"/>
        </w:tabs>
        <w:spacing w:line="480" w:lineRule="auto"/>
        <w:jc w:val="center"/>
        <w:rPr>
          <w:rFonts w:ascii="Arial" w:hAnsi="Arial" w:cs="Arial"/>
          <w:b/>
          <w:sz w:val="24"/>
          <w:szCs w:val="24"/>
        </w:rPr>
      </w:pPr>
      <w:r w:rsidRPr="0025316A">
        <w:rPr>
          <w:rFonts w:ascii="Arial" w:hAnsi="Arial" w:cs="Arial"/>
          <w:b/>
          <w:sz w:val="24"/>
          <w:szCs w:val="24"/>
        </w:rPr>
        <w:t>SUMMARY, FINDINGS, CONCLUSIONS, AND RECOMMENDATIONS</w:t>
      </w:r>
    </w:p>
    <w:p w:rsidR="0025316A" w:rsidRPr="00A6524A" w:rsidRDefault="0025316A" w:rsidP="0025316A">
      <w:pPr>
        <w:tabs>
          <w:tab w:val="left" w:pos="990"/>
        </w:tabs>
        <w:spacing w:line="480" w:lineRule="auto"/>
        <w:rPr>
          <w:rFonts w:ascii="Arial" w:hAnsi="Arial" w:cs="Arial"/>
          <w:sz w:val="24"/>
          <w:szCs w:val="24"/>
        </w:rPr>
      </w:pPr>
      <w:r w:rsidRPr="00A6524A">
        <w:rPr>
          <w:rFonts w:ascii="Arial" w:hAnsi="Arial" w:cs="Arial"/>
          <w:sz w:val="24"/>
          <w:szCs w:val="24"/>
        </w:rPr>
        <w:t xml:space="preserve">               </w:t>
      </w:r>
    </w:p>
    <w:p w:rsidR="00A6524A" w:rsidRPr="00A6524A" w:rsidRDefault="00A6524A" w:rsidP="00A6524A">
      <w:pPr>
        <w:tabs>
          <w:tab w:val="left" w:pos="990"/>
        </w:tabs>
        <w:spacing w:line="480" w:lineRule="auto"/>
        <w:jc w:val="both"/>
        <w:rPr>
          <w:rFonts w:ascii="Arial" w:hAnsi="Arial" w:cs="Arial"/>
          <w:sz w:val="24"/>
          <w:szCs w:val="24"/>
        </w:rPr>
      </w:pPr>
      <w:r w:rsidRPr="00A6524A">
        <w:rPr>
          <w:rFonts w:ascii="Arial" w:hAnsi="Arial" w:cs="Arial"/>
          <w:sz w:val="24"/>
          <w:szCs w:val="24"/>
        </w:rPr>
        <w:tab/>
      </w:r>
      <w:r w:rsidRPr="00A6524A">
        <w:rPr>
          <w:rFonts w:ascii="Arial" w:hAnsi="Arial" w:cs="Arial"/>
          <w:sz w:val="24"/>
          <w:szCs w:val="24"/>
        </w:rPr>
        <w:t>This chapter presents the summary of the system processes, the findings arrived based on the problems, the conclusions specifically on its importance in releasing students’ grades and its recommendation that could be of greater help for future studies.</w:t>
      </w:r>
    </w:p>
    <w:p w:rsidR="00A6524A" w:rsidRPr="00A6524A" w:rsidRDefault="00A6524A" w:rsidP="00A6524A">
      <w:pPr>
        <w:spacing w:line="360" w:lineRule="auto"/>
        <w:rPr>
          <w:rFonts w:ascii="Arial" w:hAnsi="Arial" w:cs="Arial"/>
          <w:sz w:val="24"/>
          <w:szCs w:val="24"/>
        </w:rPr>
      </w:pPr>
    </w:p>
    <w:p w:rsidR="00A6524A" w:rsidRDefault="00A6524A" w:rsidP="00A6524A">
      <w:pPr>
        <w:spacing w:line="360" w:lineRule="auto"/>
        <w:rPr>
          <w:rFonts w:ascii="Arial" w:hAnsi="Arial" w:cs="Arial"/>
          <w:b/>
          <w:sz w:val="24"/>
          <w:szCs w:val="24"/>
        </w:rPr>
      </w:pPr>
      <w:r w:rsidRPr="00A6524A">
        <w:rPr>
          <w:rFonts w:ascii="Arial" w:hAnsi="Arial" w:cs="Arial"/>
          <w:b/>
          <w:sz w:val="24"/>
          <w:szCs w:val="24"/>
        </w:rPr>
        <w:t>SUMMARY</w:t>
      </w:r>
    </w:p>
    <w:p w:rsidR="00A6524A" w:rsidRPr="00A6524A" w:rsidRDefault="00A6524A" w:rsidP="00A6524A">
      <w:pPr>
        <w:spacing w:line="360" w:lineRule="auto"/>
        <w:rPr>
          <w:rFonts w:ascii="Arial" w:hAnsi="Arial" w:cs="Arial"/>
          <w:b/>
          <w:sz w:val="24"/>
          <w:szCs w:val="24"/>
        </w:rPr>
      </w:pPr>
    </w:p>
    <w:p w:rsidR="00A6524A" w:rsidRPr="00A6524A" w:rsidRDefault="00A6524A" w:rsidP="00A6524A">
      <w:pPr>
        <w:spacing w:line="480" w:lineRule="auto"/>
        <w:jc w:val="both"/>
        <w:rPr>
          <w:rFonts w:ascii="Arial" w:hAnsi="Arial" w:cs="Arial"/>
          <w:sz w:val="24"/>
          <w:szCs w:val="24"/>
        </w:rPr>
      </w:pPr>
      <w:r w:rsidRPr="00A6524A">
        <w:rPr>
          <w:rFonts w:ascii="Arial" w:hAnsi="Arial" w:cs="Arial"/>
          <w:sz w:val="24"/>
          <w:szCs w:val="24"/>
        </w:rPr>
        <w:tab/>
        <w:t>The proposed Web-based Faculty-Student Load and Grade Report System includes transaction like Registration of Faculty and Students which will then be as the basis in accessing the system and viewing their respective personal information and any possible updates, Grade Inquiry, Submission of Grades and Viewing of Class Schedule transaction of both faculty and student of Gov. Alfonso D. Tan College. This web-based system can reduced the time consumed in accessing students’ grades, profile, and class schedules of both student and faculty. The automation can then provide availability of information anytime and anywhere.</w:t>
      </w:r>
    </w:p>
    <w:p w:rsidR="00A6524A" w:rsidRDefault="00A6524A" w:rsidP="00A6524A">
      <w:pPr>
        <w:spacing w:line="360" w:lineRule="auto"/>
        <w:rPr>
          <w:rFonts w:ascii="Arial" w:hAnsi="Arial" w:cs="Arial"/>
          <w:b/>
          <w:sz w:val="24"/>
          <w:szCs w:val="24"/>
        </w:rPr>
      </w:pPr>
    </w:p>
    <w:p w:rsidR="00A6524A" w:rsidRDefault="00A6524A" w:rsidP="00A6524A">
      <w:pPr>
        <w:spacing w:line="360" w:lineRule="auto"/>
        <w:rPr>
          <w:rFonts w:ascii="Arial" w:hAnsi="Arial" w:cs="Arial"/>
          <w:b/>
          <w:sz w:val="24"/>
          <w:szCs w:val="24"/>
        </w:rPr>
      </w:pPr>
    </w:p>
    <w:p w:rsidR="00A6524A" w:rsidRDefault="00A6524A" w:rsidP="00A6524A">
      <w:pPr>
        <w:spacing w:line="360" w:lineRule="auto"/>
        <w:rPr>
          <w:rFonts w:ascii="Arial" w:hAnsi="Arial" w:cs="Arial"/>
          <w:b/>
          <w:sz w:val="24"/>
          <w:szCs w:val="24"/>
        </w:rPr>
      </w:pPr>
    </w:p>
    <w:p w:rsidR="00A6524A" w:rsidRDefault="00A6524A" w:rsidP="00A6524A">
      <w:pPr>
        <w:spacing w:line="360" w:lineRule="auto"/>
        <w:rPr>
          <w:rFonts w:ascii="Arial" w:hAnsi="Arial" w:cs="Arial"/>
          <w:b/>
          <w:sz w:val="24"/>
          <w:szCs w:val="24"/>
        </w:rPr>
      </w:pPr>
    </w:p>
    <w:p w:rsidR="00A6524A" w:rsidRDefault="00A6524A" w:rsidP="00A6524A">
      <w:pPr>
        <w:spacing w:line="360" w:lineRule="auto"/>
        <w:rPr>
          <w:rFonts w:ascii="Arial" w:hAnsi="Arial" w:cs="Arial"/>
          <w:b/>
          <w:sz w:val="24"/>
          <w:szCs w:val="24"/>
        </w:rPr>
      </w:pPr>
    </w:p>
    <w:p w:rsidR="00A6524A" w:rsidRDefault="00A6524A" w:rsidP="00A6524A">
      <w:pPr>
        <w:spacing w:line="360" w:lineRule="auto"/>
        <w:rPr>
          <w:rFonts w:ascii="Arial" w:hAnsi="Arial" w:cs="Arial"/>
          <w:b/>
          <w:sz w:val="24"/>
          <w:szCs w:val="24"/>
        </w:rPr>
      </w:pPr>
    </w:p>
    <w:p w:rsidR="00A6524A" w:rsidRPr="00A6524A" w:rsidRDefault="00A6524A" w:rsidP="00A6524A">
      <w:pPr>
        <w:spacing w:line="360" w:lineRule="auto"/>
        <w:rPr>
          <w:rFonts w:ascii="Arial" w:hAnsi="Arial" w:cs="Arial"/>
          <w:b/>
          <w:sz w:val="24"/>
          <w:szCs w:val="24"/>
        </w:rPr>
      </w:pPr>
      <w:r w:rsidRPr="00A6524A">
        <w:rPr>
          <w:rFonts w:ascii="Arial" w:hAnsi="Arial" w:cs="Arial"/>
          <w:b/>
          <w:sz w:val="24"/>
          <w:szCs w:val="24"/>
        </w:rPr>
        <w:t>FINDINGS</w:t>
      </w:r>
    </w:p>
    <w:p w:rsidR="00A6524A" w:rsidRPr="00A6524A" w:rsidRDefault="00A6524A" w:rsidP="00A6524A">
      <w:pPr>
        <w:spacing w:line="480" w:lineRule="auto"/>
        <w:rPr>
          <w:rFonts w:ascii="Arial" w:hAnsi="Arial" w:cs="Arial"/>
          <w:sz w:val="24"/>
          <w:szCs w:val="24"/>
        </w:rPr>
      </w:pPr>
      <w:r w:rsidRPr="00A6524A">
        <w:rPr>
          <w:rFonts w:ascii="Arial" w:hAnsi="Arial" w:cs="Arial"/>
          <w:sz w:val="24"/>
          <w:szCs w:val="24"/>
        </w:rPr>
        <w:tab/>
        <w:t>Based on the problem, the following are addressed upon:</w:t>
      </w:r>
    </w:p>
    <w:p w:rsidR="00A6524A" w:rsidRPr="00A6524A" w:rsidRDefault="00A6524A" w:rsidP="00A6524A">
      <w:pPr>
        <w:pStyle w:val="ListParagraph"/>
        <w:numPr>
          <w:ilvl w:val="0"/>
          <w:numId w:val="6"/>
        </w:numPr>
        <w:spacing w:after="200" w:line="480" w:lineRule="auto"/>
        <w:jc w:val="both"/>
        <w:rPr>
          <w:rFonts w:ascii="Arial" w:hAnsi="Arial" w:cs="Arial"/>
        </w:rPr>
      </w:pPr>
      <w:r w:rsidRPr="00A6524A">
        <w:rPr>
          <w:rFonts w:ascii="Arial" w:hAnsi="Arial" w:cs="Arial"/>
        </w:rPr>
        <w:t>The Web-based Faculty-Student Load and Grade Report System reduced time consumed and produced an accurate result in accessing information (profile, class schedules, and grades) as needed.</w:t>
      </w:r>
    </w:p>
    <w:p w:rsidR="00A6524A" w:rsidRPr="00A6524A" w:rsidRDefault="00A6524A" w:rsidP="00A6524A">
      <w:pPr>
        <w:pStyle w:val="ListParagraph"/>
        <w:numPr>
          <w:ilvl w:val="0"/>
          <w:numId w:val="6"/>
        </w:numPr>
        <w:spacing w:after="200" w:line="480" w:lineRule="auto"/>
        <w:jc w:val="both"/>
        <w:rPr>
          <w:rFonts w:ascii="Arial" w:hAnsi="Arial" w:cs="Arial"/>
        </w:rPr>
      </w:pPr>
      <w:r w:rsidRPr="00A6524A">
        <w:rPr>
          <w:rFonts w:ascii="Arial" w:hAnsi="Arial" w:cs="Arial"/>
        </w:rPr>
        <w:t>Faculty and students’ class schedules can be searched online</w:t>
      </w:r>
    </w:p>
    <w:p w:rsidR="00A6524A" w:rsidRPr="00A6524A" w:rsidRDefault="00A6524A" w:rsidP="00A6524A">
      <w:pPr>
        <w:pStyle w:val="ListParagraph"/>
        <w:numPr>
          <w:ilvl w:val="0"/>
          <w:numId w:val="6"/>
        </w:numPr>
        <w:spacing w:after="200" w:line="480" w:lineRule="auto"/>
        <w:jc w:val="both"/>
        <w:rPr>
          <w:rFonts w:ascii="Arial" w:hAnsi="Arial" w:cs="Arial"/>
        </w:rPr>
      </w:pPr>
      <w:r w:rsidRPr="00A6524A">
        <w:rPr>
          <w:rFonts w:ascii="Arial" w:hAnsi="Arial" w:cs="Arial"/>
        </w:rPr>
        <w:t>The students and faculty gained web-based access on grade inquiry and submission</w:t>
      </w:r>
      <w:r>
        <w:rPr>
          <w:rFonts w:ascii="Arial" w:hAnsi="Arial" w:cs="Arial"/>
        </w:rPr>
        <w:t xml:space="preserve"> </w:t>
      </w:r>
      <w:r w:rsidRPr="00A6524A">
        <w:rPr>
          <w:rFonts w:ascii="Arial" w:hAnsi="Arial" w:cs="Arial"/>
        </w:rPr>
        <w:t>on a particular semester in a particular Academic Year.</w:t>
      </w:r>
    </w:p>
    <w:p w:rsidR="00A6524A" w:rsidRPr="00A6524A" w:rsidRDefault="00A6524A" w:rsidP="00A6524A">
      <w:pPr>
        <w:pStyle w:val="ListParagraph"/>
        <w:numPr>
          <w:ilvl w:val="0"/>
          <w:numId w:val="6"/>
        </w:numPr>
        <w:spacing w:after="200" w:line="480" w:lineRule="auto"/>
        <w:jc w:val="both"/>
        <w:rPr>
          <w:rFonts w:ascii="Arial" w:hAnsi="Arial" w:cs="Arial"/>
        </w:rPr>
      </w:pPr>
      <w:r w:rsidRPr="00A6524A">
        <w:rPr>
          <w:rFonts w:ascii="Arial" w:hAnsi="Arial" w:cs="Arial"/>
        </w:rPr>
        <w:t>Availability of information thru</w:t>
      </w:r>
      <w:r>
        <w:rPr>
          <w:rFonts w:ascii="Arial" w:hAnsi="Arial" w:cs="Arial"/>
        </w:rPr>
        <w:t xml:space="preserve"> </w:t>
      </w:r>
      <w:r w:rsidRPr="00A6524A">
        <w:rPr>
          <w:rFonts w:ascii="Arial" w:hAnsi="Arial" w:cs="Arial"/>
        </w:rPr>
        <w:t>web portal can be provided</w:t>
      </w:r>
      <w:r>
        <w:rPr>
          <w:rFonts w:ascii="Arial" w:hAnsi="Arial" w:cs="Arial"/>
        </w:rPr>
        <w:t xml:space="preserve"> </w:t>
      </w:r>
      <w:r w:rsidRPr="00A6524A">
        <w:rPr>
          <w:rFonts w:ascii="Arial" w:hAnsi="Arial" w:cs="Arial"/>
        </w:rPr>
        <w:t>anytime and anywhere.</w:t>
      </w:r>
    </w:p>
    <w:p w:rsidR="00A6524A" w:rsidRPr="00A6524A" w:rsidRDefault="00A6524A" w:rsidP="00A6524A">
      <w:pPr>
        <w:pStyle w:val="ListParagraph"/>
        <w:numPr>
          <w:ilvl w:val="0"/>
          <w:numId w:val="6"/>
        </w:numPr>
        <w:spacing w:after="200" w:line="480" w:lineRule="auto"/>
        <w:jc w:val="both"/>
        <w:rPr>
          <w:rFonts w:ascii="Arial" w:hAnsi="Arial" w:cs="Arial"/>
        </w:rPr>
      </w:pPr>
      <w:r w:rsidRPr="00A6524A">
        <w:rPr>
          <w:rFonts w:ascii="Arial" w:hAnsi="Arial" w:cs="Arial"/>
        </w:rPr>
        <w:t>Updates on users’ profile can</w:t>
      </w:r>
      <w:r>
        <w:rPr>
          <w:rFonts w:ascii="Arial" w:hAnsi="Arial" w:cs="Arial"/>
        </w:rPr>
        <w:t xml:space="preserve"> </w:t>
      </w:r>
      <w:r w:rsidRPr="00A6524A">
        <w:rPr>
          <w:rFonts w:ascii="Arial" w:hAnsi="Arial" w:cs="Arial"/>
        </w:rPr>
        <w:t>be done by the administrator of this web-based system.</w:t>
      </w:r>
    </w:p>
    <w:p w:rsidR="00A6524A" w:rsidRPr="00A6524A" w:rsidRDefault="00A6524A" w:rsidP="00A6524A">
      <w:pPr>
        <w:pStyle w:val="ListParagraph"/>
        <w:spacing w:line="360" w:lineRule="auto"/>
        <w:rPr>
          <w:rFonts w:ascii="Arial" w:hAnsi="Arial" w:cs="Arial"/>
        </w:rPr>
      </w:pPr>
    </w:p>
    <w:p w:rsidR="00A6524A" w:rsidRDefault="00A6524A" w:rsidP="00A6524A">
      <w:pPr>
        <w:spacing w:line="360" w:lineRule="auto"/>
        <w:rPr>
          <w:rFonts w:ascii="Arial" w:hAnsi="Arial" w:cs="Arial"/>
          <w:b/>
          <w:sz w:val="24"/>
          <w:szCs w:val="24"/>
        </w:rPr>
      </w:pPr>
      <w:r w:rsidRPr="00A6524A">
        <w:rPr>
          <w:rFonts w:ascii="Arial" w:hAnsi="Arial" w:cs="Arial"/>
          <w:b/>
          <w:sz w:val="24"/>
          <w:szCs w:val="24"/>
        </w:rPr>
        <w:t>CONCLUSION</w:t>
      </w:r>
    </w:p>
    <w:p w:rsidR="00A6524A" w:rsidRPr="00A6524A" w:rsidRDefault="00A6524A" w:rsidP="00A6524A">
      <w:pPr>
        <w:spacing w:line="360" w:lineRule="auto"/>
        <w:rPr>
          <w:rFonts w:ascii="Arial" w:hAnsi="Arial" w:cs="Arial"/>
          <w:b/>
          <w:sz w:val="24"/>
          <w:szCs w:val="24"/>
        </w:rPr>
      </w:pPr>
    </w:p>
    <w:p w:rsidR="00A6524A" w:rsidRPr="00A6524A" w:rsidRDefault="00A6524A" w:rsidP="00A6524A">
      <w:pPr>
        <w:spacing w:line="480" w:lineRule="auto"/>
        <w:jc w:val="both"/>
        <w:rPr>
          <w:rFonts w:ascii="Arial" w:hAnsi="Arial" w:cs="Arial"/>
          <w:sz w:val="24"/>
          <w:szCs w:val="24"/>
        </w:rPr>
      </w:pPr>
      <w:r w:rsidRPr="00A6524A">
        <w:rPr>
          <w:rFonts w:ascii="Arial" w:hAnsi="Arial" w:cs="Arial"/>
          <w:noProof/>
          <w:sz w:val="24"/>
          <w:szCs w:val="24"/>
        </w:rPr>
        <w:pict>
          <v:rect id="_x0000_s3558" style="position:absolute;left:0;text-align:left;margin-left:481.7pt;margin-top:137.9pt;width:18pt;height:22pt;z-index:252541952" stroked="f"/>
        </w:pict>
      </w:r>
      <w:r w:rsidRPr="00A6524A">
        <w:rPr>
          <w:rFonts w:ascii="Arial" w:hAnsi="Arial" w:cs="Arial"/>
          <w:sz w:val="24"/>
          <w:szCs w:val="24"/>
        </w:rPr>
        <w:tab/>
        <w:t>The Web-based Faculty-Student Load and Grade Report will help the personnel of the Registrar Office of Gov. Alfonso D. Tan College as it fulfills one of their important tasks which are the releasing of students’ grades on time. With this web-based system, the Registrar’s Personnel can provide a great quality service to the students and can uplift the image of the college. Accessing of information anytime and anywhere can be of great help to the students and faculty of Gov. Alfonso D. Tan College.</w:t>
      </w:r>
    </w:p>
    <w:p w:rsidR="00A6524A" w:rsidRPr="00A6524A" w:rsidRDefault="00A6524A" w:rsidP="00A6524A">
      <w:pPr>
        <w:spacing w:line="360" w:lineRule="auto"/>
        <w:rPr>
          <w:rFonts w:ascii="Arial" w:hAnsi="Arial" w:cs="Arial"/>
          <w:sz w:val="24"/>
          <w:szCs w:val="24"/>
        </w:rPr>
      </w:pPr>
    </w:p>
    <w:p w:rsidR="00A6524A" w:rsidRPr="00A6524A" w:rsidRDefault="00A6524A" w:rsidP="00A6524A">
      <w:pPr>
        <w:spacing w:line="360" w:lineRule="auto"/>
        <w:rPr>
          <w:rFonts w:ascii="Arial" w:hAnsi="Arial" w:cs="Arial"/>
          <w:b/>
          <w:sz w:val="24"/>
          <w:szCs w:val="24"/>
        </w:rPr>
      </w:pPr>
      <w:r w:rsidRPr="00A6524A">
        <w:rPr>
          <w:rFonts w:ascii="Arial" w:hAnsi="Arial" w:cs="Arial"/>
          <w:b/>
          <w:sz w:val="24"/>
          <w:szCs w:val="24"/>
        </w:rPr>
        <w:t>RECOMMENDATIONS</w:t>
      </w:r>
    </w:p>
    <w:p w:rsidR="00A6524A" w:rsidRPr="00A6524A" w:rsidRDefault="00A6524A" w:rsidP="00A6524A">
      <w:pPr>
        <w:spacing w:line="480" w:lineRule="auto"/>
        <w:jc w:val="both"/>
        <w:rPr>
          <w:rFonts w:ascii="Arial" w:hAnsi="Arial" w:cs="Arial"/>
          <w:sz w:val="24"/>
          <w:szCs w:val="24"/>
        </w:rPr>
      </w:pPr>
      <w:r w:rsidRPr="00A6524A">
        <w:rPr>
          <w:rFonts w:ascii="Arial" w:hAnsi="Arial" w:cs="Arial"/>
          <w:sz w:val="24"/>
          <w:szCs w:val="24"/>
        </w:rPr>
        <w:tab/>
        <w:t>Based on the Study, the proponent recommends:</w:t>
      </w:r>
    </w:p>
    <w:p w:rsidR="00A6524A" w:rsidRPr="00A6524A" w:rsidRDefault="00A6524A" w:rsidP="00A6524A">
      <w:pPr>
        <w:pStyle w:val="ListParagraph"/>
        <w:numPr>
          <w:ilvl w:val="0"/>
          <w:numId w:val="7"/>
        </w:numPr>
        <w:spacing w:after="200" w:line="480" w:lineRule="auto"/>
        <w:jc w:val="both"/>
        <w:rPr>
          <w:rFonts w:ascii="Arial" w:hAnsi="Arial" w:cs="Arial"/>
        </w:rPr>
      </w:pPr>
      <w:r w:rsidRPr="00A6524A">
        <w:rPr>
          <w:rFonts w:ascii="Arial" w:hAnsi="Arial" w:cs="Arial"/>
        </w:rPr>
        <w:t>That the proposed GADTC Online Faculty-Student Load and Grade Report System should be used and implemented. This online system would be of great help in the retrieval of information such as the grades of the student, profiles and class schedules of both the faculty and students of the College.</w:t>
      </w:r>
    </w:p>
    <w:p w:rsidR="00A6524A" w:rsidRPr="00A6524A" w:rsidRDefault="00A6524A" w:rsidP="00A6524A">
      <w:pPr>
        <w:pStyle w:val="ListParagraph"/>
        <w:numPr>
          <w:ilvl w:val="0"/>
          <w:numId w:val="7"/>
        </w:numPr>
        <w:spacing w:after="200" w:line="480" w:lineRule="auto"/>
        <w:jc w:val="both"/>
        <w:rPr>
          <w:rFonts w:ascii="Arial" w:hAnsi="Arial" w:cs="Arial"/>
        </w:rPr>
      </w:pPr>
      <w:r w:rsidRPr="00A6524A">
        <w:rPr>
          <w:rFonts w:ascii="Arial" w:hAnsi="Arial" w:cs="Arial"/>
        </w:rPr>
        <w:t>That the College must provide a certain stage in the Enrollment process that will cater the registration of students and entry of class schedules.</w:t>
      </w:r>
    </w:p>
    <w:p w:rsidR="00A6524A" w:rsidRPr="00A6524A" w:rsidRDefault="00A6524A" w:rsidP="00A6524A">
      <w:pPr>
        <w:pStyle w:val="ListParagraph"/>
        <w:numPr>
          <w:ilvl w:val="0"/>
          <w:numId w:val="7"/>
        </w:numPr>
        <w:spacing w:after="200" w:line="480" w:lineRule="auto"/>
        <w:jc w:val="both"/>
        <w:rPr>
          <w:rFonts w:ascii="Arial" w:hAnsi="Arial" w:cs="Arial"/>
        </w:rPr>
      </w:pPr>
      <w:r w:rsidRPr="00A6524A">
        <w:rPr>
          <w:rFonts w:ascii="Arial" w:hAnsi="Arial" w:cs="Arial"/>
        </w:rPr>
        <w:t>That the administrator (the one who will input the data and manage the system) must be computer literate and must understand the whole process of the system to maintain the correctness of output data. He must also responsible in updating information of students and faculty to maintain the reliability of the system.</w:t>
      </w:r>
    </w:p>
    <w:p w:rsidR="00A6524A" w:rsidRPr="00A6524A" w:rsidRDefault="00A6524A" w:rsidP="00A6524A">
      <w:pPr>
        <w:pStyle w:val="ListParagraph"/>
        <w:numPr>
          <w:ilvl w:val="0"/>
          <w:numId w:val="7"/>
        </w:numPr>
        <w:spacing w:after="200" w:line="480" w:lineRule="auto"/>
        <w:jc w:val="both"/>
        <w:rPr>
          <w:rFonts w:ascii="Arial" w:hAnsi="Arial" w:cs="Arial"/>
        </w:rPr>
      </w:pPr>
      <w:r w:rsidRPr="00A6524A">
        <w:rPr>
          <w:rFonts w:ascii="Arial" w:hAnsi="Arial" w:cs="Arial"/>
        </w:rPr>
        <w:t>That the faculty should understand the process of the system and must be responsible in the submission of grades of their respective students after every end of the semester two weeks after the examination.</w:t>
      </w:r>
    </w:p>
    <w:p w:rsidR="00A6524A" w:rsidRPr="00A6524A" w:rsidRDefault="00A6524A" w:rsidP="00A6524A">
      <w:pPr>
        <w:pStyle w:val="ListParagraph"/>
        <w:numPr>
          <w:ilvl w:val="0"/>
          <w:numId w:val="7"/>
        </w:numPr>
        <w:spacing w:after="200" w:line="480" w:lineRule="auto"/>
        <w:jc w:val="both"/>
        <w:rPr>
          <w:rFonts w:ascii="Arial" w:hAnsi="Arial" w:cs="Arial"/>
        </w:rPr>
      </w:pPr>
      <w:r w:rsidRPr="00A6524A">
        <w:rPr>
          <w:rFonts w:ascii="Arial" w:hAnsi="Arial" w:cs="Arial"/>
        </w:rPr>
        <w:t>That the College must use the computer facilities of E-lib to facilitate the instructors in the submission of their grades online.</w:t>
      </w:r>
    </w:p>
    <w:p w:rsidR="00A6524A" w:rsidRPr="00A6524A" w:rsidRDefault="00A6524A" w:rsidP="00A6524A">
      <w:pPr>
        <w:pStyle w:val="ListParagraph"/>
        <w:numPr>
          <w:ilvl w:val="0"/>
          <w:numId w:val="7"/>
        </w:numPr>
        <w:spacing w:after="200" w:line="360" w:lineRule="auto"/>
        <w:jc w:val="both"/>
        <w:rPr>
          <w:rFonts w:ascii="Arial" w:hAnsi="Arial" w:cs="Arial"/>
        </w:rPr>
      </w:pPr>
      <w:r w:rsidRPr="00A6524A">
        <w:rPr>
          <w:rFonts w:ascii="Arial" w:hAnsi="Arial" w:cs="Arial"/>
        </w:rPr>
        <w:t>That the following topics for future proponents should be considered for future study:</w:t>
      </w:r>
    </w:p>
    <w:p w:rsidR="00A6524A" w:rsidRPr="00A6524A" w:rsidRDefault="00A6524A" w:rsidP="00A6524A">
      <w:pPr>
        <w:pStyle w:val="ListParagraph"/>
        <w:numPr>
          <w:ilvl w:val="0"/>
          <w:numId w:val="8"/>
        </w:numPr>
        <w:spacing w:after="200" w:line="360" w:lineRule="auto"/>
        <w:jc w:val="both"/>
        <w:rPr>
          <w:rFonts w:ascii="Arial" w:hAnsi="Arial" w:cs="Arial"/>
        </w:rPr>
      </w:pPr>
      <w:r w:rsidRPr="00A6524A">
        <w:rPr>
          <w:rFonts w:ascii="Arial" w:hAnsi="Arial" w:cs="Arial"/>
        </w:rPr>
        <w:t>GADTC Enrollment System</w:t>
      </w:r>
    </w:p>
    <w:p w:rsidR="00A6524A" w:rsidRPr="00A6524A" w:rsidRDefault="00A6524A" w:rsidP="00A6524A">
      <w:pPr>
        <w:pStyle w:val="ListParagraph"/>
        <w:numPr>
          <w:ilvl w:val="0"/>
          <w:numId w:val="8"/>
        </w:numPr>
        <w:spacing w:after="200" w:line="360" w:lineRule="auto"/>
        <w:jc w:val="both"/>
        <w:rPr>
          <w:rFonts w:ascii="Arial" w:hAnsi="Arial" w:cs="Arial"/>
        </w:rPr>
      </w:pPr>
      <w:r w:rsidRPr="00A6524A">
        <w:rPr>
          <w:rFonts w:ascii="Arial" w:hAnsi="Arial" w:cs="Arial"/>
        </w:rPr>
        <w:t>Online Alumni System of GADTC</w:t>
      </w:r>
    </w:p>
    <w:p w:rsidR="00A6524A" w:rsidRPr="00A6524A" w:rsidRDefault="00A6524A" w:rsidP="00A6524A">
      <w:pPr>
        <w:pStyle w:val="ListParagraph"/>
        <w:numPr>
          <w:ilvl w:val="0"/>
          <w:numId w:val="8"/>
        </w:numPr>
        <w:spacing w:after="200" w:line="360" w:lineRule="auto"/>
        <w:jc w:val="both"/>
        <w:rPr>
          <w:rFonts w:ascii="Arial" w:hAnsi="Arial" w:cs="Arial"/>
        </w:rPr>
      </w:pPr>
      <w:r w:rsidRPr="00A6524A">
        <w:rPr>
          <w:rFonts w:ascii="Arial" w:hAnsi="Arial" w:cs="Arial"/>
        </w:rPr>
        <w:t>College Library Login System</w:t>
      </w:r>
    </w:p>
    <w:p w:rsidR="00A6524A" w:rsidRPr="006750E6" w:rsidRDefault="00A6524A" w:rsidP="00A6524A">
      <w:pPr>
        <w:pStyle w:val="ListParagraph"/>
        <w:numPr>
          <w:ilvl w:val="0"/>
          <w:numId w:val="8"/>
        </w:numPr>
        <w:spacing w:after="200" w:line="360" w:lineRule="auto"/>
        <w:jc w:val="both"/>
        <w:rPr>
          <w:rFonts w:ascii="Arial" w:hAnsi="Arial" w:cs="Arial"/>
        </w:rPr>
      </w:pPr>
      <w:r w:rsidRPr="00A6524A">
        <w:rPr>
          <w:rFonts w:ascii="Arial" w:hAnsi="Arial" w:cs="Arial"/>
        </w:rPr>
        <w:t>E-lib Users Monitoring System</w:t>
      </w:r>
    </w:p>
    <w:p w:rsidR="00A6524A" w:rsidRPr="006750E6" w:rsidRDefault="00A6524A" w:rsidP="00A6524A">
      <w:pPr>
        <w:spacing w:line="360" w:lineRule="auto"/>
        <w:rPr>
          <w:rFonts w:ascii="Arial" w:hAnsi="Arial" w:cs="Arial"/>
          <w:b/>
          <w:sz w:val="24"/>
          <w:szCs w:val="24"/>
        </w:rPr>
      </w:pPr>
      <w:r w:rsidRPr="006750E6">
        <w:rPr>
          <w:rFonts w:ascii="Arial" w:hAnsi="Arial" w:cs="Arial"/>
          <w:b/>
          <w:sz w:val="24"/>
          <w:szCs w:val="24"/>
        </w:rPr>
        <w:t>Bibliography</w:t>
      </w:r>
    </w:p>
    <w:p w:rsidR="006750E6" w:rsidRDefault="006750E6" w:rsidP="00A6524A">
      <w:pPr>
        <w:spacing w:line="360" w:lineRule="auto"/>
        <w:rPr>
          <w:rFonts w:ascii="Arial" w:hAnsi="Arial" w:cs="Arial"/>
          <w:sz w:val="24"/>
          <w:szCs w:val="24"/>
        </w:rPr>
      </w:pPr>
    </w:p>
    <w:p w:rsidR="00A6524A" w:rsidRPr="006750E6" w:rsidRDefault="00A6524A" w:rsidP="00A6524A">
      <w:pPr>
        <w:spacing w:line="360" w:lineRule="auto"/>
        <w:rPr>
          <w:rFonts w:ascii="Arial" w:hAnsi="Arial" w:cs="Arial"/>
          <w:b/>
          <w:sz w:val="24"/>
          <w:szCs w:val="24"/>
        </w:rPr>
      </w:pPr>
      <w:r w:rsidRPr="006750E6">
        <w:rPr>
          <w:rFonts w:ascii="Arial" w:hAnsi="Arial" w:cs="Arial"/>
          <w:b/>
          <w:sz w:val="24"/>
          <w:szCs w:val="24"/>
        </w:rPr>
        <w:t>Books</w:t>
      </w:r>
    </w:p>
    <w:p w:rsidR="00A6524A" w:rsidRPr="00A6524A" w:rsidRDefault="00A6524A" w:rsidP="00A6524A">
      <w:pPr>
        <w:pStyle w:val="ListParagraph"/>
        <w:numPr>
          <w:ilvl w:val="0"/>
          <w:numId w:val="12"/>
        </w:numPr>
        <w:spacing w:after="200" w:line="360" w:lineRule="auto"/>
        <w:rPr>
          <w:rFonts w:ascii="Arial" w:hAnsi="Arial" w:cs="Arial"/>
        </w:rPr>
      </w:pPr>
      <w:r w:rsidRPr="00A6524A">
        <w:rPr>
          <w:rFonts w:ascii="Arial" w:hAnsi="Arial" w:cs="Arial"/>
        </w:rPr>
        <w:t xml:space="preserve">Jeffry A. Hoffer, V. Ramesh and HeikkiTopi. </w:t>
      </w:r>
      <w:r w:rsidRPr="00A6524A">
        <w:rPr>
          <w:rFonts w:ascii="Arial" w:hAnsi="Arial" w:cs="Arial"/>
          <w:b/>
          <w:u w:val="single"/>
        </w:rPr>
        <w:t>Modern Database Management.</w:t>
      </w:r>
      <w:r w:rsidRPr="00A6524A">
        <w:rPr>
          <w:rFonts w:ascii="Arial" w:hAnsi="Arial" w:cs="Arial"/>
        </w:rPr>
        <w:t xml:space="preserve"> Pearson Education, Limited,  2010.</w:t>
      </w:r>
    </w:p>
    <w:p w:rsidR="00A6524A" w:rsidRPr="00A6524A" w:rsidRDefault="00A6524A" w:rsidP="00A6524A">
      <w:pPr>
        <w:pStyle w:val="ListParagraph"/>
        <w:numPr>
          <w:ilvl w:val="0"/>
          <w:numId w:val="12"/>
        </w:numPr>
        <w:spacing w:after="200" w:line="360" w:lineRule="auto"/>
        <w:rPr>
          <w:rFonts w:ascii="Arial" w:hAnsi="Arial" w:cs="Arial"/>
        </w:rPr>
      </w:pPr>
      <w:r w:rsidRPr="00A6524A">
        <w:rPr>
          <w:rFonts w:ascii="Arial" w:hAnsi="Arial" w:cs="Arial"/>
        </w:rPr>
        <w:t xml:space="preserve">Andy Harris. </w:t>
      </w:r>
      <w:r w:rsidRPr="00A6524A">
        <w:rPr>
          <w:rFonts w:ascii="Arial" w:hAnsi="Arial" w:cs="Arial"/>
          <w:b/>
          <w:u w:val="single"/>
        </w:rPr>
        <w:t>PHP/MySQL Programming for the Absolute Beginner</w:t>
      </w:r>
      <w:r w:rsidRPr="00A6524A">
        <w:rPr>
          <w:rFonts w:ascii="Arial" w:hAnsi="Arial" w:cs="Arial"/>
        </w:rPr>
        <w:t>. Premier Press, 2003.</w:t>
      </w:r>
    </w:p>
    <w:p w:rsidR="00A6524A" w:rsidRPr="00A6524A" w:rsidRDefault="00A6524A" w:rsidP="00A6524A">
      <w:pPr>
        <w:spacing w:line="360" w:lineRule="auto"/>
        <w:rPr>
          <w:rFonts w:ascii="Arial" w:hAnsi="Arial" w:cs="Arial"/>
          <w:sz w:val="24"/>
          <w:szCs w:val="24"/>
        </w:rPr>
      </w:pPr>
    </w:p>
    <w:p w:rsidR="00A6524A" w:rsidRPr="006750E6" w:rsidRDefault="00A6524A" w:rsidP="00A6524A">
      <w:pPr>
        <w:spacing w:line="360" w:lineRule="auto"/>
        <w:rPr>
          <w:rFonts w:ascii="Arial" w:hAnsi="Arial" w:cs="Arial"/>
          <w:b/>
          <w:sz w:val="24"/>
          <w:szCs w:val="24"/>
        </w:rPr>
      </w:pPr>
      <w:r w:rsidRPr="006750E6">
        <w:rPr>
          <w:rFonts w:ascii="Arial" w:hAnsi="Arial" w:cs="Arial"/>
          <w:b/>
          <w:sz w:val="24"/>
          <w:szCs w:val="24"/>
        </w:rPr>
        <w:t>Internet Web Pages</w:t>
      </w:r>
    </w:p>
    <w:p w:rsidR="00A6524A" w:rsidRPr="00A6524A" w:rsidRDefault="00A6524A" w:rsidP="00A6524A">
      <w:pPr>
        <w:autoSpaceDE w:val="0"/>
        <w:autoSpaceDN w:val="0"/>
        <w:adjustRightInd w:val="0"/>
        <w:ind w:left="720" w:hanging="360"/>
        <w:rPr>
          <w:rFonts w:ascii="Arial" w:hAnsi="Arial" w:cs="Arial"/>
          <w:bCs/>
          <w:sz w:val="24"/>
          <w:szCs w:val="24"/>
        </w:rPr>
      </w:pPr>
      <w:r w:rsidRPr="00A6524A">
        <w:rPr>
          <w:rFonts w:ascii="Arial" w:hAnsi="Arial" w:cs="Arial"/>
          <w:bCs/>
          <w:sz w:val="24"/>
          <w:szCs w:val="24"/>
        </w:rPr>
        <w:t>3.</w:t>
      </w:r>
      <w:r w:rsidR="006750E6">
        <w:rPr>
          <w:rFonts w:ascii="Arial" w:hAnsi="Arial" w:cs="Arial"/>
          <w:bCs/>
          <w:sz w:val="24"/>
          <w:szCs w:val="24"/>
        </w:rPr>
        <w:t xml:space="preserve"> </w:t>
      </w:r>
      <w:r w:rsidRPr="00A6524A">
        <w:rPr>
          <w:rFonts w:ascii="Arial" w:hAnsi="Arial" w:cs="Arial"/>
          <w:bCs/>
          <w:sz w:val="24"/>
          <w:szCs w:val="24"/>
        </w:rPr>
        <w:t>Web-based Information Retrieval Support Systems:</w:t>
      </w:r>
      <w:r w:rsidR="006750E6">
        <w:rPr>
          <w:rFonts w:ascii="Arial" w:hAnsi="Arial" w:cs="Arial"/>
          <w:bCs/>
          <w:sz w:val="24"/>
          <w:szCs w:val="24"/>
        </w:rPr>
        <w:t>B</w:t>
      </w:r>
      <w:r w:rsidRPr="00A6524A">
        <w:rPr>
          <w:rFonts w:ascii="Arial" w:hAnsi="Arial" w:cs="Arial"/>
          <w:bCs/>
          <w:sz w:val="24"/>
          <w:szCs w:val="24"/>
        </w:rPr>
        <w:t>uilding research tools for scientists in the new information age</w:t>
      </w:r>
    </w:p>
    <w:p w:rsidR="00A6524A" w:rsidRPr="00A6524A" w:rsidRDefault="00A6524A" w:rsidP="00A6524A">
      <w:pPr>
        <w:autoSpaceDE w:val="0"/>
        <w:autoSpaceDN w:val="0"/>
        <w:adjustRightInd w:val="0"/>
        <w:ind w:left="1350" w:hanging="180"/>
        <w:rPr>
          <w:rFonts w:ascii="Arial" w:hAnsi="Arial" w:cs="Arial"/>
          <w:sz w:val="24"/>
          <w:szCs w:val="24"/>
        </w:rPr>
      </w:pPr>
      <w:r w:rsidRPr="00A6524A">
        <w:rPr>
          <w:rFonts w:ascii="Arial" w:hAnsi="Arial" w:cs="Arial"/>
          <w:sz w:val="24"/>
          <w:szCs w:val="24"/>
        </w:rPr>
        <w:t>Y.Y. Yao</w:t>
      </w:r>
    </w:p>
    <w:p w:rsidR="00A6524A" w:rsidRPr="00A6524A" w:rsidRDefault="00A6524A" w:rsidP="00A6524A">
      <w:pPr>
        <w:autoSpaceDE w:val="0"/>
        <w:autoSpaceDN w:val="0"/>
        <w:adjustRightInd w:val="0"/>
        <w:ind w:left="1350" w:hanging="180"/>
        <w:rPr>
          <w:rFonts w:ascii="Arial" w:hAnsi="Arial" w:cs="Arial"/>
          <w:sz w:val="24"/>
          <w:szCs w:val="24"/>
        </w:rPr>
      </w:pPr>
      <w:r w:rsidRPr="00A6524A">
        <w:rPr>
          <w:rFonts w:ascii="Arial" w:hAnsi="Arial" w:cs="Arial"/>
          <w:sz w:val="24"/>
          <w:szCs w:val="24"/>
        </w:rPr>
        <w:t>Department of Computer Science, University of Regina</w:t>
      </w:r>
    </w:p>
    <w:p w:rsidR="00A6524A" w:rsidRPr="00A6524A" w:rsidRDefault="00A6524A" w:rsidP="00A6524A">
      <w:pPr>
        <w:autoSpaceDE w:val="0"/>
        <w:autoSpaceDN w:val="0"/>
        <w:adjustRightInd w:val="0"/>
        <w:ind w:left="1350" w:hanging="180"/>
        <w:rPr>
          <w:rFonts w:ascii="Arial" w:hAnsi="Arial" w:cs="Arial"/>
          <w:sz w:val="24"/>
          <w:szCs w:val="24"/>
        </w:rPr>
      </w:pPr>
      <w:r w:rsidRPr="00A6524A">
        <w:rPr>
          <w:rFonts w:ascii="Arial" w:hAnsi="Arial" w:cs="Arial"/>
          <w:sz w:val="24"/>
          <w:szCs w:val="24"/>
        </w:rPr>
        <w:t>Regina, Saskatchewan, Canada S4S 0A2</w:t>
      </w:r>
    </w:p>
    <w:p w:rsidR="00A6524A" w:rsidRPr="00A6524A" w:rsidRDefault="00A6524A" w:rsidP="00A6524A">
      <w:pPr>
        <w:autoSpaceDE w:val="0"/>
        <w:autoSpaceDN w:val="0"/>
        <w:adjustRightInd w:val="0"/>
        <w:ind w:left="1350" w:hanging="180"/>
        <w:rPr>
          <w:rFonts w:ascii="Arial" w:hAnsi="Arial" w:cs="Arial"/>
          <w:sz w:val="24"/>
          <w:szCs w:val="24"/>
        </w:rPr>
      </w:pPr>
      <w:r w:rsidRPr="00A6524A">
        <w:rPr>
          <w:rFonts w:ascii="Arial" w:hAnsi="Arial" w:cs="Arial"/>
          <w:sz w:val="24"/>
          <w:szCs w:val="24"/>
        </w:rPr>
        <w:t xml:space="preserve">E-mail: </w:t>
      </w:r>
      <w:hyperlink r:id="rId12" w:history="1">
        <w:r w:rsidRPr="00A6524A">
          <w:rPr>
            <w:rStyle w:val="Hyperlink"/>
            <w:rFonts w:ascii="Arial" w:hAnsi="Arial" w:cs="Arial"/>
            <w:sz w:val="24"/>
            <w:szCs w:val="24"/>
          </w:rPr>
          <w:t>yyao@cs.uregina.ca</w:t>
        </w:r>
      </w:hyperlink>
    </w:p>
    <w:p w:rsidR="00A6524A" w:rsidRPr="00A6524A" w:rsidRDefault="00A6524A" w:rsidP="00A6524A">
      <w:pPr>
        <w:autoSpaceDE w:val="0"/>
        <w:autoSpaceDN w:val="0"/>
        <w:adjustRightInd w:val="0"/>
        <w:ind w:left="1350" w:hanging="180"/>
        <w:rPr>
          <w:rFonts w:ascii="Arial" w:hAnsi="Arial" w:cs="Arial"/>
          <w:sz w:val="24"/>
          <w:szCs w:val="24"/>
        </w:rPr>
      </w:pPr>
    </w:p>
    <w:p w:rsidR="00A6524A" w:rsidRPr="00A6524A" w:rsidRDefault="00A6524A" w:rsidP="00A6524A">
      <w:pPr>
        <w:autoSpaceDE w:val="0"/>
        <w:autoSpaceDN w:val="0"/>
        <w:adjustRightInd w:val="0"/>
        <w:ind w:left="1350" w:hanging="180"/>
        <w:rPr>
          <w:rStyle w:val="HTMLCite"/>
          <w:rFonts w:ascii="Arial" w:hAnsi="Arial" w:cs="Arial"/>
          <w:sz w:val="24"/>
          <w:szCs w:val="24"/>
        </w:rPr>
      </w:pPr>
      <w:hyperlink r:id="rId13" w:history="1">
        <w:r w:rsidRPr="00A6524A">
          <w:rPr>
            <w:rStyle w:val="Hyperlink"/>
            <w:rFonts w:ascii="Arial" w:hAnsi="Arial" w:cs="Arial"/>
            <w:sz w:val="24"/>
            <w:szCs w:val="24"/>
          </w:rPr>
          <w:t>http://citeseerx.ist.psu.edu/viewdoc/download?doi=10.1.1.6.3129</w:t>
        </w:r>
      </w:hyperlink>
      <w:r w:rsidRPr="00A6524A">
        <w:rPr>
          <w:rStyle w:val="HTMLCite"/>
          <w:rFonts w:ascii="Arial" w:hAnsi="Arial" w:cs="Arial"/>
          <w:sz w:val="24"/>
          <w:szCs w:val="24"/>
        </w:rPr>
        <w:t>.</w:t>
      </w:r>
    </w:p>
    <w:p w:rsidR="00A6524A" w:rsidRPr="00A6524A" w:rsidRDefault="00A6524A" w:rsidP="00A6524A">
      <w:pPr>
        <w:autoSpaceDE w:val="0"/>
        <w:autoSpaceDN w:val="0"/>
        <w:adjustRightInd w:val="0"/>
        <w:ind w:left="1350" w:hanging="180"/>
        <w:rPr>
          <w:rStyle w:val="HTMLCite"/>
          <w:rFonts w:ascii="Arial" w:hAnsi="Arial" w:cs="Arial"/>
          <w:sz w:val="24"/>
          <w:szCs w:val="24"/>
        </w:rPr>
      </w:pPr>
    </w:p>
    <w:p w:rsidR="00A6524A" w:rsidRPr="00A6524A" w:rsidRDefault="00A6524A" w:rsidP="00A6524A">
      <w:pPr>
        <w:autoSpaceDE w:val="0"/>
        <w:autoSpaceDN w:val="0"/>
        <w:adjustRightInd w:val="0"/>
        <w:ind w:left="1350" w:hanging="180"/>
        <w:rPr>
          <w:rFonts w:ascii="Arial" w:hAnsi="Arial" w:cs="Arial"/>
          <w:sz w:val="24"/>
          <w:szCs w:val="24"/>
        </w:rPr>
      </w:pPr>
    </w:p>
    <w:p w:rsidR="00A6524A" w:rsidRPr="00A6524A" w:rsidRDefault="00A6524A" w:rsidP="00A6524A">
      <w:pPr>
        <w:pStyle w:val="ListParagraph"/>
        <w:numPr>
          <w:ilvl w:val="0"/>
          <w:numId w:val="13"/>
        </w:numPr>
        <w:spacing w:after="200" w:line="360" w:lineRule="auto"/>
        <w:rPr>
          <w:rFonts w:ascii="Arial" w:hAnsi="Arial" w:cs="Arial"/>
        </w:rPr>
      </w:pPr>
      <w:r w:rsidRPr="00A6524A">
        <w:rPr>
          <w:rFonts w:ascii="Arial" w:hAnsi="Arial" w:cs="Arial"/>
        </w:rPr>
        <w:t>Grading and Roster System</w:t>
      </w:r>
    </w:p>
    <w:p w:rsidR="00A6524A" w:rsidRPr="00A6524A" w:rsidRDefault="00A6524A" w:rsidP="00A6524A">
      <w:pPr>
        <w:pStyle w:val="ListParagraph"/>
        <w:spacing w:line="360" w:lineRule="auto"/>
        <w:rPr>
          <w:rFonts w:ascii="Arial" w:hAnsi="Arial" w:cs="Arial"/>
        </w:rPr>
      </w:pPr>
      <w:hyperlink r:id="rId14" w:history="1">
        <w:r w:rsidRPr="00A6524A">
          <w:rPr>
            <w:rStyle w:val="Hyperlink"/>
            <w:rFonts w:ascii="Arial" w:hAnsi="Arial" w:cs="Arial"/>
          </w:rPr>
          <w:t>http://www.usc.edu/dept/ARR/private/forms/grades_documents/GRS_Final_Grade_Instructions.pdf</w:t>
        </w:r>
      </w:hyperlink>
    </w:p>
    <w:p w:rsidR="00A6524A" w:rsidRPr="00A6524A" w:rsidRDefault="00A6524A" w:rsidP="00A6524A">
      <w:pPr>
        <w:pStyle w:val="ListParagraph"/>
        <w:spacing w:line="360" w:lineRule="auto"/>
        <w:rPr>
          <w:rFonts w:ascii="Arial" w:hAnsi="Arial" w:cs="Arial"/>
        </w:rPr>
      </w:pPr>
    </w:p>
    <w:p w:rsidR="00A6524A" w:rsidRPr="00A6524A" w:rsidRDefault="00A6524A" w:rsidP="00A6524A">
      <w:pPr>
        <w:pStyle w:val="ListParagraph"/>
        <w:numPr>
          <w:ilvl w:val="0"/>
          <w:numId w:val="13"/>
        </w:numPr>
        <w:spacing w:after="200" w:line="360" w:lineRule="auto"/>
        <w:rPr>
          <w:rFonts w:ascii="Arial" w:hAnsi="Arial" w:cs="Arial"/>
        </w:rPr>
      </w:pPr>
      <w:r w:rsidRPr="00A6524A">
        <w:rPr>
          <w:rFonts w:ascii="Arial" w:hAnsi="Arial" w:cs="Arial"/>
        </w:rPr>
        <w:t>Class Schedule</w:t>
      </w:r>
    </w:p>
    <w:p w:rsidR="00A6524A" w:rsidRPr="00A6524A" w:rsidRDefault="00A6524A" w:rsidP="00A6524A">
      <w:pPr>
        <w:pStyle w:val="ListParagraph"/>
        <w:spacing w:line="360" w:lineRule="auto"/>
        <w:rPr>
          <w:rStyle w:val="Hyperlink"/>
          <w:rFonts w:ascii="Arial" w:hAnsi="Arial" w:cs="Arial"/>
        </w:rPr>
      </w:pPr>
      <w:hyperlink r:id="rId15" w:history="1">
        <w:r w:rsidRPr="00A6524A">
          <w:rPr>
            <w:rStyle w:val="Hyperlink"/>
            <w:rFonts w:ascii="Arial" w:hAnsi="Arial" w:cs="Arial"/>
          </w:rPr>
          <w:t>http://help.unitime.org/Class_Schedule</w:t>
        </w:r>
      </w:hyperlink>
    </w:p>
    <w:p w:rsidR="00A6524A" w:rsidRPr="00A6524A" w:rsidRDefault="00A6524A" w:rsidP="00A6524A">
      <w:pPr>
        <w:pStyle w:val="ListParagraph"/>
        <w:spacing w:line="360" w:lineRule="auto"/>
        <w:rPr>
          <w:rStyle w:val="Hyperlink"/>
          <w:rFonts w:ascii="Arial" w:hAnsi="Arial" w:cs="Arial"/>
        </w:rPr>
      </w:pPr>
    </w:p>
    <w:p w:rsidR="00A6524A" w:rsidRPr="00A6524A" w:rsidRDefault="00A6524A" w:rsidP="00A6524A">
      <w:pPr>
        <w:pStyle w:val="ListParagraph"/>
        <w:spacing w:line="360" w:lineRule="auto"/>
        <w:ind w:hanging="360"/>
        <w:rPr>
          <w:rFonts w:ascii="Arial" w:hAnsi="Arial" w:cs="Arial"/>
          <w:color w:val="0000FF" w:themeColor="hyperlink"/>
          <w:u w:val="single"/>
        </w:rPr>
      </w:pPr>
      <w:r w:rsidRPr="00A6524A">
        <w:rPr>
          <w:rFonts w:ascii="Arial" w:hAnsi="Arial" w:cs="Arial"/>
        </w:rPr>
        <w:t>6. Pablo, Manalastas. Open Source Computing in ICT Education. Retrieved from www.philjol.info/philjol/index.php/PITJ/article/view/185/173</w:t>
      </w:r>
    </w:p>
    <w:p w:rsidR="00A6524A" w:rsidRPr="00A6524A" w:rsidRDefault="00A6524A" w:rsidP="00A6524A">
      <w:pPr>
        <w:ind w:left="810" w:hanging="450"/>
        <w:jc w:val="both"/>
        <w:rPr>
          <w:rFonts w:ascii="Arial" w:hAnsi="Arial" w:cs="Arial"/>
          <w:sz w:val="24"/>
          <w:szCs w:val="24"/>
        </w:rPr>
      </w:pPr>
      <w:r w:rsidRPr="00A6524A">
        <w:rPr>
          <w:rFonts w:ascii="Arial" w:hAnsi="Arial" w:cs="Arial"/>
          <w:sz w:val="24"/>
          <w:szCs w:val="24"/>
        </w:rPr>
        <w:t xml:space="preserve">7. Yao, Y. (2004, September). Web-based Research Support Systems. In </w:t>
      </w:r>
      <w:r w:rsidRPr="00A6524A">
        <w:rPr>
          <w:rFonts w:ascii="Arial" w:hAnsi="Arial" w:cs="Arial"/>
          <w:iCs/>
          <w:sz w:val="24"/>
          <w:szCs w:val="24"/>
        </w:rPr>
        <w:t>Workshop on Web-based Support Systems</w:t>
      </w:r>
      <w:r w:rsidRPr="00A6524A">
        <w:rPr>
          <w:rFonts w:ascii="Arial" w:hAnsi="Arial" w:cs="Arial"/>
          <w:sz w:val="24"/>
          <w:szCs w:val="24"/>
        </w:rPr>
        <w:t xml:space="preserve"> (pp. 1-6). Retrieved from http://www2.cs.uregina.ca/~wss/wss04/wss04.pdf#page=10</w:t>
      </w:r>
    </w:p>
    <w:p w:rsidR="00A6524A" w:rsidRPr="00A6524A" w:rsidRDefault="00A6524A" w:rsidP="00A6524A">
      <w:pPr>
        <w:spacing w:line="360" w:lineRule="auto"/>
        <w:ind w:left="810" w:hanging="450"/>
        <w:jc w:val="both"/>
        <w:rPr>
          <w:rFonts w:ascii="Arial" w:hAnsi="Arial" w:cs="Arial"/>
          <w:sz w:val="24"/>
          <w:szCs w:val="24"/>
        </w:rPr>
      </w:pPr>
    </w:p>
    <w:p w:rsidR="00A6524A" w:rsidRPr="00A6524A" w:rsidRDefault="00A6524A" w:rsidP="00A6524A">
      <w:pPr>
        <w:pStyle w:val="ListParagraph"/>
        <w:numPr>
          <w:ilvl w:val="0"/>
          <w:numId w:val="14"/>
        </w:numPr>
        <w:spacing w:after="200" w:line="360" w:lineRule="auto"/>
        <w:jc w:val="both"/>
        <w:rPr>
          <w:rFonts w:ascii="Arial" w:hAnsi="Arial" w:cs="Arial"/>
        </w:rPr>
      </w:pPr>
      <w:r w:rsidRPr="00A6524A">
        <w:rPr>
          <w:rFonts w:ascii="Arial" w:hAnsi="Arial" w:cs="Arial"/>
        </w:rPr>
        <w:t xml:space="preserve">M. David Miller, Robert L. Linn and Norman E. Gronlund.Measurement and Assessment in Teaching. Retrieved from </w:t>
      </w:r>
      <w:hyperlink r:id="rId16" w:history="1">
        <w:r w:rsidRPr="00A6524A">
          <w:rPr>
            <w:rStyle w:val="Hyperlink"/>
            <w:rFonts w:ascii="Arial" w:hAnsi="Arial" w:cs="Arial"/>
          </w:rPr>
          <w:t>http://wps.prenhall.com/chet_miller_measurement_10/88/22584/5781575.cw/index.html</w:t>
        </w:r>
      </w:hyperlink>
    </w:p>
    <w:p w:rsidR="00A6524A" w:rsidRPr="00A6524A" w:rsidRDefault="00A6524A" w:rsidP="00A6524A">
      <w:pPr>
        <w:pStyle w:val="ListParagraph"/>
        <w:spacing w:line="360" w:lineRule="auto"/>
        <w:jc w:val="both"/>
        <w:rPr>
          <w:rFonts w:ascii="Arial" w:hAnsi="Arial" w:cs="Arial"/>
        </w:rPr>
      </w:pPr>
    </w:p>
    <w:p w:rsidR="00A6524A" w:rsidRPr="00A6524A" w:rsidRDefault="00A6524A" w:rsidP="00A6524A">
      <w:pPr>
        <w:pStyle w:val="ListParagraph"/>
        <w:numPr>
          <w:ilvl w:val="0"/>
          <w:numId w:val="14"/>
        </w:numPr>
        <w:spacing w:after="200" w:line="360" w:lineRule="auto"/>
        <w:jc w:val="both"/>
        <w:rPr>
          <w:rFonts w:ascii="Arial" w:hAnsi="Arial" w:cs="Arial"/>
        </w:rPr>
      </w:pPr>
      <w:r w:rsidRPr="00A6524A">
        <w:rPr>
          <w:rFonts w:ascii="Arial" w:hAnsi="Arial" w:cs="Arial"/>
        </w:rPr>
        <w:t xml:space="preserve">Jean-Paul Van Belle, Mike Eccles and Jane Nash.Discovering Information Systems. Retrieved from </w:t>
      </w:r>
      <w:hyperlink r:id="rId17" w:history="1">
        <w:r w:rsidRPr="00A6524A">
          <w:rPr>
            <w:rStyle w:val="Hyperlink"/>
            <w:rFonts w:ascii="Arial" w:hAnsi="Arial" w:cs="Arial"/>
          </w:rPr>
          <w:t>www.commerce.uct.ac.za/.../staff/.../discoveringinformationsystems.pdf</w:t>
        </w:r>
      </w:hyperlink>
    </w:p>
    <w:p w:rsidR="00A6524A" w:rsidRPr="00A6524A" w:rsidRDefault="00A6524A" w:rsidP="00A6524A">
      <w:pPr>
        <w:pStyle w:val="ListParagraph"/>
        <w:spacing w:line="360" w:lineRule="auto"/>
        <w:jc w:val="both"/>
        <w:rPr>
          <w:rFonts w:ascii="Arial" w:hAnsi="Arial" w:cs="Arial"/>
        </w:rPr>
      </w:pPr>
    </w:p>
    <w:p w:rsidR="00A6524A" w:rsidRPr="00A6524A" w:rsidRDefault="00A6524A" w:rsidP="00A6524A">
      <w:pPr>
        <w:pStyle w:val="ListParagraph"/>
        <w:numPr>
          <w:ilvl w:val="0"/>
          <w:numId w:val="14"/>
        </w:numPr>
        <w:autoSpaceDE w:val="0"/>
        <w:autoSpaceDN w:val="0"/>
        <w:adjustRightInd w:val="0"/>
        <w:spacing w:line="360" w:lineRule="auto"/>
        <w:jc w:val="both"/>
        <w:rPr>
          <w:rFonts w:ascii="Arial" w:hAnsi="Arial" w:cs="Arial"/>
          <w:i/>
        </w:rPr>
      </w:pPr>
      <w:r w:rsidRPr="00A6524A">
        <w:rPr>
          <w:rFonts w:ascii="Arial" w:hAnsi="Arial" w:cs="Arial"/>
        </w:rPr>
        <w:t xml:space="preserve">HolgerGast, Albrecht Haug, R¨udiger Loos, Volker Simonis, and Roland J. Weiss. </w:t>
      </w:r>
      <w:r w:rsidRPr="00A6524A">
        <w:rPr>
          <w:rFonts w:ascii="Arial" w:hAnsi="Arial" w:cs="Arial"/>
          <w:bCs/>
        </w:rPr>
        <w:t xml:space="preserve">CIS: A Web-Based Course Information System. </w:t>
      </w:r>
      <w:r w:rsidRPr="00A6524A">
        <w:rPr>
          <w:rFonts w:ascii="Arial" w:hAnsi="Arial" w:cs="Arial"/>
        </w:rPr>
        <w:t>February 2004. Retrieved from http://w</w:t>
      </w:r>
      <w:r w:rsidRPr="00A6524A">
        <w:rPr>
          <w:rStyle w:val="HTMLCite"/>
          <w:rFonts w:ascii="Arial" w:hAnsi="Arial" w:cs="Arial"/>
        </w:rPr>
        <w:t>ww.progdoc.de/papers/infosys.pdf</w:t>
      </w:r>
      <w:r w:rsidRPr="00A6524A">
        <w:rPr>
          <w:rFonts w:ascii="Arial" w:hAnsi="Arial" w:cs="Arial"/>
          <w:i/>
        </w:rPr>
        <w:t>‎</w:t>
      </w:r>
    </w:p>
    <w:p w:rsidR="00A6524A" w:rsidRPr="00A6524A" w:rsidRDefault="00A6524A" w:rsidP="00A6524A">
      <w:pPr>
        <w:autoSpaceDE w:val="0"/>
        <w:autoSpaceDN w:val="0"/>
        <w:adjustRightInd w:val="0"/>
        <w:spacing w:line="360" w:lineRule="auto"/>
        <w:jc w:val="both"/>
        <w:rPr>
          <w:rFonts w:ascii="Arial" w:hAnsi="Arial" w:cs="Arial"/>
          <w:i/>
          <w:sz w:val="24"/>
          <w:szCs w:val="24"/>
        </w:rPr>
      </w:pPr>
    </w:p>
    <w:p w:rsidR="00A6524A" w:rsidRPr="00A6524A" w:rsidRDefault="00A6524A" w:rsidP="00A6524A">
      <w:pPr>
        <w:pStyle w:val="ListParagraph"/>
        <w:numPr>
          <w:ilvl w:val="0"/>
          <w:numId w:val="14"/>
        </w:numPr>
        <w:spacing w:before="100" w:beforeAutospacing="1" w:line="360" w:lineRule="auto"/>
        <w:jc w:val="both"/>
        <w:outlineLvl w:val="2"/>
        <w:rPr>
          <w:rFonts w:ascii="Arial" w:eastAsia="Times New Roman" w:hAnsi="Arial" w:cs="Arial"/>
          <w:bCs/>
        </w:rPr>
      </w:pPr>
      <w:r w:rsidRPr="00A6524A">
        <w:rPr>
          <w:rFonts w:ascii="Arial" w:eastAsia="Times New Roman" w:hAnsi="Arial" w:cs="Arial"/>
          <w:iCs/>
        </w:rPr>
        <w:t xml:space="preserve">Weena Marie B. Boborol, Benjamin Jordan I. Trio, Marco Marvin Rado. </w:t>
      </w:r>
      <w:r w:rsidRPr="00A6524A">
        <w:rPr>
          <w:rFonts w:ascii="Arial" w:eastAsia="Times New Roman" w:hAnsi="Arial" w:cs="Arial"/>
          <w:bCs/>
        </w:rPr>
        <w:t>Integrated Information System of Cagayan de Oro Academy for International Education.</w:t>
      </w:r>
      <w:r w:rsidRPr="00A6524A">
        <w:rPr>
          <w:rFonts w:ascii="Arial" w:hAnsi="Arial" w:cs="Arial"/>
        </w:rPr>
        <w:t>Retrieved from http://ejournals.ph/index.php?journal=AITR&amp;page=article&amp;op=viewArticle&amp;path[]=5882 ;doi:http://dx.doi.org/10.7828/aitr.v3i1.129</w:t>
      </w:r>
    </w:p>
    <w:p w:rsidR="00A6524A" w:rsidRPr="00A6524A" w:rsidRDefault="00A6524A" w:rsidP="00A6524A">
      <w:pPr>
        <w:spacing w:line="360" w:lineRule="auto"/>
        <w:jc w:val="both"/>
        <w:rPr>
          <w:rFonts w:ascii="Arial" w:hAnsi="Arial" w:cs="Arial"/>
          <w:sz w:val="24"/>
          <w:szCs w:val="24"/>
        </w:rPr>
      </w:pPr>
    </w:p>
    <w:p w:rsidR="00A6524A" w:rsidRPr="00A6524A" w:rsidRDefault="00A6524A" w:rsidP="00A6524A">
      <w:pPr>
        <w:pStyle w:val="ListParagraph"/>
        <w:numPr>
          <w:ilvl w:val="0"/>
          <w:numId w:val="14"/>
        </w:numPr>
        <w:spacing w:after="200" w:line="360" w:lineRule="auto"/>
        <w:jc w:val="both"/>
        <w:rPr>
          <w:rFonts w:ascii="Arial" w:hAnsi="Arial" w:cs="Arial"/>
          <w:i/>
        </w:rPr>
      </w:pPr>
      <w:r w:rsidRPr="00A6524A">
        <w:rPr>
          <w:rFonts w:ascii="Arial" w:hAnsi="Arial" w:cs="Arial"/>
        </w:rPr>
        <w:t xml:space="preserve">Y.Y. Yao. </w:t>
      </w:r>
      <w:r w:rsidRPr="00A6524A">
        <w:rPr>
          <w:rFonts w:ascii="Arial" w:hAnsi="Arial" w:cs="Arial"/>
          <w:bCs/>
        </w:rPr>
        <w:t xml:space="preserve">A Framework for Web-based Research Support Systems. Retrieved from </w:t>
      </w:r>
      <w:r w:rsidRPr="00A6524A">
        <w:rPr>
          <w:rStyle w:val="HTMLCite"/>
          <w:rFonts w:ascii="Arial" w:hAnsi="Arial" w:cs="Arial"/>
        </w:rPr>
        <w:t>www2.cs.uregina.ca/~yyao/PAPERS/afwrss.</w:t>
      </w:r>
      <w:r w:rsidRPr="00A6524A">
        <w:rPr>
          <w:rStyle w:val="HTMLCite"/>
          <w:rFonts w:ascii="Arial" w:hAnsi="Arial" w:cs="Arial"/>
          <w:bCs/>
        </w:rPr>
        <w:t>pdf</w:t>
      </w:r>
      <w:r w:rsidRPr="00A6524A">
        <w:rPr>
          <w:rFonts w:ascii="Arial" w:hAnsi="Arial" w:cs="Arial"/>
          <w:i/>
        </w:rPr>
        <w:t>‎</w:t>
      </w:r>
    </w:p>
    <w:p w:rsidR="00A6524A" w:rsidRPr="00A6524A" w:rsidRDefault="00A6524A" w:rsidP="00A6524A">
      <w:pPr>
        <w:pStyle w:val="ListParagraph"/>
        <w:rPr>
          <w:rFonts w:ascii="Arial" w:hAnsi="Arial" w:cs="Arial"/>
          <w:i/>
        </w:rPr>
      </w:pPr>
    </w:p>
    <w:p w:rsidR="00A6524A" w:rsidRPr="00A6524A" w:rsidRDefault="00A6524A" w:rsidP="00A6524A">
      <w:pPr>
        <w:pStyle w:val="ListParagraph"/>
        <w:numPr>
          <w:ilvl w:val="0"/>
          <w:numId w:val="14"/>
        </w:numPr>
        <w:spacing w:after="200" w:line="276" w:lineRule="auto"/>
        <w:jc w:val="both"/>
        <w:rPr>
          <w:rFonts w:ascii="Arial" w:hAnsi="Arial" w:cs="Arial"/>
        </w:rPr>
      </w:pPr>
      <w:r w:rsidRPr="00A6524A">
        <w:rPr>
          <w:rFonts w:ascii="Arial" w:hAnsi="Arial" w:cs="Arial"/>
        </w:rPr>
        <w:t xml:space="preserve">Dave Raggett. Getting started with HTML. May 2005. Retrieved from  </w:t>
      </w:r>
      <w:hyperlink r:id="rId18" w:history="1">
        <w:r w:rsidRPr="00A6524A">
          <w:rPr>
            <w:rStyle w:val="Hyperlink"/>
            <w:rFonts w:ascii="Arial" w:hAnsi="Arial" w:cs="Arial"/>
          </w:rPr>
          <w:t>http://www.w3.org/MarkUp/Guide/</w:t>
        </w:r>
      </w:hyperlink>
    </w:p>
    <w:p w:rsidR="0025316A" w:rsidRPr="00A6524A" w:rsidRDefault="0025316A" w:rsidP="00A6524A">
      <w:pPr>
        <w:tabs>
          <w:tab w:val="left" w:pos="990"/>
        </w:tabs>
        <w:spacing w:line="480" w:lineRule="auto"/>
        <w:rPr>
          <w:rFonts w:ascii="Arial" w:hAnsi="Arial" w:cs="Arial"/>
          <w:sz w:val="24"/>
          <w:szCs w:val="24"/>
        </w:rPr>
      </w:pPr>
    </w:p>
    <w:sectPr w:rsidR="0025316A" w:rsidRPr="00A6524A" w:rsidSect="009B2D37">
      <w:pgSz w:w="15840" w:h="12240" w:orient="landscape" w:code="1"/>
      <w:pgMar w:top="1440" w:right="1440" w:bottom="1800" w:left="2160" w:header="1584"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B1D" w:rsidRDefault="00592B1D">
      <w:r>
        <w:separator/>
      </w:r>
    </w:p>
  </w:endnote>
  <w:endnote w:type="continuationSeparator" w:id="0">
    <w:p w:rsidR="00592B1D" w:rsidRDefault="0059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B1D" w:rsidRDefault="00592B1D">
      <w:r>
        <w:separator/>
      </w:r>
    </w:p>
  </w:footnote>
  <w:footnote w:type="continuationSeparator" w:id="0">
    <w:p w:rsidR="00592B1D" w:rsidRDefault="00592B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C3F" w:rsidRPr="00FA42A2" w:rsidRDefault="009B2D37" w:rsidP="009B2D37">
    <w:pPr>
      <w:pStyle w:val="Header"/>
      <w:framePr w:w="588" w:h="339" w:hRule="exact" w:wrap="around" w:vAnchor="text" w:hAnchor="page" w:x="11165" w:y="17"/>
      <w:jc w:val="right"/>
      <w:rPr>
        <w:rStyle w:val="PageNumber"/>
        <w:rFonts w:ascii="Arial" w:hAnsi="Arial" w:cs="Arial"/>
        <w:sz w:val="24"/>
        <w:szCs w:val="24"/>
      </w:rPr>
    </w:pPr>
    <w:r>
      <w:rPr>
        <w:rStyle w:val="PageNumber"/>
        <w:rFonts w:ascii="Arial" w:hAnsi="Arial" w:cs="Arial"/>
        <w:sz w:val="24"/>
        <w:szCs w:val="24"/>
      </w:rPr>
      <w:t xml:space="preserve">  </w:t>
    </w:r>
    <w:r w:rsidR="000A7E7D" w:rsidRPr="00FA42A2">
      <w:rPr>
        <w:rStyle w:val="PageNumber"/>
        <w:rFonts w:ascii="Arial" w:hAnsi="Arial" w:cs="Arial"/>
        <w:sz w:val="24"/>
        <w:szCs w:val="24"/>
      </w:rPr>
      <w:fldChar w:fldCharType="begin"/>
    </w:r>
    <w:r w:rsidR="00AF7C3F" w:rsidRPr="00FA42A2">
      <w:rPr>
        <w:rStyle w:val="PageNumber"/>
        <w:rFonts w:ascii="Arial" w:hAnsi="Arial" w:cs="Arial"/>
        <w:sz w:val="24"/>
        <w:szCs w:val="24"/>
      </w:rPr>
      <w:instrText xml:space="preserve">PAGE  </w:instrText>
    </w:r>
    <w:r w:rsidR="000A7E7D" w:rsidRPr="00FA42A2">
      <w:rPr>
        <w:rStyle w:val="PageNumber"/>
        <w:rFonts w:ascii="Arial" w:hAnsi="Arial" w:cs="Arial"/>
        <w:sz w:val="24"/>
        <w:szCs w:val="24"/>
      </w:rPr>
      <w:fldChar w:fldCharType="separate"/>
    </w:r>
    <w:r w:rsidR="008F60C4">
      <w:rPr>
        <w:rStyle w:val="PageNumber"/>
        <w:rFonts w:ascii="Arial" w:hAnsi="Arial" w:cs="Arial"/>
        <w:noProof/>
        <w:sz w:val="24"/>
        <w:szCs w:val="24"/>
      </w:rPr>
      <w:t>16</w:t>
    </w:r>
    <w:r w:rsidR="000A7E7D" w:rsidRPr="00FA42A2">
      <w:rPr>
        <w:rStyle w:val="PageNumber"/>
        <w:rFonts w:ascii="Arial" w:hAnsi="Arial" w:cs="Arial"/>
        <w:sz w:val="24"/>
        <w:szCs w:val="24"/>
      </w:rPr>
      <w:fldChar w:fldCharType="end"/>
    </w:r>
  </w:p>
  <w:p w:rsidR="00AF7C3F" w:rsidRPr="00FA42A2" w:rsidRDefault="009B2D37" w:rsidP="001267A3">
    <w:pPr>
      <w:pStyle w:val="Header"/>
      <w:tabs>
        <w:tab w:val="clear" w:pos="4320"/>
        <w:tab w:val="left" w:pos="7920"/>
        <w:tab w:val="left" w:pos="8100"/>
        <w:tab w:val="left" w:pos="9090"/>
      </w:tabs>
      <w:ind w:right="-90"/>
      <w:rPr>
        <w:rFonts w:ascii="Arial" w:hAnsi="Arial" w:cs="Arial"/>
      </w:rPr>
    </w:pPr>
    <w:r>
      <w:rPr>
        <w:rFonts w:ascii="Arial" w:hAnsi="Arial" w:cs="Arial"/>
        <w:noProof/>
      </w:rPr>
      <w:pict>
        <v:line id="_x0000_s2053" style="position:absolute;z-index:251658240;visibility:visible" from="545.95pt,-109.6pt" to="546pt,7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" o:allowincell="f" strokecolor="gray">
          <v:stroke startarrowwidth="narrow" startarrowlength="short" endarrowwidth="narrow" endarrowlength="short"/>
        </v:line>
      </w:pict>
    </w:r>
    <w:r w:rsidR="008F60C4">
      <w:rPr>
        <w:rFonts w:ascii="Arial" w:hAnsi="Arial" w:cs="Arial"/>
        <w:noProof/>
      </w:rPr>
      <w:pict>
        <v:line id="_x0000_s2054" style="position:absolute;z-index:251657216;visibility:visible" from="-3.55pt,-115.15pt" to="-3.5pt,7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" o:allowincell="f" strokecolor="gray">
          <v:stroke startarrowwidth="narrow" startarrowlength="short" endarrowwidth="narrow" endarrowlength="short"/>
        </v:line>
      </w:pict>
    </w:r>
    <w:r w:rsidR="008F60C4">
      <w:rPr>
        <w:rFonts w:ascii="Arial" w:hAnsi="Arial" w:cs="Arial"/>
        <w:noProof/>
      </w:rPr>
      <w:pict>
        <v:group id="_x0000_s2050" style="position:absolute;margin-left:-80.1pt;margin-top:-7pt;width:608.1pt;height:27pt;z-index:251656192" coordorigin="18,1444" coordsize="115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">
          <v:line id="Line 1" o:spid="_x0000_s2052" style="position:absolute;visibility:visible" from="18,1984" to="11538,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uqfsUAAADcAAAADwAAAGRycy9kb3ducmV2LnhtbESPQWvCQBSE7wX/w/IEb3VjkGJT1xBb&#10;hXoq2iJ4e80+k2j2bcyuGv+9KxR6HGbmG2aadqYWF2pdZVnBaBiBIM6trrhQ8PO9fJ6AcB5ZY22Z&#10;FNzIQTrrPU0x0fbKa7psfCEChF2CCkrvm0RKl5dk0A1tQxy8vW0N+iDbQuoWrwFuahlH0Ys0WHFY&#10;KLGh95Ly4+ZsFOjDfEW/nH2cxvWRIp5sF187o9Sg32VvIDx1/j/81/7UCuLXGB5nwh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uqfsUAAADcAAAADwAAAAAAAAAA&#10;AAAAAAChAgAAZHJzL2Rvd25yZXYueG1sUEsFBgAAAAAEAAQA+QAAAJMDAAAAAA==&#10;" strokecolor="gray">
            <v:stroke startarrowwidth="narrow" startarrowlength="short" endarrowwidth="narrow" endarrowlength="short"/>
          </v:line>
          <v:line id="Line 2" o:spid="_x0000_s2051" style="position:absolute;visibility:visible" from="18,1444" to="11538,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cP5cUAAADcAAAADwAAAGRycy9kb3ducmV2LnhtbESPT2vCQBTE7wW/w/IEb3XjHyRNXUWt&#10;gp5K01Lo7Zl9JtHs2zS7avz2rlDocZiZ3zDTeWsqcaHGlZYVDPoRCOLM6pJzBV+fm+cYhPPIGivL&#10;pOBGDuazztMUE22v/EGX1OciQNglqKDwvk6kdFlBBl3f1sTBO9jGoA+yyaVu8BrgppLDKJpIgyWH&#10;hQJrWhWUndKzUaCPyx3tefH2O65OFHH8vX7/MUr1uu3iFYSn1v+H/9pbrWD4MoLHmXA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cP5cUAAADcAAAADwAAAAAAAAAA&#10;AAAAAAChAgAAZHJzL2Rvd25yZXYueG1sUEsFBgAAAAAEAAQA+QAAAJMDAAAAAA==&#10;" strokecolor="gray">
            <v:stroke startarrowwidth="narrow" startarrowlength="short" endarrowwidth="narrow" endarrowlength="short"/>
          </v:line>
        </v:group>
      </w:pict>
    </w:r>
    <w:r w:rsidR="008F60C4">
      <w:rPr>
        <w:rFonts w:ascii="Arial" w:hAnsi="Arial" w:cs="Arial"/>
        <w:noProof/>
      </w:rPr>
      <w:pict>
        <v:line id="_x0000_s2049" style="position:absolute;z-index:251659264;visibility:visible" from="-100.8pt,648.05pt" to="540pt,6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" o:allowincell="f" strokecolor="gray">
          <v:stroke startarrowwidth="narrow" startarrowlength="short" endarrowwidth="narrow" endarrowlength="short"/>
        </v:line>
      </w:pict>
    </w:r>
    <w:r w:rsidR="001267A3">
      <w:rPr>
        <w:rFonts w:ascii="Arial" w:hAnsi="Arial" w:cs="Arial"/>
        <w:b/>
        <w:sz w:val="24"/>
      </w:rPr>
      <w:t xml:space="preserve">Liceo De Cagayan University School Of Graduate Studies       </w:t>
    </w:r>
    <w:r w:rsidR="001267A3" w:rsidRPr="00FA42A2">
      <w:rPr>
        <w:rFonts w:ascii="Arial" w:hAnsi="Arial" w:cs="Arial"/>
        <w:b/>
        <w:sz w:val="24"/>
      </w:rPr>
      <w:t xml:space="preserve">       </w:t>
    </w:r>
    <w:r w:rsidR="001267A3">
      <w:rPr>
        <w:rFonts w:ascii="Arial" w:hAnsi="Arial" w:cs="Arial"/>
        <w:b/>
        <w:sz w:val="24"/>
      </w:rPr>
      <w:tab/>
      <w:t xml:space="preserve">       </w:t>
    </w:r>
    <w:r>
      <w:rPr>
        <w:rFonts w:ascii="Arial" w:hAnsi="Arial" w:cs="Arial"/>
        <w:b/>
        <w:sz w:val="24"/>
      </w:rPr>
      <w:t xml:space="preserve">  </w:t>
    </w:r>
    <w:r w:rsidR="001267A3" w:rsidRPr="001267A3">
      <w:rPr>
        <w:rFonts w:ascii="Arial" w:hAnsi="Arial" w:cs="Arial"/>
        <w:b/>
        <w:sz w:val="22"/>
      </w:rPr>
      <w:t>Page</w:t>
    </w:r>
  </w:p>
  <w:p w:rsidR="00000000" w:rsidRDefault="008F60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15pt;height:11.15pt" o:bullet="t">
        <v:imagedata r:id="rId1" o:title="mso2484"/>
      </v:shape>
    </w:pict>
  </w:numPicBullet>
  <w:abstractNum w:abstractNumId="0">
    <w:nsid w:val="00000001"/>
    <w:multiLevelType w:val="multilevel"/>
    <w:tmpl w:val="00000001"/>
    <w:name w:val="WW8Num3"/>
    <w:lvl w:ilvl="0">
      <w:start w:val="2"/>
      <w:numFmt w:val="decimal"/>
      <w:lvlText w:val="%1"/>
      <w:lvlJc w:val="left"/>
      <w:pPr>
        <w:tabs>
          <w:tab w:val="num" w:pos="720"/>
        </w:tabs>
        <w:ind w:left="720" w:hanging="720"/>
      </w:pPr>
    </w:lvl>
    <w:lvl w:ilvl="1">
      <w:start w:val="6"/>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nsid w:val="00000003"/>
    <w:multiLevelType w:val="multilevel"/>
    <w:tmpl w:val="00000003"/>
    <w:name w:val="WW8Num5"/>
    <w:lvl w:ilvl="0">
      <w:start w:val="2"/>
      <w:numFmt w:val="decimal"/>
      <w:lvlText w:val="%1"/>
      <w:lvlJc w:val="left"/>
      <w:pPr>
        <w:tabs>
          <w:tab w:val="num" w:pos="360"/>
        </w:tabs>
        <w:ind w:left="360" w:hanging="360"/>
      </w:pPr>
    </w:lvl>
    <w:lvl w:ilvl="1">
      <w:start w:val="3"/>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00000004"/>
    <w:multiLevelType w:val="multilevel"/>
    <w:tmpl w:val="00000004"/>
    <w:name w:val="WW8Num8"/>
    <w:lvl w:ilvl="0">
      <w:start w:val="2"/>
      <w:numFmt w:val="decimal"/>
      <w:lvlText w:val="%1."/>
      <w:lvlJc w:val="left"/>
      <w:pPr>
        <w:tabs>
          <w:tab w:val="num" w:pos="780"/>
        </w:tabs>
        <w:ind w:left="780" w:hanging="780"/>
      </w:pPr>
    </w:lvl>
    <w:lvl w:ilvl="1">
      <w:start w:val="5"/>
      <w:numFmt w:val="decimal"/>
      <w:lvlText w:val="%1.%2."/>
      <w:lvlJc w:val="left"/>
      <w:pPr>
        <w:tabs>
          <w:tab w:val="num" w:pos="780"/>
        </w:tabs>
        <w:ind w:left="780" w:hanging="780"/>
      </w:pPr>
    </w:lvl>
    <w:lvl w:ilvl="2">
      <w:start w:val="4"/>
      <w:numFmt w:val="decimal"/>
      <w:lvlText w:val="%1.%2.%3."/>
      <w:lvlJc w:val="left"/>
      <w:pPr>
        <w:tabs>
          <w:tab w:val="num" w:pos="780"/>
        </w:tabs>
        <w:ind w:left="780" w:hanging="780"/>
      </w:pPr>
    </w:lvl>
    <w:lvl w:ilvl="3">
      <w:start w:val="1"/>
      <w:numFmt w:val="decimal"/>
      <w:lvlText w:val="%1.%2.%3.%4."/>
      <w:lvlJc w:val="left"/>
      <w:pPr>
        <w:tabs>
          <w:tab w:val="num" w:pos="780"/>
        </w:tabs>
        <w:ind w:left="780" w:hanging="7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nsid w:val="00000005"/>
    <w:multiLevelType w:val="multilevel"/>
    <w:tmpl w:val="00000005"/>
    <w:name w:val="WW8Num12"/>
    <w:lvl w:ilvl="0">
      <w:start w:val="2"/>
      <w:numFmt w:val="decimal"/>
      <w:lvlText w:val="%1"/>
      <w:lvlJc w:val="left"/>
      <w:pPr>
        <w:tabs>
          <w:tab w:val="num" w:pos="780"/>
        </w:tabs>
        <w:ind w:left="780" w:hanging="780"/>
      </w:pPr>
    </w:lvl>
    <w:lvl w:ilvl="1">
      <w:start w:val="3"/>
      <w:numFmt w:val="decimal"/>
      <w:lvlText w:val="%1.%2"/>
      <w:lvlJc w:val="left"/>
      <w:pPr>
        <w:tabs>
          <w:tab w:val="num" w:pos="780"/>
        </w:tabs>
        <w:ind w:left="780" w:hanging="780"/>
      </w:pPr>
    </w:lvl>
    <w:lvl w:ilvl="2">
      <w:start w:val="3"/>
      <w:numFmt w:val="decimal"/>
      <w:lvlText w:val="%1.%2.%3"/>
      <w:lvlJc w:val="left"/>
      <w:pPr>
        <w:tabs>
          <w:tab w:val="num" w:pos="780"/>
        </w:tabs>
        <w:ind w:left="780" w:hanging="780"/>
      </w:pPr>
    </w:lvl>
    <w:lvl w:ilvl="3">
      <w:start w:val="1"/>
      <w:numFmt w:val="decimal"/>
      <w:lvlText w:val="%1.%2.%3.%4"/>
      <w:lvlJc w:val="left"/>
      <w:pPr>
        <w:tabs>
          <w:tab w:val="num" w:pos="780"/>
        </w:tabs>
        <w:ind w:left="780" w:hanging="7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multilevel"/>
    <w:tmpl w:val="00000006"/>
    <w:name w:val="WW8Num13"/>
    <w:lvl w:ilvl="0">
      <w:start w:val="2"/>
      <w:numFmt w:val="decimal"/>
      <w:lvlText w:val="%1"/>
      <w:lvlJc w:val="left"/>
      <w:pPr>
        <w:tabs>
          <w:tab w:val="num" w:pos="720"/>
        </w:tabs>
        <w:ind w:left="720" w:hanging="720"/>
      </w:pPr>
    </w:lvl>
    <w:lvl w:ilvl="1">
      <w:start w:val="6"/>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05163AF8"/>
    <w:multiLevelType w:val="multilevel"/>
    <w:tmpl w:val="FD60D0D8"/>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06EE7F57"/>
    <w:multiLevelType w:val="hybridMultilevel"/>
    <w:tmpl w:val="E62A59CA"/>
    <w:lvl w:ilvl="0" w:tplc="34090007">
      <w:start w:val="1"/>
      <w:numFmt w:val="bullet"/>
      <w:lvlText w:val=""/>
      <w:lvlPicBulletId w:val="0"/>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18762A76"/>
    <w:multiLevelType w:val="hybridMultilevel"/>
    <w:tmpl w:val="35100AF0"/>
    <w:lvl w:ilvl="0" w:tplc="15B415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46857"/>
    <w:multiLevelType w:val="hybridMultilevel"/>
    <w:tmpl w:val="0838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7562E"/>
    <w:multiLevelType w:val="hybridMultilevel"/>
    <w:tmpl w:val="D450B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E4621"/>
    <w:multiLevelType w:val="hybridMultilevel"/>
    <w:tmpl w:val="BD4ECEB6"/>
    <w:lvl w:ilvl="0" w:tplc="D34CA1DA">
      <w:start w:val="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5DF3851"/>
    <w:multiLevelType w:val="hybridMultilevel"/>
    <w:tmpl w:val="51A213CA"/>
    <w:lvl w:ilvl="0" w:tplc="25D4B7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52DB1"/>
    <w:multiLevelType w:val="hybridMultilevel"/>
    <w:tmpl w:val="F08CD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4F0BA1"/>
    <w:multiLevelType w:val="hybridMultilevel"/>
    <w:tmpl w:val="E140F09A"/>
    <w:lvl w:ilvl="0" w:tplc="E8EEA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50714A"/>
    <w:multiLevelType w:val="hybridMultilevel"/>
    <w:tmpl w:val="01E4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296EE8"/>
    <w:multiLevelType w:val="multilevel"/>
    <w:tmpl w:val="165C287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69CF0654"/>
    <w:multiLevelType w:val="hybridMultilevel"/>
    <w:tmpl w:val="07A49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1A2EF1"/>
    <w:multiLevelType w:val="hybridMultilevel"/>
    <w:tmpl w:val="16449C10"/>
    <w:lvl w:ilvl="0" w:tplc="15B415D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E7546"/>
    <w:multiLevelType w:val="hybridMultilevel"/>
    <w:tmpl w:val="95EE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6"/>
  </w:num>
  <w:num w:numId="4">
    <w:abstractNumId w:val="10"/>
  </w:num>
  <w:num w:numId="5">
    <w:abstractNumId w:val="5"/>
  </w:num>
  <w:num w:numId="6">
    <w:abstractNumId w:val="8"/>
  </w:num>
  <w:num w:numId="7">
    <w:abstractNumId w:val="14"/>
  </w:num>
  <w:num w:numId="8">
    <w:abstractNumId w:val="13"/>
  </w:num>
  <w:num w:numId="9">
    <w:abstractNumId w:val="12"/>
  </w:num>
  <w:num w:numId="10">
    <w:abstractNumId w:val="9"/>
  </w:num>
  <w:num w:numId="11">
    <w:abstractNumId w:val="15"/>
  </w:num>
  <w:num w:numId="12">
    <w:abstractNumId w:val="18"/>
  </w:num>
  <w:num w:numId="13">
    <w:abstractNumId w:val="7"/>
  </w:num>
  <w:num w:numId="14">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298">
      <o:colormenu v:ext="edit" fill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77B61"/>
    <w:rsid w:val="00000044"/>
    <w:rsid w:val="00000DD0"/>
    <w:rsid w:val="00010303"/>
    <w:rsid w:val="0001096D"/>
    <w:rsid w:val="00012683"/>
    <w:rsid w:val="0002108A"/>
    <w:rsid w:val="000212DC"/>
    <w:rsid w:val="00025698"/>
    <w:rsid w:val="0002724C"/>
    <w:rsid w:val="00027933"/>
    <w:rsid w:val="00031F8C"/>
    <w:rsid w:val="00031F97"/>
    <w:rsid w:val="00032D1B"/>
    <w:rsid w:val="00035CD9"/>
    <w:rsid w:val="00037136"/>
    <w:rsid w:val="00041489"/>
    <w:rsid w:val="000419B1"/>
    <w:rsid w:val="00046799"/>
    <w:rsid w:val="00050D90"/>
    <w:rsid w:val="00062D73"/>
    <w:rsid w:val="00062E9F"/>
    <w:rsid w:val="000630C7"/>
    <w:rsid w:val="00071EA9"/>
    <w:rsid w:val="000747B8"/>
    <w:rsid w:val="000755E7"/>
    <w:rsid w:val="00076214"/>
    <w:rsid w:val="00076B80"/>
    <w:rsid w:val="00077C54"/>
    <w:rsid w:val="00080EC7"/>
    <w:rsid w:val="00087B1D"/>
    <w:rsid w:val="000940DB"/>
    <w:rsid w:val="00094250"/>
    <w:rsid w:val="00094467"/>
    <w:rsid w:val="00096E09"/>
    <w:rsid w:val="000A0BF4"/>
    <w:rsid w:val="000A30E6"/>
    <w:rsid w:val="000A582C"/>
    <w:rsid w:val="000A7E7D"/>
    <w:rsid w:val="000B1860"/>
    <w:rsid w:val="000B1E11"/>
    <w:rsid w:val="000B380A"/>
    <w:rsid w:val="000B4543"/>
    <w:rsid w:val="000B4734"/>
    <w:rsid w:val="000B793D"/>
    <w:rsid w:val="000C1547"/>
    <w:rsid w:val="000C28CA"/>
    <w:rsid w:val="000C2AF1"/>
    <w:rsid w:val="000C41B0"/>
    <w:rsid w:val="000D1210"/>
    <w:rsid w:val="000D1A27"/>
    <w:rsid w:val="000D2B64"/>
    <w:rsid w:val="000D6921"/>
    <w:rsid w:val="000E4317"/>
    <w:rsid w:val="000F0113"/>
    <w:rsid w:val="000F0448"/>
    <w:rsid w:val="000F2AE1"/>
    <w:rsid w:val="000F2B8E"/>
    <w:rsid w:val="000F4634"/>
    <w:rsid w:val="000F7158"/>
    <w:rsid w:val="00100CE4"/>
    <w:rsid w:val="00102E13"/>
    <w:rsid w:val="00110988"/>
    <w:rsid w:val="001109CB"/>
    <w:rsid w:val="00111C0E"/>
    <w:rsid w:val="00111FBD"/>
    <w:rsid w:val="00112BFA"/>
    <w:rsid w:val="001170CE"/>
    <w:rsid w:val="00117D3F"/>
    <w:rsid w:val="00121C9C"/>
    <w:rsid w:val="001224F2"/>
    <w:rsid w:val="001235F6"/>
    <w:rsid w:val="00124561"/>
    <w:rsid w:val="001256F4"/>
    <w:rsid w:val="00126232"/>
    <w:rsid w:val="001267A3"/>
    <w:rsid w:val="0013031D"/>
    <w:rsid w:val="00135800"/>
    <w:rsid w:val="00136C8B"/>
    <w:rsid w:val="00140332"/>
    <w:rsid w:val="0014045D"/>
    <w:rsid w:val="00140C5C"/>
    <w:rsid w:val="00141120"/>
    <w:rsid w:val="00145CD4"/>
    <w:rsid w:val="001465E9"/>
    <w:rsid w:val="0014739F"/>
    <w:rsid w:val="001476CE"/>
    <w:rsid w:val="001478B1"/>
    <w:rsid w:val="00151BD2"/>
    <w:rsid w:val="00152713"/>
    <w:rsid w:val="001542F5"/>
    <w:rsid w:val="00156102"/>
    <w:rsid w:val="00157411"/>
    <w:rsid w:val="00163476"/>
    <w:rsid w:val="00164F57"/>
    <w:rsid w:val="00165ED4"/>
    <w:rsid w:val="00174F7D"/>
    <w:rsid w:val="00177DE4"/>
    <w:rsid w:val="00181F81"/>
    <w:rsid w:val="00182554"/>
    <w:rsid w:val="00183260"/>
    <w:rsid w:val="001851CC"/>
    <w:rsid w:val="001B30A1"/>
    <w:rsid w:val="001B4512"/>
    <w:rsid w:val="001B63E7"/>
    <w:rsid w:val="001B772F"/>
    <w:rsid w:val="001B7B85"/>
    <w:rsid w:val="001C2691"/>
    <w:rsid w:val="001C30B3"/>
    <w:rsid w:val="001C554E"/>
    <w:rsid w:val="001C58F3"/>
    <w:rsid w:val="001D4E8E"/>
    <w:rsid w:val="001D4F5D"/>
    <w:rsid w:val="001E007B"/>
    <w:rsid w:val="001E2DBF"/>
    <w:rsid w:val="001E31FF"/>
    <w:rsid w:val="001E3577"/>
    <w:rsid w:val="001E4108"/>
    <w:rsid w:val="001F12D6"/>
    <w:rsid w:val="001F3E7C"/>
    <w:rsid w:val="001F6269"/>
    <w:rsid w:val="001F6FCF"/>
    <w:rsid w:val="00200E80"/>
    <w:rsid w:val="00201633"/>
    <w:rsid w:val="002026A4"/>
    <w:rsid w:val="00203283"/>
    <w:rsid w:val="002046E0"/>
    <w:rsid w:val="0020615B"/>
    <w:rsid w:val="00206BDB"/>
    <w:rsid w:val="00206CE9"/>
    <w:rsid w:val="00212193"/>
    <w:rsid w:val="002143C1"/>
    <w:rsid w:val="0021578C"/>
    <w:rsid w:val="0022266C"/>
    <w:rsid w:val="00223F05"/>
    <w:rsid w:val="00227295"/>
    <w:rsid w:val="002304EB"/>
    <w:rsid w:val="00230E71"/>
    <w:rsid w:val="00231A20"/>
    <w:rsid w:val="00231B21"/>
    <w:rsid w:val="002330B5"/>
    <w:rsid w:val="00243E62"/>
    <w:rsid w:val="00246EBB"/>
    <w:rsid w:val="002503A5"/>
    <w:rsid w:val="002509B1"/>
    <w:rsid w:val="00251221"/>
    <w:rsid w:val="00251D11"/>
    <w:rsid w:val="0025306C"/>
    <w:rsid w:val="0025316A"/>
    <w:rsid w:val="00253F6A"/>
    <w:rsid w:val="00254026"/>
    <w:rsid w:val="0025499F"/>
    <w:rsid w:val="00254DC6"/>
    <w:rsid w:val="00256F14"/>
    <w:rsid w:val="002575EA"/>
    <w:rsid w:val="00257D47"/>
    <w:rsid w:val="00280087"/>
    <w:rsid w:val="00282729"/>
    <w:rsid w:val="0028345F"/>
    <w:rsid w:val="002834B6"/>
    <w:rsid w:val="0028374C"/>
    <w:rsid w:val="00292019"/>
    <w:rsid w:val="002943B6"/>
    <w:rsid w:val="002A08A1"/>
    <w:rsid w:val="002A2CBD"/>
    <w:rsid w:val="002A2F10"/>
    <w:rsid w:val="002A3A11"/>
    <w:rsid w:val="002A5585"/>
    <w:rsid w:val="002B19DA"/>
    <w:rsid w:val="002B435B"/>
    <w:rsid w:val="002B5ECD"/>
    <w:rsid w:val="002B6684"/>
    <w:rsid w:val="002B67F6"/>
    <w:rsid w:val="002C3C76"/>
    <w:rsid w:val="002C5547"/>
    <w:rsid w:val="002C5A8A"/>
    <w:rsid w:val="002C7270"/>
    <w:rsid w:val="002D2282"/>
    <w:rsid w:val="002D519C"/>
    <w:rsid w:val="002E1176"/>
    <w:rsid w:val="002E218D"/>
    <w:rsid w:val="002E28EE"/>
    <w:rsid w:val="002E4C2E"/>
    <w:rsid w:val="002E4FD0"/>
    <w:rsid w:val="002E56C6"/>
    <w:rsid w:val="002E5A6E"/>
    <w:rsid w:val="002E7844"/>
    <w:rsid w:val="002E7EC5"/>
    <w:rsid w:val="002F48DB"/>
    <w:rsid w:val="002F763C"/>
    <w:rsid w:val="003008A9"/>
    <w:rsid w:val="00303683"/>
    <w:rsid w:val="00304427"/>
    <w:rsid w:val="00307973"/>
    <w:rsid w:val="003130E2"/>
    <w:rsid w:val="00315084"/>
    <w:rsid w:val="00316AB1"/>
    <w:rsid w:val="00316B43"/>
    <w:rsid w:val="00317DDF"/>
    <w:rsid w:val="00317E2F"/>
    <w:rsid w:val="00320E64"/>
    <w:rsid w:val="003212FD"/>
    <w:rsid w:val="00323C21"/>
    <w:rsid w:val="00323CC5"/>
    <w:rsid w:val="003254C9"/>
    <w:rsid w:val="00325531"/>
    <w:rsid w:val="00326121"/>
    <w:rsid w:val="00327B2F"/>
    <w:rsid w:val="00330E58"/>
    <w:rsid w:val="00332FA6"/>
    <w:rsid w:val="00343FDC"/>
    <w:rsid w:val="003452CA"/>
    <w:rsid w:val="003474D5"/>
    <w:rsid w:val="0034755D"/>
    <w:rsid w:val="003505BC"/>
    <w:rsid w:val="00351889"/>
    <w:rsid w:val="0035367A"/>
    <w:rsid w:val="00357B0E"/>
    <w:rsid w:val="00362560"/>
    <w:rsid w:val="00362967"/>
    <w:rsid w:val="00364A29"/>
    <w:rsid w:val="00367230"/>
    <w:rsid w:val="00371FE1"/>
    <w:rsid w:val="00372996"/>
    <w:rsid w:val="00375976"/>
    <w:rsid w:val="0037702C"/>
    <w:rsid w:val="003846E5"/>
    <w:rsid w:val="00385026"/>
    <w:rsid w:val="00397198"/>
    <w:rsid w:val="00397B55"/>
    <w:rsid w:val="003A0042"/>
    <w:rsid w:val="003A5939"/>
    <w:rsid w:val="003A6193"/>
    <w:rsid w:val="003B37AC"/>
    <w:rsid w:val="003B3C8C"/>
    <w:rsid w:val="003C2FD0"/>
    <w:rsid w:val="003C3150"/>
    <w:rsid w:val="003C38A2"/>
    <w:rsid w:val="003C51ED"/>
    <w:rsid w:val="003D11DC"/>
    <w:rsid w:val="003D1444"/>
    <w:rsid w:val="003D163A"/>
    <w:rsid w:val="003D1CAD"/>
    <w:rsid w:val="003D7DEC"/>
    <w:rsid w:val="003E0BE3"/>
    <w:rsid w:val="003E1853"/>
    <w:rsid w:val="003E1F1E"/>
    <w:rsid w:val="003E361F"/>
    <w:rsid w:val="003E374B"/>
    <w:rsid w:val="003E3A55"/>
    <w:rsid w:val="003F1B82"/>
    <w:rsid w:val="003F27E6"/>
    <w:rsid w:val="003F2A46"/>
    <w:rsid w:val="003F3121"/>
    <w:rsid w:val="003F3972"/>
    <w:rsid w:val="003F6DAD"/>
    <w:rsid w:val="003F7780"/>
    <w:rsid w:val="003F7825"/>
    <w:rsid w:val="00400FC8"/>
    <w:rsid w:val="004012DA"/>
    <w:rsid w:val="00402AA0"/>
    <w:rsid w:val="00412F69"/>
    <w:rsid w:val="0041539E"/>
    <w:rsid w:val="00420118"/>
    <w:rsid w:val="004207D8"/>
    <w:rsid w:val="00431333"/>
    <w:rsid w:val="0043204F"/>
    <w:rsid w:val="00432EBA"/>
    <w:rsid w:val="00433A9D"/>
    <w:rsid w:val="004371C9"/>
    <w:rsid w:val="00440AD5"/>
    <w:rsid w:val="0044231C"/>
    <w:rsid w:val="00445133"/>
    <w:rsid w:val="00446A18"/>
    <w:rsid w:val="00447ACC"/>
    <w:rsid w:val="00454FD8"/>
    <w:rsid w:val="004608B1"/>
    <w:rsid w:val="00462BC6"/>
    <w:rsid w:val="00467FF0"/>
    <w:rsid w:val="0047116C"/>
    <w:rsid w:val="0047156C"/>
    <w:rsid w:val="0047198A"/>
    <w:rsid w:val="004812FA"/>
    <w:rsid w:val="004822CB"/>
    <w:rsid w:val="00482A7D"/>
    <w:rsid w:val="004851A9"/>
    <w:rsid w:val="00491270"/>
    <w:rsid w:val="00495CB9"/>
    <w:rsid w:val="00497FE4"/>
    <w:rsid w:val="004A08D5"/>
    <w:rsid w:val="004A151A"/>
    <w:rsid w:val="004A4826"/>
    <w:rsid w:val="004A5358"/>
    <w:rsid w:val="004B025F"/>
    <w:rsid w:val="004B0748"/>
    <w:rsid w:val="004B0DF2"/>
    <w:rsid w:val="004B1319"/>
    <w:rsid w:val="004B1328"/>
    <w:rsid w:val="004B2A16"/>
    <w:rsid w:val="004C1E6F"/>
    <w:rsid w:val="004C408B"/>
    <w:rsid w:val="004C517A"/>
    <w:rsid w:val="004D55EA"/>
    <w:rsid w:val="004D57FC"/>
    <w:rsid w:val="004D7067"/>
    <w:rsid w:val="004D7480"/>
    <w:rsid w:val="004D7CF2"/>
    <w:rsid w:val="004E355A"/>
    <w:rsid w:val="004E7008"/>
    <w:rsid w:val="004E715A"/>
    <w:rsid w:val="004F13CA"/>
    <w:rsid w:val="004F293A"/>
    <w:rsid w:val="004F3540"/>
    <w:rsid w:val="004F4301"/>
    <w:rsid w:val="004F4BBD"/>
    <w:rsid w:val="004F511E"/>
    <w:rsid w:val="00500005"/>
    <w:rsid w:val="00501813"/>
    <w:rsid w:val="00502BA5"/>
    <w:rsid w:val="00504063"/>
    <w:rsid w:val="005052F3"/>
    <w:rsid w:val="00506779"/>
    <w:rsid w:val="005103E3"/>
    <w:rsid w:val="005168A6"/>
    <w:rsid w:val="00517DB2"/>
    <w:rsid w:val="00520123"/>
    <w:rsid w:val="005201F5"/>
    <w:rsid w:val="0052095A"/>
    <w:rsid w:val="005213E0"/>
    <w:rsid w:val="00522271"/>
    <w:rsid w:val="00522704"/>
    <w:rsid w:val="00522B3B"/>
    <w:rsid w:val="00523294"/>
    <w:rsid w:val="00526872"/>
    <w:rsid w:val="00531589"/>
    <w:rsid w:val="00536121"/>
    <w:rsid w:val="00536E81"/>
    <w:rsid w:val="00537D52"/>
    <w:rsid w:val="00540D25"/>
    <w:rsid w:val="00541ADC"/>
    <w:rsid w:val="005424FC"/>
    <w:rsid w:val="005436E0"/>
    <w:rsid w:val="00543CFC"/>
    <w:rsid w:val="00544AF7"/>
    <w:rsid w:val="00545105"/>
    <w:rsid w:val="005501DD"/>
    <w:rsid w:val="00551E8A"/>
    <w:rsid w:val="005525B7"/>
    <w:rsid w:val="00552EF1"/>
    <w:rsid w:val="0055368A"/>
    <w:rsid w:val="005537D3"/>
    <w:rsid w:val="00554E12"/>
    <w:rsid w:val="00556D50"/>
    <w:rsid w:val="00560C46"/>
    <w:rsid w:val="005617E5"/>
    <w:rsid w:val="005661B3"/>
    <w:rsid w:val="00571BAA"/>
    <w:rsid w:val="005727A0"/>
    <w:rsid w:val="00572A69"/>
    <w:rsid w:val="00572F77"/>
    <w:rsid w:val="00573EF3"/>
    <w:rsid w:val="00576CC1"/>
    <w:rsid w:val="00580027"/>
    <w:rsid w:val="00590AB0"/>
    <w:rsid w:val="00591E55"/>
    <w:rsid w:val="005928C3"/>
    <w:rsid w:val="00592B1D"/>
    <w:rsid w:val="005A18DF"/>
    <w:rsid w:val="005A2FEE"/>
    <w:rsid w:val="005A3586"/>
    <w:rsid w:val="005A3D1C"/>
    <w:rsid w:val="005A4369"/>
    <w:rsid w:val="005A4C91"/>
    <w:rsid w:val="005B006C"/>
    <w:rsid w:val="005B06EB"/>
    <w:rsid w:val="005B55CE"/>
    <w:rsid w:val="005C178D"/>
    <w:rsid w:val="005C3EC1"/>
    <w:rsid w:val="005C58A0"/>
    <w:rsid w:val="005C7C85"/>
    <w:rsid w:val="005D0990"/>
    <w:rsid w:val="005D289D"/>
    <w:rsid w:val="005D5AA2"/>
    <w:rsid w:val="005D714A"/>
    <w:rsid w:val="005E3FFD"/>
    <w:rsid w:val="005E482E"/>
    <w:rsid w:val="005F2E2D"/>
    <w:rsid w:val="005F443D"/>
    <w:rsid w:val="005F7EA3"/>
    <w:rsid w:val="006016D5"/>
    <w:rsid w:val="006022ED"/>
    <w:rsid w:val="0060627C"/>
    <w:rsid w:val="00613AE3"/>
    <w:rsid w:val="006151EB"/>
    <w:rsid w:val="00635019"/>
    <w:rsid w:val="00635508"/>
    <w:rsid w:val="00636BF8"/>
    <w:rsid w:val="006416A0"/>
    <w:rsid w:val="0064739F"/>
    <w:rsid w:val="00647E7A"/>
    <w:rsid w:val="006504E5"/>
    <w:rsid w:val="0065125E"/>
    <w:rsid w:val="00653562"/>
    <w:rsid w:val="006563C8"/>
    <w:rsid w:val="00657E62"/>
    <w:rsid w:val="00657F4E"/>
    <w:rsid w:val="006603A7"/>
    <w:rsid w:val="00660BFE"/>
    <w:rsid w:val="006633B5"/>
    <w:rsid w:val="00663F9F"/>
    <w:rsid w:val="00666201"/>
    <w:rsid w:val="00666C5F"/>
    <w:rsid w:val="00670805"/>
    <w:rsid w:val="0067193F"/>
    <w:rsid w:val="00673304"/>
    <w:rsid w:val="006750E6"/>
    <w:rsid w:val="00675491"/>
    <w:rsid w:val="00675B73"/>
    <w:rsid w:val="00676A8F"/>
    <w:rsid w:val="006777A2"/>
    <w:rsid w:val="006805ED"/>
    <w:rsid w:val="006817CC"/>
    <w:rsid w:val="00684372"/>
    <w:rsid w:val="00686139"/>
    <w:rsid w:val="00690619"/>
    <w:rsid w:val="00690A52"/>
    <w:rsid w:val="00691759"/>
    <w:rsid w:val="006921E6"/>
    <w:rsid w:val="006931C4"/>
    <w:rsid w:val="006939FC"/>
    <w:rsid w:val="006A0912"/>
    <w:rsid w:val="006A0C16"/>
    <w:rsid w:val="006A2F46"/>
    <w:rsid w:val="006A3142"/>
    <w:rsid w:val="006B3955"/>
    <w:rsid w:val="006B595D"/>
    <w:rsid w:val="006B6156"/>
    <w:rsid w:val="006B6524"/>
    <w:rsid w:val="006B6D1C"/>
    <w:rsid w:val="006C0426"/>
    <w:rsid w:val="006C6F68"/>
    <w:rsid w:val="006D7D3B"/>
    <w:rsid w:val="006E39AB"/>
    <w:rsid w:val="006E69AA"/>
    <w:rsid w:val="006E75F5"/>
    <w:rsid w:val="006E7732"/>
    <w:rsid w:val="006F0A74"/>
    <w:rsid w:val="006F7913"/>
    <w:rsid w:val="006F7C6C"/>
    <w:rsid w:val="00701158"/>
    <w:rsid w:val="00703795"/>
    <w:rsid w:val="00705F40"/>
    <w:rsid w:val="007077C0"/>
    <w:rsid w:val="007119F3"/>
    <w:rsid w:val="007124AE"/>
    <w:rsid w:val="00714B9E"/>
    <w:rsid w:val="00715570"/>
    <w:rsid w:val="0071762B"/>
    <w:rsid w:val="00717C53"/>
    <w:rsid w:val="00720F70"/>
    <w:rsid w:val="00721C5E"/>
    <w:rsid w:val="00723A89"/>
    <w:rsid w:val="00724929"/>
    <w:rsid w:val="00724FD5"/>
    <w:rsid w:val="0072750A"/>
    <w:rsid w:val="0072771E"/>
    <w:rsid w:val="00731206"/>
    <w:rsid w:val="00740305"/>
    <w:rsid w:val="00746E8C"/>
    <w:rsid w:val="00750AA6"/>
    <w:rsid w:val="00756682"/>
    <w:rsid w:val="00756B0A"/>
    <w:rsid w:val="00761D62"/>
    <w:rsid w:val="00761E62"/>
    <w:rsid w:val="00763D08"/>
    <w:rsid w:val="00764CAD"/>
    <w:rsid w:val="0076590A"/>
    <w:rsid w:val="007659EF"/>
    <w:rsid w:val="00782152"/>
    <w:rsid w:val="00795779"/>
    <w:rsid w:val="0079750D"/>
    <w:rsid w:val="0079785F"/>
    <w:rsid w:val="007B071D"/>
    <w:rsid w:val="007B2B57"/>
    <w:rsid w:val="007B2E58"/>
    <w:rsid w:val="007B33A8"/>
    <w:rsid w:val="007B47AC"/>
    <w:rsid w:val="007B5595"/>
    <w:rsid w:val="007C1494"/>
    <w:rsid w:val="007C40AA"/>
    <w:rsid w:val="007C7C68"/>
    <w:rsid w:val="007D1EB7"/>
    <w:rsid w:val="007D33BB"/>
    <w:rsid w:val="007D5F96"/>
    <w:rsid w:val="007D6B60"/>
    <w:rsid w:val="007D76E6"/>
    <w:rsid w:val="007E099F"/>
    <w:rsid w:val="007E214C"/>
    <w:rsid w:val="007E221C"/>
    <w:rsid w:val="007E48C2"/>
    <w:rsid w:val="007E7C79"/>
    <w:rsid w:val="007F0071"/>
    <w:rsid w:val="007F4927"/>
    <w:rsid w:val="007F6968"/>
    <w:rsid w:val="007F6CBF"/>
    <w:rsid w:val="00802996"/>
    <w:rsid w:val="008044C9"/>
    <w:rsid w:val="008137DC"/>
    <w:rsid w:val="0081409C"/>
    <w:rsid w:val="00815752"/>
    <w:rsid w:val="00815D92"/>
    <w:rsid w:val="008167A7"/>
    <w:rsid w:val="00816D6C"/>
    <w:rsid w:val="008225ED"/>
    <w:rsid w:val="00823783"/>
    <w:rsid w:val="00825C38"/>
    <w:rsid w:val="00831087"/>
    <w:rsid w:val="00832843"/>
    <w:rsid w:val="00832D33"/>
    <w:rsid w:val="00832DC4"/>
    <w:rsid w:val="00836249"/>
    <w:rsid w:val="00836832"/>
    <w:rsid w:val="00842D6A"/>
    <w:rsid w:val="00842E9F"/>
    <w:rsid w:val="00843A3D"/>
    <w:rsid w:val="008468AD"/>
    <w:rsid w:val="00847BFD"/>
    <w:rsid w:val="00850FC5"/>
    <w:rsid w:val="00854CD8"/>
    <w:rsid w:val="00860A14"/>
    <w:rsid w:val="00861611"/>
    <w:rsid w:val="00862362"/>
    <w:rsid w:val="0086256A"/>
    <w:rsid w:val="0086380A"/>
    <w:rsid w:val="00864CE3"/>
    <w:rsid w:val="00865A11"/>
    <w:rsid w:val="00866A85"/>
    <w:rsid w:val="00871F30"/>
    <w:rsid w:val="00872620"/>
    <w:rsid w:val="00875112"/>
    <w:rsid w:val="0087590A"/>
    <w:rsid w:val="00875AF4"/>
    <w:rsid w:val="008773EA"/>
    <w:rsid w:val="00877B61"/>
    <w:rsid w:val="00882BE2"/>
    <w:rsid w:val="008830FD"/>
    <w:rsid w:val="00890C39"/>
    <w:rsid w:val="0089356F"/>
    <w:rsid w:val="008A39C1"/>
    <w:rsid w:val="008A4417"/>
    <w:rsid w:val="008A6ACB"/>
    <w:rsid w:val="008A7768"/>
    <w:rsid w:val="008A7985"/>
    <w:rsid w:val="008B0B36"/>
    <w:rsid w:val="008B23D5"/>
    <w:rsid w:val="008B24A2"/>
    <w:rsid w:val="008B3588"/>
    <w:rsid w:val="008B45F0"/>
    <w:rsid w:val="008B58CB"/>
    <w:rsid w:val="008B7BA2"/>
    <w:rsid w:val="008C26D9"/>
    <w:rsid w:val="008C3DEA"/>
    <w:rsid w:val="008C4077"/>
    <w:rsid w:val="008C4221"/>
    <w:rsid w:val="008C47E6"/>
    <w:rsid w:val="008C4906"/>
    <w:rsid w:val="008C67C1"/>
    <w:rsid w:val="008C6A93"/>
    <w:rsid w:val="008D037B"/>
    <w:rsid w:val="008D0568"/>
    <w:rsid w:val="008D56A5"/>
    <w:rsid w:val="008D68E2"/>
    <w:rsid w:val="008D6EAE"/>
    <w:rsid w:val="008D76A7"/>
    <w:rsid w:val="008E2046"/>
    <w:rsid w:val="008E2FFD"/>
    <w:rsid w:val="008E4594"/>
    <w:rsid w:val="008E4E3F"/>
    <w:rsid w:val="008E4FAB"/>
    <w:rsid w:val="008F0505"/>
    <w:rsid w:val="008F2B17"/>
    <w:rsid w:val="008F4E42"/>
    <w:rsid w:val="008F60C4"/>
    <w:rsid w:val="00901683"/>
    <w:rsid w:val="009025C5"/>
    <w:rsid w:val="009036CA"/>
    <w:rsid w:val="009036FC"/>
    <w:rsid w:val="00904553"/>
    <w:rsid w:val="00905BA4"/>
    <w:rsid w:val="0091116F"/>
    <w:rsid w:val="009114BB"/>
    <w:rsid w:val="0091715F"/>
    <w:rsid w:val="00922ABA"/>
    <w:rsid w:val="00922EC8"/>
    <w:rsid w:val="0092361F"/>
    <w:rsid w:val="00925A94"/>
    <w:rsid w:val="009302D0"/>
    <w:rsid w:val="009307DC"/>
    <w:rsid w:val="00933F39"/>
    <w:rsid w:val="00934ADE"/>
    <w:rsid w:val="00934D6C"/>
    <w:rsid w:val="0093793F"/>
    <w:rsid w:val="009410E9"/>
    <w:rsid w:val="009430C4"/>
    <w:rsid w:val="00944731"/>
    <w:rsid w:val="00954166"/>
    <w:rsid w:val="00954E0E"/>
    <w:rsid w:val="009615D6"/>
    <w:rsid w:val="00962E42"/>
    <w:rsid w:val="009720B0"/>
    <w:rsid w:val="00972C2E"/>
    <w:rsid w:val="009747E7"/>
    <w:rsid w:val="00975784"/>
    <w:rsid w:val="00976A0A"/>
    <w:rsid w:val="00980DEF"/>
    <w:rsid w:val="00983BC4"/>
    <w:rsid w:val="009855DE"/>
    <w:rsid w:val="00986993"/>
    <w:rsid w:val="00986C77"/>
    <w:rsid w:val="00991C3A"/>
    <w:rsid w:val="00992400"/>
    <w:rsid w:val="009926AC"/>
    <w:rsid w:val="0099289B"/>
    <w:rsid w:val="009951C9"/>
    <w:rsid w:val="00997069"/>
    <w:rsid w:val="009971D2"/>
    <w:rsid w:val="009A0029"/>
    <w:rsid w:val="009A0DAD"/>
    <w:rsid w:val="009A1DC1"/>
    <w:rsid w:val="009A2FBD"/>
    <w:rsid w:val="009A4318"/>
    <w:rsid w:val="009A7806"/>
    <w:rsid w:val="009A7A06"/>
    <w:rsid w:val="009B0161"/>
    <w:rsid w:val="009B2D37"/>
    <w:rsid w:val="009C05E6"/>
    <w:rsid w:val="009C0690"/>
    <w:rsid w:val="009C1EC0"/>
    <w:rsid w:val="009C5D98"/>
    <w:rsid w:val="009D2238"/>
    <w:rsid w:val="009D26CE"/>
    <w:rsid w:val="009D39EA"/>
    <w:rsid w:val="009E00BB"/>
    <w:rsid w:val="009E3F14"/>
    <w:rsid w:val="009E4DAE"/>
    <w:rsid w:val="009E4DBD"/>
    <w:rsid w:val="009E7BBB"/>
    <w:rsid w:val="009F026E"/>
    <w:rsid w:val="009F2E27"/>
    <w:rsid w:val="009F6D74"/>
    <w:rsid w:val="00A0172E"/>
    <w:rsid w:val="00A069BE"/>
    <w:rsid w:val="00A120BE"/>
    <w:rsid w:val="00A12A52"/>
    <w:rsid w:val="00A12AAE"/>
    <w:rsid w:val="00A13056"/>
    <w:rsid w:val="00A13C1E"/>
    <w:rsid w:val="00A149D8"/>
    <w:rsid w:val="00A14A97"/>
    <w:rsid w:val="00A15AC7"/>
    <w:rsid w:val="00A17068"/>
    <w:rsid w:val="00A1736F"/>
    <w:rsid w:val="00A173F8"/>
    <w:rsid w:val="00A17CE5"/>
    <w:rsid w:val="00A17D2A"/>
    <w:rsid w:val="00A21E22"/>
    <w:rsid w:val="00A30D2C"/>
    <w:rsid w:val="00A32C09"/>
    <w:rsid w:val="00A35B12"/>
    <w:rsid w:val="00A374B3"/>
    <w:rsid w:val="00A37A5F"/>
    <w:rsid w:val="00A402D1"/>
    <w:rsid w:val="00A41518"/>
    <w:rsid w:val="00A42B0F"/>
    <w:rsid w:val="00A4451A"/>
    <w:rsid w:val="00A458F5"/>
    <w:rsid w:val="00A4590F"/>
    <w:rsid w:val="00A46731"/>
    <w:rsid w:val="00A554A0"/>
    <w:rsid w:val="00A55CD1"/>
    <w:rsid w:val="00A57BD2"/>
    <w:rsid w:val="00A6524A"/>
    <w:rsid w:val="00A6557B"/>
    <w:rsid w:val="00A65BEF"/>
    <w:rsid w:val="00A730A8"/>
    <w:rsid w:val="00A768A8"/>
    <w:rsid w:val="00A80B31"/>
    <w:rsid w:val="00A83379"/>
    <w:rsid w:val="00A90F50"/>
    <w:rsid w:val="00A96745"/>
    <w:rsid w:val="00AA1549"/>
    <w:rsid w:val="00AA394A"/>
    <w:rsid w:val="00AA6AFD"/>
    <w:rsid w:val="00AA7A17"/>
    <w:rsid w:val="00AB1F74"/>
    <w:rsid w:val="00AB2A88"/>
    <w:rsid w:val="00AB5B68"/>
    <w:rsid w:val="00AC39FB"/>
    <w:rsid w:val="00AC713C"/>
    <w:rsid w:val="00AD5757"/>
    <w:rsid w:val="00AE2502"/>
    <w:rsid w:val="00AE3AAE"/>
    <w:rsid w:val="00AE4B47"/>
    <w:rsid w:val="00AE5AAD"/>
    <w:rsid w:val="00AF08CC"/>
    <w:rsid w:val="00AF4C26"/>
    <w:rsid w:val="00AF69B9"/>
    <w:rsid w:val="00AF7C3F"/>
    <w:rsid w:val="00B02408"/>
    <w:rsid w:val="00B07486"/>
    <w:rsid w:val="00B12182"/>
    <w:rsid w:val="00B1227E"/>
    <w:rsid w:val="00B1254F"/>
    <w:rsid w:val="00B1386A"/>
    <w:rsid w:val="00B1540F"/>
    <w:rsid w:val="00B157C9"/>
    <w:rsid w:val="00B163E4"/>
    <w:rsid w:val="00B22411"/>
    <w:rsid w:val="00B22DAC"/>
    <w:rsid w:val="00B24D23"/>
    <w:rsid w:val="00B279C9"/>
    <w:rsid w:val="00B3062A"/>
    <w:rsid w:val="00B3064F"/>
    <w:rsid w:val="00B36379"/>
    <w:rsid w:val="00B40D0C"/>
    <w:rsid w:val="00B411C1"/>
    <w:rsid w:val="00B41CBA"/>
    <w:rsid w:val="00B4315E"/>
    <w:rsid w:val="00B44597"/>
    <w:rsid w:val="00B5099A"/>
    <w:rsid w:val="00B53204"/>
    <w:rsid w:val="00B54BEB"/>
    <w:rsid w:val="00B56587"/>
    <w:rsid w:val="00B568BD"/>
    <w:rsid w:val="00B62E12"/>
    <w:rsid w:val="00B660C7"/>
    <w:rsid w:val="00B67CEA"/>
    <w:rsid w:val="00B7394F"/>
    <w:rsid w:val="00B7666B"/>
    <w:rsid w:val="00B77DED"/>
    <w:rsid w:val="00B8138C"/>
    <w:rsid w:val="00B84D21"/>
    <w:rsid w:val="00B86C01"/>
    <w:rsid w:val="00B90846"/>
    <w:rsid w:val="00B9112E"/>
    <w:rsid w:val="00B91C26"/>
    <w:rsid w:val="00B92E64"/>
    <w:rsid w:val="00B9357A"/>
    <w:rsid w:val="00B93AEA"/>
    <w:rsid w:val="00B960FD"/>
    <w:rsid w:val="00BA1420"/>
    <w:rsid w:val="00BA4CFA"/>
    <w:rsid w:val="00BA57AB"/>
    <w:rsid w:val="00BB0F7F"/>
    <w:rsid w:val="00BB3206"/>
    <w:rsid w:val="00BB4C38"/>
    <w:rsid w:val="00BC23CC"/>
    <w:rsid w:val="00BC4A4B"/>
    <w:rsid w:val="00BC61B8"/>
    <w:rsid w:val="00BC7AD1"/>
    <w:rsid w:val="00BD13DC"/>
    <w:rsid w:val="00BD3F13"/>
    <w:rsid w:val="00BD4002"/>
    <w:rsid w:val="00BD61F1"/>
    <w:rsid w:val="00BD7046"/>
    <w:rsid w:val="00BE577F"/>
    <w:rsid w:val="00BF1F48"/>
    <w:rsid w:val="00BF4651"/>
    <w:rsid w:val="00BF5034"/>
    <w:rsid w:val="00BF667F"/>
    <w:rsid w:val="00BF6B43"/>
    <w:rsid w:val="00BF7799"/>
    <w:rsid w:val="00C00180"/>
    <w:rsid w:val="00C06E40"/>
    <w:rsid w:val="00C160B8"/>
    <w:rsid w:val="00C20C5F"/>
    <w:rsid w:val="00C229A9"/>
    <w:rsid w:val="00C22AAC"/>
    <w:rsid w:val="00C25B59"/>
    <w:rsid w:val="00C3212F"/>
    <w:rsid w:val="00C3244E"/>
    <w:rsid w:val="00C3318B"/>
    <w:rsid w:val="00C3332A"/>
    <w:rsid w:val="00C3681A"/>
    <w:rsid w:val="00C375B3"/>
    <w:rsid w:val="00C4492D"/>
    <w:rsid w:val="00C46834"/>
    <w:rsid w:val="00C55458"/>
    <w:rsid w:val="00C55CD6"/>
    <w:rsid w:val="00C63E2F"/>
    <w:rsid w:val="00C63F9C"/>
    <w:rsid w:val="00C64F86"/>
    <w:rsid w:val="00C676C6"/>
    <w:rsid w:val="00C70DE4"/>
    <w:rsid w:val="00C727AF"/>
    <w:rsid w:val="00C74286"/>
    <w:rsid w:val="00C745C7"/>
    <w:rsid w:val="00C81763"/>
    <w:rsid w:val="00C825DC"/>
    <w:rsid w:val="00C83DF0"/>
    <w:rsid w:val="00C86ED9"/>
    <w:rsid w:val="00C87676"/>
    <w:rsid w:val="00C90668"/>
    <w:rsid w:val="00C9178A"/>
    <w:rsid w:val="00C92BD2"/>
    <w:rsid w:val="00C95951"/>
    <w:rsid w:val="00C95968"/>
    <w:rsid w:val="00CA18F8"/>
    <w:rsid w:val="00CA2FD0"/>
    <w:rsid w:val="00CA5BDB"/>
    <w:rsid w:val="00CA6473"/>
    <w:rsid w:val="00CA70C2"/>
    <w:rsid w:val="00CB2F80"/>
    <w:rsid w:val="00CC2D5E"/>
    <w:rsid w:val="00CC3F96"/>
    <w:rsid w:val="00CC5E75"/>
    <w:rsid w:val="00CD0EE5"/>
    <w:rsid w:val="00CD42D1"/>
    <w:rsid w:val="00CD4E09"/>
    <w:rsid w:val="00CD6A9C"/>
    <w:rsid w:val="00CD6B5E"/>
    <w:rsid w:val="00CE3031"/>
    <w:rsid w:val="00CE6921"/>
    <w:rsid w:val="00CE7EE1"/>
    <w:rsid w:val="00CF0A74"/>
    <w:rsid w:val="00CF4002"/>
    <w:rsid w:val="00CF60CF"/>
    <w:rsid w:val="00CF616B"/>
    <w:rsid w:val="00D0528E"/>
    <w:rsid w:val="00D07FB5"/>
    <w:rsid w:val="00D10091"/>
    <w:rsid w:val="00D10F95"/>
    <w:rsid w:val="00D10F9B"/>
    <w:rsid w:val="00D121BD"/>
    <w:rsid w:val="00D135A2"/>
    <w:rsid w:val="00D13D84"/>
    <w:rsid w:val="00D14DB7"/>
    <w:rsid w:val="00D14FF6"/>
    <w:rsid w:val="00D16B77"/>
    <w:rsid w:val="00D16FF4"/>
    <w:rsid w:val="00D17C27"/>
    <w:rsid w:val="00D20A03"/>
    <w:rsid w:val="00D20BF3"/>
    <w:rsid w:val="00D22942"/>
    <w:rsid w:val="00D237B6"/>
    <w:rsid w:val="00D23FB8"/>
    <w:rsid w:val="00D30890"/>
    <w:rsid w:val="00D30E52"/>
    <w:rsid w:val="00D31799"/>
    <w:rsid w:val="00D31B77"/>
    <w:rsid w:val="00D34539"/>
    <w:rsid w:val="00D35C17"/>
    <w:rsid w:val="00D3725C"/>
    <w:rsid w:val="00D37B03"/>
    <w:rsid w:val="00D41620"/>
    <w:rsid w:val="00D42C67"/>
    <w:rsid w:val="00D43624"/>
    <w:rsid w:val="00D466C6"/>
    <w:rsid w:val="00D46BD5"/>
    <w:rsid w:val="00D5072F"/>
    <w:rsid w:val="00D50B1F"/>
    <w:rsid w:val="00D52AEB"/>
    <w:rsid w:val="00D57851"/>
    <w:rsid w:val="00D61F63"/>
    <w:rsid w:val="00D74AA1"/>
    <w:rsid w:val="00D80145"/>
    <w:rsid w:val="00D82149"/>
    <w:rsid w:val="00D83043"/>
    <w:rsid w:val="00D8562C"/>
    <w:rsid w:val="00D8698C"/>
    <w:rsid w:val="00D87306"/>
    <w:rsid w:val="00D91B8D"/>
    <w:rsid w:val="00DA0FD1"/>
    <w:rsid w:val="00DA19C5"/>
    <w:rsid w:val="00DA2342"/>
    <w:rsid w:val="00DA65E8"/>
    <w:rsid w:val="00DB1A83"/>
    <w:rsid w:val="00DB2421"/>
    <w:rsid w:val="00DB5EA7"/>
    <w:rsid w:val="00DC2953"/>
    <w:rsid w:val="00DC38BB"/>
    <w:rsid w:val="00DC525E"/>
    <w:rsid w:val="00DC7305"/>
    <w:rsid w:val="00DD02AB"/>
    <w:rsid w:val="00DD0814"/>
    <w:rsid w:val="00DD0A02"/>
    <w:rsid w:val="00DD14C9"/>
    <w:rsid w:val="00DD4B58"/>
    <w:rsid w:val="00DD77A2"/>
    <w:rsid w:val="00DE07A9"/>
    <w:rsid w:val="00DE4E9A"/>
    <w:rsid w:val="00DE6545"/>
    <w:rsid w:val="00DE6772"/>
    <w:rsid w:val="00DE7A1B"/>
    <w:rsid w:val="00DF0DE2"/>
    <w:rsid w:val="00DF4D79"/>
    <w:rsid w:val="00DF63D1"/>
    <w:rsid w:val="00DF7A33"/>
    <w:rsid w:val="00DF7D76"/>
    <w:rsid w:val="00E0004E"/>
    <w:rsid w:val="00E01B0E"/>
    <w:rsid w:val="00E04E4B"/>
    <w:rsid w:val="00E066F9"/>
    <w:rsid w:val="00E10DDE"/>
    <w:rsid w:val="00E11348"/>
    <w:rsid w:val="00E119E7"/>
    <w:rsid w:val="00E12838"/>
    <w:rsid w:val="00E1484A"/>
    <w:rsid w:val="00E15795"/>
    <w:rsid w:val="00E16CC6"/>
    <w:rsid w:val="00E203DB"/>
    <w:rsid w:val="00E239C6"/>
    <w:rsid w:val="00E2511E"/>
    <w:rsid w:val="00E2514C"/>
    <w:rsid w:val="00E25F38"/>
    <w:rsid w:val="00E30B1C"/>
    <w:rsid w:val="00E30FCE"/>
    <w:rsid w:val="00E332D9"/>
    <w:rsid w:val="00E33E9C"/>
    <w:rsid w:val="00E347C5"/>
    <w:rsid w:val="00E359F8"/>
    <w:rsid w:val="00E372DF"/>
    <w:rsid w:val="00E3766C"/>
    <w:rsid w:val="00E37AC0"/>
    <w:rsid w:val="00E37E1B"/>
    <w:rsid w:val="00E43121"/>
    <w:rsid w:val="00E46658"/>
    <w:rsid w:val="00E47ED4"/>
    <w:rsid w:val="00E51B28"/>
    <w:rsid w:val="00E520D5"/>
    <w:rsid w:val="00E55408"/>
    <w:rsid w:val="00E57E34"/>
    <w:rsid w:val="00E649DF"/>
    <w:rsid w:val="00E67D58"/>
    <w:rsid w:val="00E705C4"/>
    <w:rsid w:val="00E7293A"/>
    <w:rsid w:val="00E803D8"/>
    <w:rsid w:val="00E8202F"/>
    <w:rsid w:val="00E848B0"/>
    <w:rsid w:val="00E866F3"/>
    <w:rsid w:val="00E872E6"/>
    <w:rsid w:val="00E9168E"/>
    <w:rsid w:val="00E936AC"/>
    <w:rsid w:val="00EA14BD"/>
    <w:rsid w:val="00EA5751"/>
    <w:rsid w:val="00EA593C"/>
    <w:rsid w:val="00EA60C1"/>
    <w:rsid w:val="00EA6502"/>
    <w:rsid w:val="00EA6DA3"/>
    <w:rsid w:val="00EA784F"/>
    <w:rsid w:val="00EA7969"/>
    <w:rsid w:val="00EA7DC7"/>
    <w:rsid w:val="00EB0485"/>
    <w:rsid w:val="00EB0ABB"/>
    <w:rsid w:val="00EB199C"/>
    <w:rsid w:val="00EB2837"/>
    <w:rsid w:val="00EB2907"/>
    <w:rsid w:val="00EB48C4"/>
    <w:rsid w:val="00EB61A1"/>
    <w:rsid w:val="00EC022D"/>
    <w:rsid w:val="00EC2BD6"/>
    <w:rsid w:val="00EC457A"/>
    <w:rsid w:val="00EC56E2"/>
    <w:rsid w:val="00ED07E8"/>
    <w:rsid w:val="00ED4DE3"/>
    <w:rsid w:val="00ED4FFB"/>
    <w:rsid w:val="00ED6565"/>
    <w:rsid w:val="00ED6D8F"/>
    <w:rsid w:val="00EE0DB2"/>
    <w:rsid w:val="00EE3B88"/>
    <w:rsid w:val="00EE4710"/>
    <w:rsid w:val="00EE53DE"/>
    <w:rsid w:val="00EE5BE8"/>
    <w:rsid w:val="00EE68F9"/>
    <w:rsid w:val="00EF2A07"/>
    <w:rsid w:val="00EF6005"/>
    <w:rsid w:val="00EF6D47"/>
    <w:rsid w:val="00EF74D0"/>
    <w:rsid w:val="00F001FE"/>
    <w:rsid w:val="00F05013"/>
    <w:rsid w:val="00F053E5"/>
    <w:rsid w:val="00F05D50"/>
    <w:rsid w:val="00F07DE7"/>
    <w:rsid w:val="00F15D15"/>
    <w:rsid w:val="00F17BB2"/>
    <w:rsid w:val="00F210EC"/>
    <w:rsid w:val="00F220E1"/>
    <w:rsid w:val="00F25185"/>
    <w:rsid w:val="00F26643"/>
    <w:rsid w:val="00F30F13"/>
    <w:rsid w:val="00F31649"/>
    <w:rsid w:val="00F325E7"/>
    <w:rsid w:val="00F3542D"/>
    <w:rsid w:val="00F37054"/>
    <w:rsid w:val="00F4636A"/>
    <w:rsid w:val="00F46920"/>
    <w:rsid w:val="00F470DD"/>
    <w:rsid w:val="00F471FE"/>
    <w:rsid w:val="00F521F2"/>
    <w:rsid w:val="00F544EA"/>
    <w:rsid w:val="00F5455C"/>
    <w:rsid w:val="00F55809"/>
    <w:rsid w:val="00F57797"/>
    <w:rsid w:val="00F6141F"/>
    <w:rsid w:val="00F62A3A"/>
    <w:rsid w:val="00F65B33"/>
    <w:rsid w:val="00F66B51"/>
    <w:rsid w:val="00F71352"/>
    <w:rsid w:val="00F71C0B"/>
    <w:rsid w:val="00F71F0B"/>
    <w:rsid w:val="00F74159"/>
    <w:rsid w:val="00F7503B"/>
    <w:rsid w:val="00F7565E"/>
    <w:rsid w:val="00F7656A"/>
    <w:rsid w:val="00F83688"/>
    <w:rsid w:val="00F849D7"/>
    <w:rsid w:val="00F85DFE"/>
    <w:rsid w:val="00F85F81"/>
    <w:rsid w:val="00F90B8F"/>
    <w:rsid w:val="00F90C4E"/>
    <w:rsid w:val="00F91828"/>
    <w:rsid w:val="00F93241"/>
    <w:rsid w:val="00F93F56"/>
    <w:rsid w:val="00F94C6A"/>
    <w:rsid w:val="00FA2C79"/>
    <w:rsid w:val="00FA3051"/>
    <w:rsid w:val="00FA35E0"/>
    <w:rsid w:val="00FA3CAB"/>
    <w:rsid w:val="00FA42A2"/>
    <w:rsid w:val="00FA5B91"/>
    <w:rsid w:val="00FB0334"/>
    <w:rsid w:val="00FB1C16"/>
    <w:rsid w:val="00FB6EF8"/>
    <w:rsid w:val="00FB7322"/>
    <w:rsid w:val="00FC06B7"/>
    <w:rsid w:val="00FC19D7"/>
    <w:rsid w:val="00FC3C8A"/>
    <w:rsid w:val="00FD251D"/>
    <w:rsid w:val="00FD2B02"/>
    <w:rsid w:val="00FD57CB"/>
    <w:rsid w:val="00FD6911"/>
    <w:rsid w:val="00FE1DEE"/>
    <w:rsid w:val="00FE44A3"/>
    <w:rsid w:val="00FF060F"/>
    <w:rsid w:val="00FF347B"/>
    <w:rsid w:val="00FF4898"/>
    <w:rsid w:val="00FF4DD2"/>
    <w:rsid w:val="00FF6A77"/>
    <w:rsid w:val="00FF7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4298">
      <o:colormenu v:ext="edit" fillcolor="none"/>
    </o:shapedefaults>
    <o:shapelayout v:ext="edit">
      <o:idmap v:ext="edit" data="1,3,4"/>
      <o:rules v:ext="edit">
        <o:r id="V:Rule12" type="connector" idref="#AutoShape 921"/>
        <o:r id="V:Rule18" type="connector" idref="#AutoShape 919"/>
        <o:r id="V:Rule19" type="connector" idref="#AutoShape 921"/>
        <o:r id="V:Rule20" type="connector" idref="#AutoShape 921"/>
        <o:r id="V:Rule21" type="connector" idref="#AutoShape 743"/>
        <o:r id="V:Rule22" type="connector" idref="#AutoShape 744"/>
        <o:r id="V:Rule24" type="connector" idref="#AutoShape 921"/>
        <o:r id="V:Rule25" type="connector" idref="#AutoShape 743"/>
        <o:r id="V:Rule26" type="connector" idref="#AutoShape 744"/>
        <o:r id="V:Rule37" type="connector" idref="#AutoShape 743"/>
        <o:r id="V:Rule38" type="connector" idref="#AutoShape 744"/>
        <o:r id="V:Rule70" type="connector" idref="#AutoShape 835"/>
        <o:r id="V:Rule71" type="connector" idref="#AutoShape 835"/>
        <o:r id="V:Rule72" type="connector" idref="#AutoShape 835"/>
        <o:r id="V:Rule75" type="connector" idref="#AutoShape 961"/>
        <o:r id="V:Rule76" type="connector" idref="#AutoShape 750"/>
        <o:r id="V:Rule77" type="connector" idref="#AutoShape 726"/>
        <o:r id="V:Rule78" type="connector" idref="#AutoShape 962"/>
        <o:r id="V:Rule79" type="connector" idref="#AutoShape 798"/>
        <o:r id="V:Rule80" type="connector" idref="#AutoShape 790"/>
        <o:r id="V:Rule81" type="connector" idref="#AutoShape 813"/>
        <o:r id="V:Rule82" type="connector" idref="#AutoShape 747"/>
        <o:r id="V:Rule83" type="connector" idref="#AutoShape 824"/>
        <o:r id="V:Rule85" type="connector" idref="#AutoShape 703"/>
        <o:r id="V:Rule86" type="connector" idref="#AutoShape 843"/>
        <o:r id="V:Rule87" type="connector" idref="#AutoShape 803"/>
        <o:r id="V:Rule88" type="connector" idref="#AutoShape 967"/>
        <o:r id="V:Rule89" type="connector" idref="#AutoShape 919"/>
        <o:r id="V:Rule90" type="connector" idref="#AutoShape 776"/>
        <o:r id="V:Rule91" type="connector" idref="#AutoShape 810"/>
        <o:r id="V:Rule93" type="connector" idref="#AutoShape 965"/>
        <o:r id="V:Rule94" type="connector" idref="#AutoShape 828"/>
        <o:r id="V:Rule95" type="connector" idref="#AutoShape 695"/>
        <o:r id="V:Rule97" type="connector" idref="#Straight Arrow Connector 279"/>
        <o:r id="V:Rule98" type="connector" idref="#AutoShape 968"/>
        <o:r id="V:Rule99" type="connector" idref="#AutoShape 711"/>
        <o:r id="V:Rule101" type="connector" idref="#AutoShape 849"/>
        <o:r id="V:Rule102" type="connector" idref="#AutoShape 964"/>
        <o:r id="V:Rule103" type="connector" idref="#AutoShape 782"/>
        <o:r id="V:Rule104" type="connector" idref="#AutoShape 820"/>
        <o:r id="V:Rule105" type="connector" idref="#AutoShape 754"/>
        <o:r id="V:Rule106" type="connector" idref="#AutoShape 840"/>
        <o:r id="V:Rule107" type="connector" idref="#Straight Arrow Connector 268"/>
        <o:r id="V:Rule108" type="connector" idref="#AutoShape 812"/>
        <o:r id="V:Rule111" type="connector" idref="#AutoShape 839"/>
        <o:r id="V:Rule113" type="connector" idref="#AutoShape 794"/>
        <o:r id="V:Rule114" type="connector" idref="#AutoShape 777"/>
        <o:r id="V:Rule115" type="connector" idref="#AutoShape 770"/>
        <o:r id="V:Rule120" type="connector" idref="#AutoShape 802"/>
        <o:r id="V:Rule121" type="connector" idref="#AutoShape 779"/>
        <o:r id="V:Rule123" type="connector" idref="#AutoShape 699"/>
        <o:r id="V:Rule124" type="connector" idref="#AutoShape 835"/>
        <o:r id="V:Rule125" type="connector" idref="#AutoShape 758"/>
        <o:r id="V:Rule128" type="connector" idref="#AutoShape 707"/>
        <o:r id="V:Rule129" type="connector" idref="#AutoShape 778"/>
        <o:r id="V:Rule130" type="connector" idref="#AutoShape 733"/>
        <o:r id="V:Rule131" type="connector" idref="#AutoShape 786"/>
        <o:r id="V:Rule132" type="connector" idref="#Straight Arrow Connector 287"/>
        <o:r id="V:Rule133" type="connector" idref="#Straight Arrow Connector 274"/>
        <o:r id="V:Rule134" type="connector" idref="#AutoShape 809"/>
        <o:r id="V:Rule135" type="connector" idref="#AutoShape 816"/>
        <o:r id="V:Rule136" type="connector" idref="#AutoShape 963"/>
        <o:r id="V:Rule137" type="connector" idref="#AutoShape 693"/>
        <o:r id="V:Rule138" type="connector" idref="#AutoShape 744"/>
        <o:r id="V:Rule139" type="connector" idref="#AutoShape 966"/>
        <o:r id="V:Rule140" type="connector" idref="#Straight Arrow Connector 313"/>
        <o:r id="V:Rule141" type="connector" idref="#AutoShape 743"/>
        <o:r id="V:Rule142" type="connector" idref="#AutoShape 763"/>
        <o:r id="V:Rule143" type="connector" idref="#AutoShape 769"/>
        <o:r id="V:Rule144" type="connector" idref="#AutoShape 921"/>
        <o:r id="V:Rule145" type="connector" idref="#AutoShape 723"/>
        <o:r id="V:Rule146" type="connector" idref="#AutoShape 764"/>
        <o:r id="V:Rule147" type="connector" idref="#_x0000_s1823"/>
        <o:r id="V:Rule148" type="connector" idref="#AutoShape 729"/>
        <o:r id="V:Rule149" type="connector" idref="#AutoShape 2339"/>
        <o:r id="V:Rule150" type="connector" idref="#AutoShape 2340"/>
        <o:r id="V:Rule151" type="connector" idref="#AutoShape 2346"/>
        <o:r id="V:Rule152" type="connector" idref="#AutoShape 2358"/>
        <o:r id="V:Rule153" type="connector" idref="#AutoShape 2361"/>
        <o:r id="V:Rule154" type="connector" idref="#AutoShape 2339"/>
        <o:r id="V:Rule155" type="connector" idref="#AutoShape 2340"/>
        <o:r id="V:Rule156" type="connector" idref="#AutoShape 2346"/>
        <o:r id="V:Rule157" type="connector" idref="#AutoShape 2358"/>
        <o:r id="V:Rule158" type="connector" idref="#AutoShape 2361"/>
        <o:r id="V:Rule159" type="connector" idref="#AutoShape 2358"/>
        <o:r id="V:Rule160" type="connector" idref="#AutoShape 2346"/>
        <o:r id="V:Rule161" type="connector" idref="#AutoShape 2339"/>
        <o:r id="V:Rule162" type="connector" idref="#AutoShape 2340"/>
        <o:r id="V:Rule163" type="connector" idref="#AutoShape 2358"/>
        <o:r id="V:Rule164" type="connector" idref="#AutoShape 2358"/>
        <o:r id="V:Rule165" type="connector" idref="#_x0000_s1923"/>
        <o:r id="V:Rule166" type="connector" idref="#_x0000_s1985"/>
        <o:r id="V:Rule167" type="connector" idref="#_x0000_s1957"/>
        <o:r id="V:Rule168" type="connector" idref="#_x0000_s1927"/>
        <o:r id="V:Rule169" type="connector" idref="#_x0000_s1956"/>
        <o:r id="V:Rule170" type="connector" idref="#AutoShape 2351"/>
        <o:r id="V:Rule171" type="connector" idref="#_x0000_s1994"/>
        <o:r id="V:Rule172" type="connector" idref="#AutoShape 2339"/>
        <o:r id="V:Rule173" type="connector" idref="#_x0000_s1926"/>
        <o:r id="V:Rule174" type="connector" idref="#AutoShape 2346"/>
        <o:r id="V:Rule175" type="connector" idref="#AutoShape 2340"/>
        <o:r id="V:Rule176" type="connector" idref="#_x0000_s1922"/>
        <o:r id="V:Rule177" type="connector" idref="#AutoShape 2360"/>
        <o:r id="V:Rule178" type="connector" idref="#AutoShape 2347"/>
        <o:r id="V:Rule179" type="connector" idref="#AutoShape 2358"/>
        <o:r id="V:Rule180" type="connector" idref="#AutoShape 2361"/>
        <o:r id="V:Rule181" type="connector" idref="#AutoShape 2359"/>
        <o:r id="V:Rule182" type="connector" idref="#AutoShape 2349"/>
        <o:r id="V:Rule183" type="connector" idref="#AutoShape 2304"/>
        <o:r id="V:Rule184" type="connector" idref="#AutoShape 2304"/>
        <o:r id="V:Rule185" type="connector" idref="#AutoShape 2304"/>
        <o:r id="V:Rule186" type="connector" idref="#AutoShape 2304"/>
        <o:r id="V:Rule187" type="connector" idref="#AutoShape 2304"/>
        <o:r id="V:Rule188" type="connector" idref="#AutoShape 2304"/>
        <o:r id="V:Rule189" type="connector" idref="#AutoShape 2304"/>
        <o:r id="V:Rule190" type="connector" idref="#AutoShape 2304"/>
        <o:r id="V:Rule191" type="connector" idref="#AutoShape 2304"/>
        <o:r id="V:Rule192" type="connector" idref="#AutoShape 2304"/>
        <o:r id="V:Rule193" type="connector" idref="#AutoShape 1538"/>
        <o:r id="V:Rule194" type="connector" idref="#AutoShape 1540"/>
        <o:r id="V:Rule195" type="connector" idref="#AutoShape 1541"/>
        <o:r id="V:Rule196" type="connector" idref="#AutoShape 1542"/>
        <o:r id="V:Rule197" type="connector" idref="#AutoShape 1538"/>
        <o:r id="V:Rule198" type="connector" idref="#AutoShape 1540"/>
        <o:r id="V:Rule199" type="connector" idref="#AutoShape 1541"/>
        <o:r id="V:Rule200" type="connector" idref="#AutoShape 1542"/>
        <o:r id="V:Rule201" type="connector" idref="#AutoShape 2307"/>
        <o:r id="V:Rule202" type="connector" idref="#AutoShape 2304"/>
        <o:r id="V:Rule203" type="connector" idref="#AutoShape 2304"/>
        <o:r id="V:Rule204" type="connector" idref="#AutoShape 1622"/>
        <o:r id="V:Rule205" type="connector" idref="#AutoShape 1623"/>
        <o:r id="V:Rule206" type="connector" idref="#AutoShape 2304"/>
        <o:r id="V:Rule207" type="connector" idref="#AutoShape 2304"/>
        <o:r id="V:Rule208" type="connector" idref="#AutoShape 2304"/>
        <o:r id="V:Rule209" type="connector" idref="#AutoShape 2304"/>
        <o:r id="V:Rule210" type="connector" idref="#AutoShape 1622"/>
        <o:r id="V:Rule211" type="connector" idref="#AutoShape 1623"/>
        <o:r id="V:Rule212" type="connector" idref="#AutoShape 1622"/>
        <o:r id="V:Rule213" type="connector" idref="#AutoShape 1623"/>
        <o:r id="V:Rule214" type="connector" idref="#AutoShape 1622"/>
        <o:r id="V:Rule215" type="connector" idref="#AutoShape 1623"/>
        <o:r id="V:Rule216" type="connector" idref="#AutoShape 2304"/>
        <o:r id="V:Rule217" type="connector" idref="#AutoShape 2304"/>
        <o:r id="V:Rule218" type="connector" idref="#AutoShape 2307"/>
        <o:r id="V:Rule219" type="connector" idref="#AutoShape 2304"/>
        <o:r id="V:Rule220" type="connector" idref="#AutoShape 2304"/>
        <o:r id="V:Rule221" type="connector" idref="#AutoShape 2304"/>
        <o:r id="V:Rule222" type="connector" idref="#AutoShape 2304"/>
        <o:r id="V:Rule223" type="connector" idref="#AutoShape 2304"/>
        <o:r id="V:Rule224" type="connector" idref="#AutoShape 2304"/>
        <o:r id="V:Rule225" type="connector" idref="#AutoShape 2304"/>
        <o:r id="V:Rule226" type="connector" idref="#AutoShape 2304"/>
        <o:r id="V:Rule227" type="connector" idref="#AutoShape 2304"/>
        <o:r id="V:Rule228" type="connector" idref="#AutoShape 2304"/>
        <o:r id="V:Rule229" type="connector" idref="#AutoShape 2304"/>
        <o:r id="V:Rule230" type="connector" idref="#AutoShape 2304"/>
        <o:r id="V:Rule231" type="connector" idref="#AutoShape 2304"/>
        <o:r id="V:Rule232" type="connector" idref="#AutoShape 2304"/>
        <o:r id="V:Rule233" type="connector" idref="#AutoShape 2304"/>
        <o:r id="V:Rule234" type="connector" idref="#AutoShape 2304"/>
        <o:r id="V:Rule235" type="connector" idref="#AutoShape 2304"/>
        <o:r id="V:Rule236" type="connector" idref="#AutoShape 1622"/>
        <o:r id="V:Rule237" type="connector" idref="#AutoShape 1623"/>
        <o:r id="V:Rule238" type="connector" idref="#AutoShape 1538"/>
        <o:r id="V:Rule239" type="connector" idref="#AutoShape 1540"/>
        <o:r id="V:Rule240" type="connector" idref="#AutoShape 1541"/>
        <o:r id="V:Rule241" type="connector" idref="#AutoShape 1542"/>
        <o:r id="V:Rule242" type="connector" idref="#AutoShape 1538"/>
        <o:r id="V:Rule243" type="connector" idref="#AutoShape 1540"/>
        <o:r id="V:Rule244" type="connector" idref="#AutoShape 1541"/>
        <o:r id="V:Rule245" type="connector" idref="#AutoShape 1542"/>
        <o:r id="V:Rule246" type="connector" idref="#AutoShape 1538"/>
        <o:r id="V:Rule247" type="connector" idref="#AutoShape 1540"/>
        <o:r id="V:Rule248" type="connector" idref="#AutoShape 1541"/>
        <o:r id="V:Rule249" type="connector" idref="#AutoShape 1542"/>
        <o:r id="V:Rule250" type="connector" idref="#AutoShape 2304"/>
        <o:r id="V:Rule251" type="connector" idref="#AutoShape 2307"/>
        <o:r id="V:Rule252" type="connector" idref="#AutoShape 2307"/>
        <o:r id="V:Rule253" type="connector" idref="#AutoShape 2304"/>
        <o:r id="V:Rule254" type="connector" idref="#AutoShape 2304"/>
        <o:r id="V:Rule255" type="connector" idref="#AutoShape 2304"/>
        <o:r id="V:Rule256" type="connector" idref="#AutoShape 2304"/>
        <o:r id="V:Rule257" type="connector" idref="#AutoShape 2304"/>
        <o:r id="V:Rule258" type="connector" idref="#AutoShape 2304"/>
        <o:r id="V:Rule259" type="connector" idref="#AutoShape 2304"/>
        <o:r id="V:Rule260" type="connector" idref="#AutoShape 2307"/>
        <o:r id="V:Rule261" type="connector" idref="#AutoShape 2304"/>
        <o:r id="V:Rule262" type="connector" idref="#AutoShape 2307"/>
        <o:r id="V:Rule263" type="connector" idref="#AutoShape 1908"/>
        <o:r id="V:Rule264" type="connector" idref="#AutoShape 37"/>
        <o:r id="V:Rule265" type="connector" idref="#_x0000_s3100"/>
        <o:r id="V:Rule266" type="connector" idref="#AutoShape 39"/>
        <o:r id="V:Rule267" type="connector" idref="#AutoShape 1921"/>
        <o:r id="V:Rule268" type="connector" idref="#AutoShape 1906"/>
        <o:r id="V:Rule269" type="connector" idref="#AutoShape 1812"/>
        <o:r id="V:Rule270" type="connector" idref="#AutoShape 45"/>
        <o:r id="V:Rule271" type="connector" idref="#AutoShape 2124"/>
        <o:r id="V:Rule272" type="connector" idref="#AutoShape 2108"/>
        <o:r id="V:Rule273" type="connector" idref="#AutoShape 1915"/>
        <o:r id="V:Rule274" type="connector" idref="#AutoShape 1799"/>
        <o:r id="V:Rule275" type="connector" idref="#AutoShape 1851"/>
        <o:r id="V:Rule276" type="connector" idref="#AutoShape 1826"/>
        <o:r id="V:Rule277" type="connector" idref="#AutoShape 1732"/>
        <o:r id="V:Rule278" type="connector" idref="#AutoShape 2102"/>
        <o:r id="V:Rule279" type="connector" idref="#AutoShape 1819"/>
        <o:r id="V:Rule280" type="connector" idref="#AutoShape 2116"/>
        <o:r id="V:Rule281" type="connector" idref="#AutoShape 1744"/>
        <o:r id="V:Rule282" type="connector" idref="#AutoShape 56"/>
        <o:r id="V:Rule283" type="connector" idref="#AutoShape 1872"/>
        <o:r id="V:Rule284" type="connector" idref="#AutoShape 1911"/>
        <o:r id="V:Rule285" type="connector" idref="#AutoShape 1702"/>
        <o:r id="V:Rule286" type="connector" idref="#AutoShape 2125"/>
        <o:r id="V:Rule287" type="connector" idref="#_x0000_s3099"/>
        <o:r id="V:Rule288" type="connector" idref="#AutoShape 55"/>
        <o:r id="V:Rule289" type="connector" idref="#AutoShape 2126"/>
        <o:r id="V:Rule290" type="connector" idref="#AutoShape 2099"/>
        <o:r id="V:Rule291" type="connector" idref="#AutoShape 1870"/>
        <o:r id="V:Rule292" type="connector" idref="#AutoShape 1827"/>
        <o:r id="V:Rule293" type="connector" idref="#AutoShape 1912"/>
        <o:r id="V:Rule294" type="connector" idref="#_x0000_s3109"/>
        <o:r id="V:Rule295" type="connector" idref="#AutoShape 44"/>
        <o:r id="V:Rule296" type="connector" idref="#_x0000_s3154"/>
        <o:r id="V:Rule297" type="connector" idref="#AutoShape 2090"/>
        <o:r id="V:Rule298" type="connector" idref="#AutoShape 2168"/>
        <o:r id="V:Rule299" type="connector" idref="#AutoShape 2047"/>
        <o:r id="V:Rule300" type="connector" idref="#AutoShape 28"/>
        <o:r id="V:Rule301" type="connector" idref="#AutoShape 1674"/>
        <o:r id="V:Rule302" type="connector" idref="#AutoShape 1745"/>
        <o:r id="V:Rule303" type="connector" idref="#AutoShape 30"/>
        <o:r id="V:Rule304" type="connector" idref="#AutoShape 1873"/>
        <o:r id="V:Rule305" type="connector" idref="#AutoShape 1815"/>
        <o:r id="V:Rule306" type="connector" idref="#AutoShape 1800"/>
        <o:r id="V:Rule307" type="connector" idref="#AutoShape 51"/>
        <o:r id="V:Rule308" type="connector" idref="#AutoShape 2118"/>
        <o:r id="V:Rule309" type="connector" idref="#AutoShape 2049"/>
        <o:r id="V:Rule310" type="connector" idref="#AutoShape 1762"/>
        <o:r id="V:Rule311" type="connector" idref="#AutoShape 1746"/>
        <o:r id="V:Rule312" type="connector" idref="#AutoShape 1900"/>
        <o:r id="V:Rule313" type="connector" idref="#AutoShape 1733"/>
        <o:r id="V:Rule314" type="connector" idref="#AutoShape 2100"/>
        <o:r id="V:Rule315" type="connector" idref="#AutoShape 2119"/>
        <o:r id="V:Rule316" type="connector" idref="#AutoShape 2165"/>
        <o:r id="V:Rule317" type="connector" idref="#AutoShape 1675"/>
        <o:r id="V:Rule318" type="connector" idref="#AutoShape 1821"/>
        <o:r id="V:Rule319" type="connector" idref="#AutoShape 1879"/>
        <o:r id="V:Rule320" type="connector" idref="#AutoShape 38"/>
        <o:r id="V:Rule321" type="connector" idref="#AutoShape 1785"/>
        <o:r id="V:Rule322" type="connector" idref="#_x0000_s3151"/>
        <o:r id="V:Rule323" type="connector" idref="#AutoShape 29"/>
        <o:r id="V:Rule324" type="connector" idref="#AutoShape 1681"/>
        <o:r id="V:Rule325" type="connector" idref="#AutoShape 2064"/>
        <o:r id="V:Rule326" type="connector" idref="#AutoShape 2067"/>
        <o:r id="V:Rule327" type="connector" idref="#AutoShape 2167"/>
        <o:r id="V:Rule328" type="connector" idref="#AutoShape 2123"/>
        <o:r id="V:Rule329" type="connector" idref="#AutoShape 1715"/>
        <o:r id="V:Rule330" type="connector" idref="#AutoShape 1845"/>
        <o:r id="V:Rule331" type="connector" idref="#AutoShape 4"/>
        <o:r id="V:Rule332" type="connector" idref="#AutoShape 1682"/>
        <o:r id="V:Rule333" type="connector" idref="#AutoShape 1676"/>
        <o:r id="V:Rule334" type="connector" idref="#AutoShape 35"/>
        <o:r id="V:Rule335" type="connector" idref="#AutoShape 2160"/>
        <o:r id="V:Rule336" type="connector" idref="#AutoShape 2050"/>
        <o:r id="V:Rule337" type="connector" idref="#AutoShape 5"/>
        <o:r id="V:Rule338" type="connector" idref="#AutoShape 2089"/>
        <o:r id="V:Rule339" type="connector" idref="#AutoShape 12"/>
        <o:r id="V:Rule340" type="connector" idref="#AutoShape 2051"/>
        <o:r id="V:Rule341" type="connector" idref="#AutoShape 1834"/>
        <o:r id="V:Rule342" type="connector" idref="#AutoShape 13"/>
        <o:r id="V:Rule343" type="connector" idref="#AutoShape 1830"/>
        <o:r id="V:Rule344" type="connector" idref="#AutoShape 31"/>
        <o:r id="V:Rule345" type="connector" idref="#AutoShape 2161"/>
        <o:r id="V:Rule346" type="connector" idref="#AutoShape 2093"/>
        <o:r id="V:Rule347" type="connector" idref="#AutoShape 1914"/>
        <o:r id="V:Rule348" type="connector" idref="#AutoShape 3"/>
        <o:r id="V:Rule349" type="connector" idref="#AutoShape 2122"/>
        <o:r id="V:Rule350" type="connector" idref="#_x0000_s3314"/>
        <o:r id="V:Rule351" type="connector" idref="#AutoShape 53"/>
        <o:r id="V:Rule352" type="connector" idref="#AutoShape 6"/>
        <o:r id="V:Rule353" type="connector" idref="#AutoShape 2117"/>
        <o:r id="V:Rule354" type="connector" idref="#AutoShape 1716"/>
        <o:r id="V:Rule355" type="connector" idref="#AutoShape 2307"/>
        <o:r id="V:Rule356" type="connector" idref="#AutoShape 2114"/>
        <o:r id="V:Rule357" type="connector" idref="#AutoShape 1784"/>
        <o:r id="V:Rule358" type="connector" idref="#_x0000_s3313"/>
        <o:r id="V:Rule359" type="connector" idref="#AutoShape 1680"/>
        <o:r id="V:Rule360" type="connector" idref="#AutoShape 1877"/>
        <o:r id="V:Rule361" type="connector" idref="#AutoShape 1869"/>
        <o:r id="V:Rule362" type="connector" idref="#AutoShape 54"/>
        <o:r id="V:Rule363" type="connector" idref="#_x0000_s3101"/>
        <o:r id="V:Rule364" type="connector" idref="#AutoShape 43"/>
        <o:r id="V:Rule365" type="connector" idref="#AutoShape 1804"/>
        <o:r id="V:Rule366" type="connector" idref="#AutoShape 2166"/>
        <o:r id="V:Rule367" type="connector" idref="#AutoShape 1831"/>
        <o:r id="V:Rule368" type="connector" idref="#AutoShape 1720"/>
        <o:r id="V:Rule369" type="connector" idref="#AutoShape 1847"/>
        <o:r id="V:Rule370" type="connector" idref="#AutoShape 1622"/>
        <o:r id="V:Rule371" type="connector" idref="#_x0000_s3310"/>
        <o:r id="V:Rule372" type="connector" idref="#AutoShape 33"/>
        <o:r id="V:Rule373" type="connector" idref="#_x0000_s3098"/>
        <o:r id="V:Rule374" type="connector" idref="#AutoShape 1729"/>
        <o:r id="V:Rule375" type="connector" idref="#AutoShape 1796"/>
        <o:r id="V:Rule376" type="connector" idref="#AutoShape 1805"/>
        <o:r id="V:Rule377" type="connector" idref="#AutoShape 1540"/>
        <o:r id="V:Rule378" type="connector" idref="#AutoShape 1820"/>
        <o:r id="V:Rule379" type="connector" idref="#AutoShape 36"/>
        <o:r id="V:Rule380" type="connector" idref="#AutoShape 1797"/>
        <o:r id="V:Rule381" type="connector" idref="#AutoShape 1541"/>
        <o:r id="V:Rule382" type="connector" idref="#AutoShape 11"/>
        <o:r id="V:Rule383" type="connector" idref="#AutoShape 1623"/>
        <o:r id="V:Rule384" type="connector" idref="#AutoShape 1742"/>
        <o:r id="V:Rule385" type="connector" idref="#AutoShape 52"/>
        <o:r id="V:Rule386" type="connector" idref="#AutoShape 32"/>
        <o:r id="V:Rule387" type="connector" idref="#AutoShape 34"/>
        <o:r id="V:Rule388" type="connector" idref="#AutoShape 1538"/>
        <o:r id="V:Rule389" type="connector" idref="#AutoShape 2066"/>
        <o:r id="V:Rule390" type="connector" idref="#AutoShape 2107"/>
        <o:r id="V:Rule391" type="connector" idref="#AutoShape 42"/>
        <o:r id="V:Rule392" type="connector" idref="#AutoShape 1542"/>
        <o:r id="V:Rule393" type="connector" idref="#AutoShape 1853"/>
        <o:r id="V:Rule394" type="connector" idref="#_x0000_s3312"/>
        <o:r id="V:Rule395" type="connector" idref="#AutoShape 1759"/>
        <o:r id="V:Rule396" type="connector" idref="#AutoShape 2092"/>
        <o:r id="V:Rule397" type="connector" idref="#AutoShape 2164"/>
        <o:r id="V:Rule398" type="connector" idref="#AutoShape 2304"/>
        <o:r id="V:Rule399" type="connector" idref="#AutoShape 2103"/>
        <o:r id="V:Rule400" type="connector" idref="#AutoShape 10"/>
        <o:r id="V:Rule401" type="connector" idref="#AutoShape 1677"/>
        <o:r id="V:Rule402" type="connector" idref="#_x0000_s3504"/>
        <o:r id="V:Rule403" type="connector" idref="#AutoShape 37"/>
        <o:r id="V:Rule404" type="connector" idref="#AutoShape 39"/>
        <o:r id="V:Rule405" type="connector" idref="#AutoShape 56"/>
        <o:r id="V:Rule406" type="connector" idref="#AutoShape 28"/>
        <o:r id="V:Rule407" type="connector" idref="#AutoShape 30"/>
        <o:r id="V:Rule408" type="connector" idref="#AutoShape 38"/>
        <o:r id="V:Rule409" type="connector" idref="#AutoShape 29"/>
        <o:r id="V:Rule410" type="connector" idref="#AutoShape 4"/>
        <o:r id="V:Rule411" type="connector" idref="#AutoShape 35"/>
        <o:r id="V:Rule412" type="connector" idref="#AutoShape 5"/>
        <o:r id="V:Rule413" type="connector" idref="#AutoShape 12"/>
        <o:r id="V:Rule414" type="connector" idref="#AutoShape 13"/>
        <o:r id="V:Rule415" type="connector" idref="#AutoShape 31"/>
        <o:r id="V:Rule416" type="connector" idref="#AutoShape 3"/>
        <o:r id="V:Rule417" type="connector" idref="#AutoShape 6"/>
        <o:r id="V:Rule418" type="connector" idref="#AutoShape 33"/>
        <o:r id="V:Rule419" type="connector" idref="#AutoShape 36"/>
        <o:r id="V:Rule420" type="connector" idref="#AutoShape 11"/>
        <o:r id="V:Rule421" type="connector" idref="#AutoShape 32"/>
        <o:r id="V:Rule422" type="connector" idref="#AutoShape 34"/>
        <o:r id="V:Rule423" type="connector" idref="#AutoShape 10"/>
        <o:r id="V:Rule424" type="connector" idref="#AutoShape 45"/>
        <o:r id="V:Rule425" type="connector" idref="#AutoShape 55"/>
        <o:r id="V:Rule426" type="connector" idref="#AutoShape 44"/>
        <o:r id="V:Rule427" type="connector" idref="#AutoShape 51"/>
        <o:r id="V:Rule428" type="connector" idref="#AutoShape 53"/>
        <o:r id="V:Rule429" type="connector" idref="#AutoShape 54"/>
        <o:r id="V:Rule430" type="connector" idref="#AutoShape 43"/>
        <o:r id="V:Rule431" type="connector" idref="#AutoShape 52"/>
        <o:r id="V:Rule432" type="connector" idref="#AutoShape 42"/>
        <o:r id="V:Rule433" type="connector" idref="#AutoShape 1696"/>
        <o:r id="V:Rule434" type="connector" idref="#AutoShape 1732"/>
        <o:r id="V:Rule435" type="connector" idref="#AutoShape 1702"/>
        <o:r id="V:Rule436" type="connector" idref="#AutoShape 1685"/>
        <o:r id="V:Rule437" type="connector" idref="#_x0000_s3570"/>
        <o:r id="V:Rule438" type="connector" idref="#_x0000_s3615"/>
        <o:r id="V:Rule439" type="connector" idref="#AutoShape 1674"/>
        <o:r id="V:Rule440" type="connector" idref="#AutoShape 1733"/>
        <o:r id="V:Rule441" type="connector" idref="#AutoShape 1675"/>
        <o:r id="V:Rule442" type="connector" idref="#_x0000_s3612"/>
        <o:r id="V:Rule443" type="connector" idref="#AutoShape 1681"/>
        <o:r id="V:Rule444" type="connector" idref="#AutoShape 1715"/>
        <o:r id="V:Rule445" type="connector" idref="#AutoShape 1682"/>
        <o:r id="V:Rule446" type="connector" idref="#AutoShape 1676"/>
        <o:r id="V:Rule447" type="connector" idref="#AutoShape 1668"/>
        <o:r id="V:Rule448" type="connector" idref="#AutoShape 1716"/>
        <o:r id="V:Rule449" type="connector" idref="#AutoShape 1730"/>
        <o:r id="V:Rule450" type="connector" idref="#AutoShape 1680"/>
        <o:r id="V:Rule451" type="connector" idref="#AutoShape 1697"/>
        <o:r id="V:Rule452" type="connector" idref="#AutoShape 1720"/>
        <o:r id="V:Rule453" type="connector" idref="#AutoShape 1734"/>
        <o:r id="V:Rule454" type="connector" idref="#AutoShape 1683"/>
        <o:r id="V:Rule455" type="connector" idref="#AutoShape 1729"/>
        <o:r id="V:Rule456" type="connector" idref="#_x0000_s3619"/>
        <o:r id="V:Rule457" type="connector" idref="#AutoShape 1677"/>
        <o:r id="V:Rule458" type="connector" idref="#AutoShape 1908"/>
        <o:r id="V:Rule459" type="connector" idref="#AutoShape 1921"/>
        <o:r id="V:Rule460" type="connector" idref="#AutoShape 1906"/>
        <o:r id="V:Rule461" type="connector" idref="#AutoShape 1812"/>
        <o:r id="V:Rule462" type="connector" idref="#AutoShape 1915"/>
        <o:r id="V:Rule463" type="connector" idref="#AutoShape 1799"/>
        <o:r id="V:Rule464" type="connector" idref="#AutoShape 1851"/>
        <o:r id="V:Rule465" type="connector" idref="#AutoShape 1826"/>
        <o:r id="V:Rule466" type="connector" idref="#AutoShape 1819"/>
        <o:r id="V:Rule467" type="connector" idref="#AutoShape 1744"/>
        <o:r id="V:Rule468" type="connector" idref="#AutoShape 1872"/>
        <o:r id="V:Rule469" type="connector" idref="#AutoShape 1911"/>
        <o:r id="V:Rule470" type="connector" idref="#AutoShape 1870"/>
        <o:r id="V:Rule471" type="connector" idref="#AutoShape 1827"/>
        <o:r id="V:Rule472" type="connector" idref="#AutoShape 1912"/>
        <o:r id="V:Rule473" type="connector" idref="#AutoShape 2168"/>
        <o:r id="V:Rule474" type="connector" idref="#AutoShape 1745"/>
        <o:r id="V:Rule475" type="connector" idref="#AutoShape 1873"/>
        <o:r id="V:Rule476" type="connector" idref="#AutoShape 1815"/>
        <o:r id="V:Rule477" type="connector" idref="#AutoShape 1800"/>
        <o:r id="V:Rule478" type="connector" idref="#AutoShape 1762"/>
        <o:r id="V:Rule479" type="connector" idref="#AutoShape 1746"/>
        <o:r id="V:Rule480" type="connector" idref="#AutoShape 1900"/>
        <o:r id="V:Rule481" type="connector" idref="#AutoShape 2165"/>
        <o:r id="V:Rule482" type="connector" idref="#AutoShape 1821"/>
        <o:r id="V:Rule483" type="connector" idref="#AutoShape 1879"/>
        <o:r id="V:Rule484" type="connector" idref="#AutoShape 1785"/>
        <o:r id="V:Rule485" type="connector" idref="#AutoShape 2167"/>
        <o:r id="V:Rule486" type="connector" idref="#AutoShape 1845"/>
        <o:r id="V:Rule487" type="connector" idref="#AutoShape 2160"/>
        <o:r id="V:Rule488" type="connector" idref="#AutoShape 1834"/>
        <o:r id="V:Rule489" type="connector" idref="#AutoShape 1830"/>
        <o:r id="V:Rule490" type="connector" idref="#AutoShape 2161"/>
        <o:r id="V:Rule491" type="connector" idref="#AutoShape 1914"/>
        <o:r id="V:Rule492" type="connector" idref="#AutoShape 1784"/>
        <o:r id="V:Rule493" type="connector" idref="#AutoShape 1877"/>
        <o:r id="V:Rule494" type="connector" idref="#AutoShape 1869"/>
        <o:r id="V:Rule495" type="connector" idref="#AutoShape 1804"/>
        <o:r id="V:Rule496" type="connector" idref="#AutoShape 2166"/>
        <o:r id="V:Rule497" type="connector" idref="#AutoShape 1831"/>
        <o:r id="V:Rule498" type="connector" idref="#AutoShape 1847"/>
        <o:r id="V:Rule499" type="connector" idref="#AutoShape 1796"/>
        <o:r id="V:Rule500" type="connector" idref="#AutoShape 1805"/>
        <o:r id="V:Rule501" type="connector" idref="#AutoShape 1820"/>
        <o:r id="V:Rule502" type="connector" idref="#AutoShape 1797"/>
        <o:r id="V:Rule503" type="connector" idref="#AutoShape 1742"/>
        <o:r id="V:Rule504" type="connector" idref="#AutoShape 1853"/>
        <o:r id="V:Rule505" type="connector" idref="#AutoShape 1759"/>
        <o:r id="V:Rule506" type="connector" idref="#AutoShape 2164"/>
        <o:r id="V:Rule507" type="connector" idref="#AutoShape 1908"/>
        <o:r id="V:Rule508" type="connector" idref="#AutoShape 1921"/>
        <o:r id="V:Rule509" type="connector" idref="#AutoShape 1906"/>
        <o:r id="V:Rule510" type="connector" idref="#AutoShape 1812"/>
        <o:r id="V:Rule511" type="connector" idref="#AutoShape 1915"/>
        <o:r id="V:Rule512" type="connector" idref="#AutoShape 1799"/>
        <o:r id="V:Rule513" type="connector" idref="#AutoShape 1851"/>
        <o:r id="V:Rule514" type="connector" idref="#AutoShape 1826"/>
        <o:r id="V:Rule515" type="connector" idref="#AutoShape 1819"/>
        <o:r id="V:Rule516" type="connector" idref="#AutoShape 1744"/>
        <o:r id="V:Rule517" type="connector" idref="#AutoShape 1872"/>
        <o:r id="V:Rule518" type="connector" idref="#AutoShape 1911"/>
        <o:r id="V:Rule519" type="connector" idref="#AutoShape 1870"/>
        <o:r id="V:Rule520" type="connector" idref="#AutoShape 1827"/>
        <o:r id="V:Rule521" type="connector" idref="#AutoShape 1912"/>
        <o:r id="V:Rule522" type="connector" idref="#AutoShape 2168"/>
        <o:r id="V:Rule523" type="connector" idref="#AutoShape 1745"/>
        <o:r id="V:Rule524" type="connector" idref="#AutoShape 1873"/>
        <o:r id="V:Rule525" type="connector" idref="#AutoShape 1815"/>
        <o:r id="V:Rule526" type="connector" idref="#AutoShape 1800"/>
        <o:r id="V:Rule527" type="connector" idref="#AutoShape 1762"/>
        <o:r id="V:Rule528" type="connector" idref="#AutoShape 1746"/>
        <o:r id="V:Rule529" type="connector" idref="#AutoShape 1900"/>
        <o:r id="V:Rule530" type="connector" idref="#AutoShape 2165"/>
        <o:r id="V:Rule531" type="connector" idref="#AutoShape 1821"/>
        <o:r id="V:Rule532" type="connector" idref="#AutoShape 1879"/>
        <o:r id="V:Rule533" type="connector" idref="#AutoShape 1785"/>
        <o:r id="V:Rule534" type="connector" idref="#AutoShape 2167"/>
        <o:r id="V:Rule535" type="connector" idref="#AutoShape 1845"/>
        <o:r id="V:Rule536" type="connector" idref="#AutoShape 2160"/>
        <o:r id="V:Rule537" type="connector" idref="#AutoShape 1834"/>
        <o:r id="V:Rule538" type="connector" idref="#AutoShape 1830"/>
        <o:r id="V:Rule539" type="connector" idref="#AutoShape 2161"/>
        <o:r id="V:Rule540" type="connector" idref="#AutoShape 1914"/>
        <o:r id="V:Rule541" type="connector" idref="#AutoShape 1784"/>
        <o:r id="V:Rule542" type="connector" idref="#AutoShape 1877"/>
        <o:r id="V:Rule543" type="connector" idref="#AutoShape 1869"/>
        <o:r id="V:Rule544" type="connector" idref="#AutoShape 1804"/>
        <o:r id="V:Rule545" type="connector" idref="#AutoShape 2166"/>
        <o:r id="V:Rule546" type="connector" idref="#AutoShape 1831"/>
        <o:r id="V:Rule547" type="connector" idref="#AutoShape 1847"/>
        <o:r id="V:Rule548" type="connector" idref="#AutoShape 1796"/>
        <o:r id="V:Rule549" type="connector" idref="#AutoShape 1805"/>
        <o:r id="V:Rule550" type="connector" idref="#AutoShape 1820"/>
        <o:r id="V:Rule551" type="connector" idref="#AutoShape 1797"/>
        <o:r id="V:Rule552" type="connector" idref="#AutoShape 1742"/>
        <o:r id="V:Rule553" type="connector" idref="#AutoShape 1853"/>
        <o:r id="V:Rule554" type="connector" idref="#AutoShape 1759"/>
        <o:r id="V:Rule555" type="connector" idref="#AutoShape 2164"/>
        <o:r id="V:Rule556" type="connector" idref="#AutoShape 1908"/>
        <o:r id="V:Rule557" type="connector" idref="#AutoShape 1906"/>
        <o:r id="V:Rule558" type="connector" idref="#AutoShape 1915"/>
        <o:r id="V:Rule559" type="connector" idref="#AutoShape 1799"/>
        <o:r id="V:Rule560" type="connector" idref="#AutoShape 1826"/>
        <o:r id="V:Rule561" type="connector" idref="#AutoShape 1911"/>
        <o:r id="V:Rule562" type="connector" idref="#AutoShape 1827"/>
        <o:r id="V:Rule563" type="connector" idref="#AutoShape 1912"/>
        <o:r id="V:Rule564" type="connector" idref="#AutoShape 1762"/>
        <o:r id="V:Rule565" type="connector" idref="#AutoShape 1900"/>
        <o:r id="V:Rule566" type="connector" idref="#AutoShape 2165"/>
        <o:r id="V:Rule567" type="connector" idref="#AutoShape 1785"/>
        <o:r id="V:Rule568" type="connector" idref="#AutoShape 2167"/>
        <o:r id="V:Rule569" type="connector" idref="#AutoShape 2160"/>
        <o:r id="V:Rule570" type="connector" idref="#AutoShape 1834"/>
        <o:r id="V:Rule571" type="connector" idref="#AutoShape 1830"/>
        <o:r id="V:Rule572" type="connector" idref="#AutoShape 2161"/>
        <o:r id="V:Rule573" type="connector" idref="#AutoShape 1914"/>
        <o:r id="V:Rule574" type="connector" idref="#AutoShape 1877"/>
        <o:r id="V:Rule575" type="connector" idref="#AutoShape 2166"/>
        <o:r id="V:Rule576" type="connector" idref="#AutoShape 1831"/>
        <o:r id="V:Rule577" type="connector" idref="#AutoShape 2164"/>
        <o:r id="V:Rule578" type="connector" idref="#AutoShape 2168"/>
        <o:r id="V:Rule579" type="connector" idref="#AutoShape 2124"/>
        <o:r id="V:Rule580" type="connector" idref="#AutoShape 2108"/>
        <o:r id="V:Rule581" type="connector" idref="#AutoShape 2102"/>
        <o:r id="V:Rule582" type="connector" idref="#AutoShape 2125"/>
        <o:r id="V:Rule583" type="connector" idref="#AutoShape 2126"/>
        <o:r id="V:Rule584" type="connector" idref="#AutoShape 2099"/>
        <o:r id="V:Rule585" type="connector" idref="#AutoShape 2090"/>
        <o:r id="V:Rule586" type="connector" idref="#AutoShape 2118"/>
        <o:r id="V:Rule587" type="connector" idref="#AutoShape 2049"/>
        <o:r id="V:Rule588" type="connector" idref="#AutoShape 2100"/>
        <o:r id="V:Rule589" type="connector" idref="#AutoShape 2119"/>
        <o:r id="V:Rule590" type="connector" idref="#AutoShape 2064"/>
        <o:r id="V:Rule591" type="connector" idref="#AutoShape 2067"/>
        <o:r id="V:Rule592" type="connector" idref="#AutoShape 2123"/>
        <o:r id="V:Rule593" type="connector" idref="#AutoShape 2050"/>
        <o:r id="V:Rule594" type="connector" idref="#AutoShape 2089"/>
        <o:r id="V:Rule595" type="connector" idref="#AutoShape 2051"/>
        <o:r id="V:Rule596" type="connector" idref="#AutoShape 2093"/>
        <o:r id="V:Rule597" type="connector" idref="#AutoShape 2122"/>
        <o:r id="V:Rule598" type="connector" idref="#AutoShape 2117"/>
        <o:r id="V:Rule599" type="connector" idref="#AutoShape 2114"/>
        <o:r id="V:Rule600" type="connector" idref="#AutoShape 2066"/>
        <o:r id="V:Rule601" type="connector" idref="#AutoShape 2107"/>
        <o:r id="V:Rule602" type="connector" idref="#AutoShape 2092"/>
        <o:r id="V:Rule603" type="connector" idref="#AutoShape 2103"/>
        <o:r id="V:Rule604" type="connector" idref="#AutoShape 2304"/>
        <o:r id="V:Rule605" type="connector" idref="#AutoShape 2304"/>
        <o:r id="V:Rule606" type="connector" idref="#AutoShape 2304"/>
        <o:r id="V:Rule607" type="connector" idref="#AutoShape 2304"/>
        <o:r id="V:Rule608" type="connector" idref="#AutoShape 2304"/>
        <o:r id="V:Rule609" type="connector" idref="#AutoShape 2304"/>
        <o:r id="V:Rule610" type="connector" idref="#AutoShape 2304"/>
        <o:r id="V:Rule611" type="connector" idref="#AutoShape 2304"/>
        <o:r id="V:Rule612" type="connector" idref="#AutoShape 2304"/>
        <o:r id="V:Rule613" type="connector" idref="#AutoShape 2304"/>
        <o:r id="V:Rule614" type="connector" idref="#AutoShape 1538"/>
        <o:r id="V:Rule615" type="connector" idref="#AutoShape 1540"/>
        <o:r id="V:Rule616" type="connector" idref="#AutoShape 1541"/>
        <o:r id="V:Rule617" type="connector" idref="#AutoShape 1542"/>
        <o:r id="V:Rule618" type="connector" idref="#AutoShape 1538"/>
        <o:r id="V:Rule619" type="connector" idref="#AutoShape 1540"/>
        <o:r id="V:Rule620" type="connector" idref="#AutoShape 1541"/>
        <o:r id="V:Rule621" type="connector" idref="#AutoShape 1542"/>
        <o:r id="V:Rule622" type="connector" idref="#AutoShape 2307"/>
        <o:r id="V:Rule623" type="connector" idref="#AutoShape 2304"/>
        <o:r id="V:Rule624" type="connector" idref="#AutoShape 2304"/>
        <o:r id="V:Rule625" type="connector" idref="#AutoShape 1622"/>
        <o:r id="V:Rule626" type="connector" idref="#AutoShape 1623"/>
        <o:r id="V:Rule627" type="connector" idref="#AutoShape 2304"/>
        <o:r id="V:Rule628" type="connector" idref="#AutoShape 2304"/>
        <o:r id="V:Rule629" type="connector" idref="#AutoShape 2304"/>
        <o:r id="V:Rule630" type="connector" idref="#AutoShape 2304"/>
        <o:r id="V:Rule631" type="connector" idref="#AutoShape 1622"/>
        <o:r id="V:Rule632" type="connector" idref="#AutoShape 1623"/>
        <o:r id="V:Rule633" type="connector" idref="#AutoShape 1622"/>
        <o:r id="V:Rule634" type="connector" idref="#AutoShape 1623"/>
        <o:r id="V:Rule635" type="connector" idref="#AutoShape 1622"/>
        <o:r id="V:Rule636" type="connector" idref="#AutoShape 1623"/>
        <o:r id="V:Rule637" type="connector" idref="#AutoShape 2304"/>
        <o:r id="V:Rule638" type="connector" idref="#AutoShape 2304"/>
        <o:r id="V:Rule639" type="connector" idref="#AutoShape 2307"/>
        <o:r id="V:Rule640" type="connector" idref="#AutoShape 2304"/>
        <o:r id="V:Rule641" type="connector" idref="#AutoShape 2304"/>
        <o:r id="V:Rule642" type="connector" idref="#AutoShape 2304"/>
        <o:r id="V:Rule643" type="connector" idref="#AutoShape 2304"/>
        <o:r id="V:Rule644" type="connector" idref="#AutoShape 2304"/>
        <o:r id="V:Rule645" type="connector" idref="#AutoShape 2304"/>
        <o:r id="V:Rule646" type="connector" idref="#AutoShape 2304"/>
        <o:r id="V:Rule647" type="connector" idref="#AutoShape 2304"/>
        <o:r id="V:Rule648" type="connector" idref="#AutoShape 2304"/>
        <o:r id="V:Rule649" type="connector" idref="#AutoShape 2304"/>
        <o:r id="V:Rule650" type="connector" idref="#AutoShape 2304"/>
        <o:r id="V:Rule651" type="connector" idref="#AutoShape 2304"/>
        <o:r id="V:Rule652" type="connector" idref="#AutoShape 2304"/>
        <o:r id="V:Rule653" type="connector" idref="#AutoShape 2304"/>
        <o:r id="V:Rule654" type="connector" idref="#AutoShape 2304"/>
        <o:r id="V:Rule655" type="connector" idref="#AutoShape 2304"/>
        <o:r id="V:Rule656" type="connector" idref="#AutoShape 2304"/>
        <o:r id="V:Rule657" type="connector" idref="#AutoShape 1622"/>
        <o:r id="V:Rule658" type="connector" idref="#AutoShape 1623"/>
        <o:r id="V:Rule659" type="connector" idref="#AutoShape 1538"/>
        <o:r id="V:Rule660" type="connector" idref="#AutoShape 1540"/>
        <o:r id="V:Rule661" type="connector" idref="#AutoShape 1541"/>
        <o:r id="V:Rule662" type="connector" idref="#AutoShape 1542"/>
        <o:r id="V:Rule663" type="connector" idref="#AutoShape 1538"/>
        <o:r id="V:Rule664" type="connector" idref="#AutoShape 1540"/>
        <o:r id="V:Rule665" type="connector" idref="#AutoShape 1541"/>
        <o:r id="V:Rule666" type="connector" idref="#AutoShape 1542"/>
        <o:r id="V:Rule667" type="connector" idref="#AutoShape 1538"/>
        <o:r id="V:Rule668" type="connector" idref="#AutoShape 1540"/>
        <o:r id="V:Rule669" type="connector" idref="#AutoShape 1541"/>
        <o:r id="V:Rule670" type="connector" idref="#AutoShape 1542"/>
        <o:r id="V:Rule671" type="connector" idref="#AutoShape 2304"/>
        <o:r id="V:Rule672" type="connector" idref="#AutoShape 2307"/>
        <o:r id="V:Rule673" type="connector" idref="#AutoShape 2307"/>
        <o:r id="V:Rule674" type="connector" idref="#AutoShape 2304"/>
        <o:r id="V:Rule675" type="connector" idref="#AutoShape 2304"/>
        <o:r id="V:Rule676" type="connector" idref="#AutoShape 2304"/>
        <o:r id="V:Rule677" type="connector" idref="#AutoShape 2304"/>
        <o:r id="V:Rule678" type="connector" idref="#AutoShape 2304"/>
        <o:r id="V:Rule679" type="connector" idref="#AutoShape 2304"/>
        <o:r id="V:Rule680" type="connector" idref="#AutoShape 2304"/>
        <o:r id="V:Rule681" type="connector" idref="#AutoShape 2307"/>
        <o:r id="V:Rule682" type="connector" idref="#AutoShape 2304"/>
        <o:r id="V:Rule683" type="connector" idref="#AutoShape 2307"/>
        <o:r id="V:Rule684" type="connector" idref="#AutoShape 2307"/>
        <o:r id="V:Rule685" type="connector" idref="#AutoShape 1622"/>
        <o:r id="V:Rule686" type="connector" idref="#AutoShape 1540"/>
        <o:r id="V:Rule687" type="connector" idref="#AutoShape 1541"/>
        <o:r id="V:Rule688" type="connector" idref="#AutoShape 1623"/>
        <o:r id="V:Rule689" type="connector" idref="#AutoShape 1538"/>
        <o:r id="V:Rule690" type="connector" idref="#AutoShape 1542"/>
        <o:r id="V:Rule691" type="connector" idref="#AutoShape 2304"/>
        <o:r id="V:Rule692" type="connector" idref="#AutoShape 2304"/>
        <o:r id="V:Rule693" type="connector" idref="#AutoShape 2304"/>
        <o:r id="V:Rule694" type="connector" idref="#AutoShape 2304"/>
        <o:r id="V:Rule695" type="connector" idref="#AutoShape 2304"/>
        <o:r id="V:Rule696" type="connector" idref="#AutoShape 2304"/>
        <o:r id="V:Rule697" type="connector" idref="#AutoShape 2304"/>
        <o:r id="V:Rule698" type="connector" idref="#AutoShape 2304"/>
        <o:r id="V:Rule699" type="connector" idref="#AutoShape 2304"/>
        <o:r id="V:Rule700" type="connector" idref="#AutoShape 2304"/>
        <o:r id="V:Rule701" type="connector" idref="#AutoShape 2304"/>
        <o:r id="V:Rule702" type="connector" idref="#AutoShape 1538"/>
        <o:r id="V:Rule703" type="connector" idref="#AutoShape 1540"/>
        <o:r id="V:Rule704" type="connector" idref="#AutoShape 1541"/>
        <o:r id="V:Rule705" type="connector" idref="#AutoShape 1542"/>
        <o:r id="V:Rule706" type="connector" idref="#AutoShape 1538"/>
        <o:r id="V:Rule707" type="connector" idref="#AutoShape 1540"/>
        <o:r id="V:Rule708" type="connector" idref="#AutoShape 1541"/>
        <o:r id="V:Rule709" type="connector" idref="#AutoShape 1542"/>
        <o:r id="V:Rule710" type="connector" idref="#AutoShape 2307"/>
        <o:r id="V:Rule711" type="connector" idref="#AutoShape 2304"/>
        <o:r id="V:Rule712" type="connector" idref="#AutoShape 2304"/>
        <o:r id="V:Rule713" type="connector" idref="#AutoShape 1622"/>
        <o:r id="V:Rule714" type="connector" idref="#AutoShape 1623"/>
        <o:r id="V:Rule715" type="connector" idref="#AutoShape 2304"/>
        <o:r id="V:Rule716" type="connector" idref="#AutoShape 2304"/>
        <o:r id="V:Rule717" type="connector" idref="#AutoShape 2304"/>
        <o:r id="V:Rule718" type="connector" idref="#AutoShape 2304"/>
        <o:r id="V:Rule719" type="connector" idref="#AutoShape 1622"/>
        <o:r id="V:Rule720" type="connector" idref="#AutoShape 1623"/>
        <o:r id="V:Rule721" type="connector" idref="#AutoShape 1622"/>
        <o:r id="V:Rule722" type="connector" idref="#AutoShape 1623"/>
        <o:r id="V:Rule723" type="connector" idref="#AutoShape 1622"/>
        <o:r id="V:Rule724" type="connector" idref="#AutoShape 1623"/>
        <o:r id="V:Rule725" type="connector" idref="#AutoShape 2304"/>
        <o:r id="V:Rule726" type="connector" idref="#AutoShape 2304"/>
        <o:r id="V:Rule727" type="connector" idref="#AutoShape 2307"/>
        <o:r id="V:Rule728" type="connector" idref="#AutoShape 2304"/>
        <o:r id="V:Rule729" type="connector" idref="#AutoShape 2304"/>
        <o:r id="V:Rule730" type="connector" idref="#AutoShape 2304"/>
        <o:r id="V:Rule731" type="connector" idref="#AutoShape 2304"/>
        <o:r id="V:Rule732" type="connector" idref="#AutoShape 2304"/>
        <o:r id="V:Rule733" type="connector" idref="#AutoShape 2304"/>
        <o:r id="V:Rule734" type="connector" idref="#AutoShape 2304"/>
        <o:r id="V:Rule735" type="connector" idref="#AutoShape 2304"/>
        <o:r id="V:Rule736" type="connector" idref="#AutoShape 2304"/>
        <o:r id="V:Rule737" type="connector" idref="#AutoShape 2304"/>
        <o:r id="V:Rule738" type="connector" idref="#AutoShape 2304"/>
        <o:r id="V:Rule739" type="connector" idref="#AutoShape 2304"/>
        <o:r id="V:Rule740" type="connector" idref="#AutoShape 2304"/>
        <o:r id="V:Rule741" type="connector" idref="#AutoShape 2304"/>
        <o:r id="V:Rule742" type="connector" idref="#AutoShape 2304"/>
        <o:r id="V:Rule743" type="connector" idref="#AutoShape 2304"/>
        <o:r id="V:Rule744" type="connector" idref="#AutoShape 2304"/>
        <o:r id="V:Rule745" type="connector" idref="#AutoShape 1622"/>
        <o:r id="V:Rule746" type="connector" idref="#AutoShape 1623"/>
        <o:r id="V:Rule747" type="connector" idref="#AutoShape 1538"/>
        <o:r id="V:Rule748" type="connector" idref="#AutoShape 1540"/>
        <o:r id="V:Rule749" type="connector" idref="#AutoShape 1541"/>
        <o:r id="V:Rule750" type="connector" idref="#AutoShape 1542"/>
        <o:r id="V:Rule751" type="connector" idref="#AutoShape 1538"/>
        <o:r id="V:Rule752" type="connector" idref="#AutoShape 1540"/>
        <o:r id="V:Rule753" type="connector" idref="#AutoShape 1541"/>
        <o:r id="V:Rule754" type="connector" idref="#AutoShape 1542"/>
        <o:r id="V:Rule755" type="connector" idref="#AutoShape 1538"/>
        <o:r id="V:Rule756" type="connector" idref="#AutoShape 1540"/>
        <o:r id="V:Rule757" type="connector" idref="#AutoShape 1541"/>
        <o:r id="V:Rule758" type="connector" idref="#AutoShape 1542"/>
        <o:r id="V:Rule759" type="connector" idref="#AutoShape 2304"/>
        <o:r id="V:Rule760" type="connector" idref="#AutoShape 2307"/>
        <o:r id="V:Rule761" type="connector" idref="#AutoShape 2307"/>
        <o:r id="V:Rule762" type="connector" idref="#AutoShape 2304"/>
        <o:r id="V:Rule763" type="connector" idref="#AutoShape 2304"/>
        <o:r id="V:Rule764" type="connector" idref="#AutoShape 2304"/>
        <o:r id="V:Rule765" type="connector" idref="#AutoShape 2304"/>
        <o:r id="V:Rule766" type="connector" idref="#AutoShape 2304"/>
        <o:r id="V:Rule767" type="connector" idref="#AutoShape 2304"/>
        <o:r id="V:Rule768" type="connector" idref="#AutoShape 2304"/>
        <o:r id="V:Rule769" type="connector" idref="#AutoShape 2307"/>
        <o:r id="V:Rule770" type="connector" idref="#AutoShape 2304"/>
        <o:r id="V:Rule771" type="connector" idref="#AutoShape 2307"/>
        <o:r id="V:Rule772" type="connector" idref="#AutoShape 2307"/>
        <o:r id="V:Rule773" type="connector" idref="#AutoShape 1622"/>
        <o:r id="V:Rule774" type="connector" idref="#AutoShape 1540"/>
        <o:r id="V:Rule775" type="connector" idref="#AutoShape 1541"/>
        <o:r id="V:Rule776" type="connector" idref="#AutoShape 1623"/>
        <o:r id="V:Rule777" type="connector" idref="#AutoShape 1538"/>
        <o:r id="V:Rule778" type="connector" idref="#AutoShape 1542"/>
        <o:r id="V:Rule779" type="connector" idref="#AutoShape 2304"/>
      </o:rules>
      <o:regrouptable v:ext="edit">
        <o:entry new="1" old="0"/>
        <o:entry new="2" old="1"/>
        <o:entry new="3" old="0"/>
        <o:entry new="4" old="3"/>
        <o:entry new="5" old="0"/>
        <o:entry new="6" old="0"/>
        <o:entry new="7" old="0"/>
        <o:entry new="8" old="7"/>
        <o:entry new="9" old="0"/>
        <o:entry new="10" old="9"/>
        <o:entry new="11" old="9"/>
        <o:entry new="12" old="0"/>
        <o:entry new="13" old="0"/>
        <o:entry new="14"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line number" w:uiPriority="99"/>
    <w:lsdException w:name="Title" w:uiPriority="99"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48DB"/>
  </w:style>
  <w:style w:type="paragraph" w:styleId="Heading1">
    <w:name w:val="heading 1"/>
    <w:basedOn w:val="Normal"/>
    <w:next w:val="Normal"/>
    <w:link w:val="Heading1Char"/>
    <w:qFormat/>
    <w:rsid w:val="002F48DB"/>
    <w:pPr>
      <w:keepNext/>
      <w:overflowPunct w:val="0"/>
      <w:autoSpaceDE w:val="0"/>
      <w:autoSpaceDN w:val="0"/>
      <w:adjustRightInd w:val="0"/>
      <w:jc w:val="center"/>
      <w:textAlignment w:val="baseline"/>
      <w:outlineLvl w:val="0"/>
    </w:pPr>
    <w:rPr>
      <w:b/>
      <w:sz w:val="24"/>
    </w:rPr>
  </w:style>
  <w:style w:type="paragraph" w:styleId="Heading2">
    <w:name w:val="heading 2"/>
    <w:basedOn w:val="Normal"/>
    <w:next w:val="Normal"/>
    <w:qFormat/>
    <w:rsid w:val="002F48DB"/>
    <w:pPr>
      <w:keepNext/>
      <w:spacing w:line="480" w:lineRule="auto"/>
      <w:ind w:firstLine="720"/>
      <w:jc w:val="both"/>
      <w:outlineLvl w:val="1"/>
    </w:pPr>
    <w:rPr>
      <w:sz w:val="24"/>
    </w:rPr>
  </w:style>
  <w:style w:type="paragraph" w:styleId="Heading3">
    <w:name w:val="heading 3"/>
    <w:basedOn w:val="Normal"/>
    <w:next w:val="Normal"/>
    <w:qFormat/>
    <w:rsid w:val="002F48DB"/>
    <w:pPr>
      <w:keepNext/>
      <w:spacing w:line="480" w:lineRule="auto"/>
      <w:ind w:left="3600"/>
      <w:jc w:val="both"/>
      <w:outlineLvl w:val="2"/>
    </w:pPr>
    <w:rPr>
      <w:b/>
      <w:bCs/>
      <w:sz w:val="24"/>
      <w:szCs w:val="24"/>
    </w:rPr>
  </w:style>
  <w:style w:type="paragraph" w:styleId="Heading4">
    <w:name w:val="heading 4"/>
    <w:basedOn w:val="Normal"/>
    <w:next w:val="Normal"/>
    <w:qFormat/>
    <w:rsid w:val="002F48DB"/>
    <w:pPr>
      <w:keepNext/>
      <w:tabs>
        <w:tab w:val="left" w:pos="1620"/>
      </w:tabs>
      <w:jc w:val="center"/>
      <w:outlineLvl w:val="3"/>
    </w:pPr>
    <w:rPr>
      <w:b/>
      <w:sz w:val="24"/>
      <w:szCs w:val="24"/>
    </w:rPr>
  </w:style>
  <w:style w:type="paragraph" w:styleId="Heading5">
    <w:name w:val="heading 5"/>
    <w:basedOn w:val="Normal"/>
    <w:next w:val="Normal"/>
    <w:qFormat/>
    <w:rsid w:val="002F48DB"/>
    <w:pPr>
      <w:keepNext/>
      <w:jc w:val="center"/>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A7806"/>
    <w:rPr>
      <w:b/>
      <w:sz w:val="24"/>
      <w:lang w:val="en-US" w:eastAsia="en-US"/>
    </w:rPr>
  </w:style>
  <w:style w:type="paragraph" w:styleId="Header">
    <w:name w:val="header"/>
    <w:basedOn w:val="Normal"/>
    <w:link w:val="HeaderChar"/>
    <w:uiPriority w:val="99"/>
    <w:rsid w:val="002F48DB"/>
    <w:pPr>
      <w:tabs>
        <w:tab w:val="center" w:pos="4320"/>
        <w:tab w:val="right" w:pos="8640"/>
      </w:tabs>
    </w:pPr>
  </w:style>
  <w:style w:type="character" w:customStyle="1" w:styleId="HeaderChar">
    <w:name w:val="Header Char"/>
    <w:link w:val="Header"/>
    <w:uiPriority w:val="99"/>
    <w:rsid w:val="002304EB"/>
    <w:rPr>
      <w:lang w:val="en-US" w:eastAsia="en-US"/>
    </w:rPr>
  </w:style>
  <w:style w:type="character" w:styleId="PageNumber">
    <w:name w:val="page number"/>
    <w:basedOn w:val="DefaultParagraphFont"/>
    <w:rsid w:val="002F48DB"/>
  </w:style>
  <w:style w:type="paragraph" w:styleId="BodyText">
    <w:name w:val="Body Text"/>
    <w:basedOn w:val="Normal"/>
    <w:rsid w:val="002F48DB"/>
    <w:pPr>
      <w:overflowPunct w:val="0"/>
      <w:autoSpaceDE w:val="0"/>
      <w:autoSpaceDN w:val="0"/>
      <w:adjustRightInd w:val="0"/>
      <w:jc w:val="both"/>
      <w:textAlignment w:val="baseline"/>
    </w:pPr>
    <w:rPr>
      <w:sz w:val="24"/>
    </w:rPr>
  </w:style>
  <w:style w:type="paragraph" w:styleId="BodyText2">
    <w:name w:val="Body Text 2"/>
    <w:basedOn w:val="Normal"/>
    <w:rsid w:val="002F48DB"/>
    <w:pPr>
      <w:jc w:val="center"/>
    </w:pPr>
    <w:rPr>
      <w:b/>
      <w:sz w:val="28"/>
    </w:rPr>
  </w:style>
  <w:style w:type="paragraph" w:styleId="Footer">
    <w:name w:val="footer"/>
    <w:basedOn w:val="Normal"/>
    <w:link w:val="FooterChar"/>
    <w:uiPriority w:val="99"/>
    <w:rsid w:val="002F48DB"/>
    <w:pPr>
      <w:tabs>
        <w:tab w:val="center" w:pos="4320"/>
        <w:tab w:val="right" w:pos="8640"/>
      </w:tabs>
    </w:pPr>
  </w:style>
  <w:style w:type="character" w:customStyle="1" w:styleId="FooterChar">
    <w:name w:val="Footer Char"/>
    <w:basedOn w:val="DefaultParagraphFont"/>
    <w:link w:val="Footer"/>
    <w:uiPriority w:val="99"/>
    <w:rsid w:val="00076B80"/>
  </w:style>
  <w:style w:type="paragraph" w:styleId="BodyTextIndent">
    <w:name w:val="Body Text Indent"/>
    <w:basedOn w:val="Normal"/>
    <w:rsid w:val="002F48DB"/>
    <w:pPr>
      <w:ind w:left="1080" w:firstLine="360"/>
      <w:jc w:val="both"/>
    </w:pPr>
    <w:rPr>
      <w:sz w:val="24"/>
      <w:szCs w:val="24"/>
    </w:rPr>
  </w:style>
  <w:style w:type="paragraph" w:styleId="NormalWeb">
    <w:name w:val="Normal (Web)"/>
    <w:basedOn w:val="Normal"/>
    <w:uiPriority w:val="99"/>
    <w:rsid w:val="002F48DB"/>
    <w:pPr>
      <w:spacing w:before="100" w:beforeAutospacing="1" w:after="100" w:afterAutospacing="1"/>
    </w:pPr>
    <w:rPr>
      <w:sz w:val="24"/>
      <w:szCs w:val="24"/>
    </w:rPr>
  </w:style>
  <w:style w:type="paragraph" w:styleId="BodyTextIndent2">
    <w:name w:val="Body Text Indent 2"/>
    <w:basedOn w:val="Normal"/>
    <w:rsid w:val="002F48DB"/>
    <w:pPr>
      <w:spacing w:after="120" w:line="480" w:lineRule="auto"/>
      <w:ind w:left="360"/>
    </w:pPr>
    <w:rPr>
      <w:sz w:val="24"/>
      <w:szCs w:val="24"/>
    </w:rPr>
  </w:style>
  <w:style w:type="paragraph" w:styleId="BodyTextIndent3">
    <w:name w:val="Body Text Indent 3"/>
    <w:basedOn w:val="Normal"/>
    <w:rsid w:val="002F48DB"/>
    <w:pPr>
      <w:spacing w:line="480" w:lineRule="auto"/>
      <w:ind w:left="720" w:firstLine="720"/>
      <w:jc w:val="both"/>
    </w:pPr>
    <w:rPr>
      <w:bCs/>
      <w:sz w:val="24"/>
      <w:szCs w:val="24"/>
    </w:rPr>
  </w:style>
  <w:style w:type="paragraph" w:styleId="Title">
    <w:name w:val="Title"/>
    <w:basedOn w:val="Normal"/>
    <w:link w:val="TitleChar"/>
    <w:uiPriority w:val="99"/>
    <w:qFormat/>
    <w:rsid w:val="002F48DB"/>
    <w:pPr>
      <w:spacing w:line="480" w:lineRule="auto"/>
      <w:ind w:firstLine="720"/>
      <w:jc w:val="center"/>
    </w:pPr>
    <w:rPr>
      <w:b/>
      <w:sz w:val="24"/>
      <w:szCs w:val="24"/>
    </w:rPr>
  </w:style>
  <w:style w:type="paragraph" w:styleId="Caption">
    <w:name w:val="caption"/>
    <w:basedOn w:val="Normal"/>
    <w:next w:val="Normal"/>
    <w:qFormat/>
    <w:rsid w:val="002F48DB"/>
    <w:pPr>
      <w:spacing w:before="120" w:after="120"/>
    </w:pPr>
    <w:rPr>
      <w:b/>
      <w:bCs/>
    </w:rPr>
  </w:style>
  <w:style w:type="character" w:styleId="Hyperlink">
    <w:name w:val="Hyperlink"/>
    <w:uiPriority w:val="99"/>
    <w:rsid w:val="002F48DB"/>
    <w:rPr>
      <w:color w:val="0000FF"/>
      <w:u w:val="single"/>
    </w:rPr>
  </w:style>
  <w:style w:type="paragraph" w:styleId="Subtitle">
    <w:name w:val="Subtitle"/>
    <w:basedOn w:val="Normal"/>
    <w:qFormat/>
    <w:rsid w:val="002F48DB"/>
    <w:pPr>
      <w:spacing w:line="480" w:lineRule="auto"/>
      <w:ind w:firstLine="720"/>
      <w:jc w:val="center"/>
    </w:pPr>
    <w:rPr>
      <w:b/>
      <w:sz w:val="24"/>
      <w:szCs w:val="24"/>
    </w:rPr>
  </w:style>
  <w:style w:type="character" w:customStyle="1" w:styleId="hit">
    <w:name w:val="hit"/>
    <w:rsid w:val="008468AD"/>
    <w:rPr>
      <w:b/>
      <w:bCs/>
      <w:color w:val="FF0000"/>
    </w:rPr>
  </w:style>
  <w:style w:type="paragraph" w:customStyle="1" w:styleId="BodyText1">
    <w:name w:val="Body Text+1"/>
    <w:basedOn w:val="Normal"/>
    <w:next w:val="Normal"/>
    <w:rsid w:val="008468AD"/>
    <w:pPr>
      <w:suppressAutoHyphens/>
      <w:autoSpaceDE w:val="0"/>
    </w:pPr>
    <w:rPr>
      <w:sz w:val="24"/>
      <w:szCs w:val="24"/>
      <w:lang w:eastAsia="ar-SA"/>
    </w:rPr>
  </w:style>
  <w:style w:type="paragraph" w:customStyle="1" w:styleId="Normal1">
    <w:name w:val="Normal+1"/>
    <w:basedOn w:val="Normal"/>
    <w:next w:val="Normal"/>
    <w:rsid w:val="008468AD"/>
    <w:pPr>
      <w:suppressAutoHyphens/>
      <w:autoSpaceDE w:val="0"/>
    </w:pPr>
    <w:rPr>
      <w:sz w:val="24"/>
      <w:szCs w:val="24"/>
      <w:lang w:eastAsia="ar-SA"/>
    </w:rPr>
  </w:style>
  <w:style w:type="paragraph" w:customStyle="1" w:styleId="WW-Default">
    <w:name w:val="WW-Default"/>
    <w:rsid w:val="008468AD"/>
    <w:pPr>
      <w:suppressAutoHyphens/>
      <w:autoSpaceDE w:val="0"/>
    </w:pPr>
    <w:rPr>
      <w:color w:val="000000"/>
      <w:sz w:val="24"/>
      <w:szCs w:val="24"/>
      <w:lang w:eastAsia="ar-SA"/>
    </w:rPr>
  </w:style>
  <w:style w:type="table" w:styleId="TableGrid">
    <w:name w:val="Table Grid"/>
    <w:basedOn w:val="TableNormal"/>
    <w:uiPriority w:val="59"/>
    <w:rsid w:val="00495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7F4927"/>
    <w:rPr>
      <w:b/>
      <w:bCs/>
    </w:rPr>
  </w:style>
  <w:style w:type="paragraph" w:styleId="FootnoteText">
    <w:name w:val="footnote text"/>
    <w:basedOn w:val="Normal"/>
    <w:link w:val="FootnoteTextChar"/>
    <w:rsid w:val="009A7806"/>
  </w:style>
  <w:style w:type="character" w:customStyle="1" w:styleId="FootnoteTextChar">
    <w:name w:val="Footnote Text Char"/>
    <w:link w:val="FootnoteText"/>
    <w:rsid w:val="009A7806"/>
    <w:rPr>
      <w:lang w:val="en-US" w:eastAsia="en-US"/>
    </w:rPr>
  </w:style>
  <w:style w:type="character" w:styleId="FootnoteReference">
    <w:name w:val="footnote reference"/>
    <w:rsid w:val="009A7806"/>
    <w:rPr>
      <w:vertAlign w:val="superscript"/>
    </w:rPr>
  </w:style>
  <w:style w:type="paragraph" w:styleId="z-BottomofForm">
    <w:name w:val="HTML Bottom of Form"/>
    <w:basedOn w:val="Normal"/>
    <w:next w:val="Normal"/>
    <w:link w:val="z-BottomofFormChar"/>
    <w:hidden/>
    <w:rsid w:val="009A7806"/>
    <w:pPr>
      <w:pBdr>
        <w:top w:val="single" w:sz="6" w:space="1" w:color="auto"/>
      </w:pBdr>
      <w:jc w:val="center"/>
    </w:pPr>
    <w:rPr>
      <w:rFonts w:ascii="Arial" w:hAnsi="Arial"/>
      <w:vanish/>
      <w:sz w:val="16"/>
      <w:szCs w:val="16"/>
    </w:rPr>
  </w:style>
  <w:style w:type="character" w:customStyle="1" w:styleId="z-BottomofFormChar">
    <w:name w:val="z-Bottom of Form Char"/>
    <w:link w:val="z-BottomofForm"/>
    <w:rsid w:val="009A7806"/>
    <w:rPr>
      <w:rFonts w:ascii="Arial" w:hAnsi="Arial" w:cs="Arial"/>
      <w:vanish/>
      <w:sz w:val="16"/>
      <w:szCs w:val="16"/>
      <w:lang w:val="en-US" w:eastAsia="en-US"/>
    </w:rPr>
  </w:style>
  <w:style w:type="paragraph" w:styleId="z-TopofForm">
    <w:name w:val="HTML Top of Form"/>
    <w:basedOn w:val="Normal"/>
    <w:next w:val="Normal"/>
    <w:link w:val="z-TopofFormChar"/>
    <w:hidden/>
    <w:rsid w:val="009A7806"/>
    <w:pPr>
      <w:pBdr>
        <w:bottom w:val="single" w:sz="6" w:space="1" w:color="auto"/>
      </w:pBdr>
      <w:jc w:val="center"/>
    </w:pPr>
    <w:rPr>
      <w:rFonts w:ascii="Arial" w:hAnsi="Arial"/>
      <w:vanish/>
      <w:sz w:val="16"/>
      <w:szCs w:val="16"/>
    </w:rPr>
  </w:style>
  <w:style w:type="character" w:customStyle="1" w:styleId="z-TopofFormChar">
    <w:name w:val="z-Top of Form Char"/>
    <w:link w:val="z-TopofForm"/>
    <w:rsid w:val="009A7806"/>
    <w:rPr>
      <w:rFonts w:ascii="Arial" w:hAnsi="Arial" w:cs="Arial"/>
      <w:vanish/>
      <w:sz w:val="16"/>
      <w:szCs w:val="16"/>
      <w:lang w:val="en-US" w:eastAsia="en-US"/>
    </w:rPr>
  </w:style>
  <w:style w:type="paragraph" w:styleId="NoSpacing">
    <w:name w:val="No Spacing"/>
    <w:link w:val="NoSpacingChar"/>
    <w:uiPriority w:val="1"/>
    <w:qFormat/>
    <w:rsid w:val="00AE2502"/>
    <w:rPr>
      <w:rFonts w:ascii="Calibri" w:hAnsi="Calibri"/>
      <w:sz w:val="22"/>
      <w:szCs w:val="22"/>
    </w:rPr>
  </w:style>
  <w:style w:type="character" w:customStyle="1" w:styleId="NoSpacingChar">
    <w:name w:val="No Spacing Char"/>
    <w:link w:val="NoSpacing"/>
    <w:uiPriority w:val="99"/>
    <w:rsid w:val="00AE2502"/>
    <w:rPr>
      <w:rFonts w:ascii="Calibri" w:hAnsi="Calibri"/>
      <w:sz w:val="22"/>
      <w:szCs w:val="22"/>
      <w:lang w:val="en-US" w:eastAsia="en-US" w:bidi="ar-SA"/>
    </w:rPr>
  </w:style>
  <w:style w:type="paragraph" w:styleId="BalloonText">
    <w:name w:val="Balloon Text"/>
    <w:basedOn w:val="Normal"/>
    <w:link w:val="BalloonTextChar"/>
    <w:uiPriority w:val="99"/>
    <w:rsid w:val="00AE2502"/>
    <w:rPr>
      <w:rFonts w:ascii="Tahoma" w:hAnsi="Tahoma"/>
      <w:sz w:val="16"/>
      <w:szCs w:val="16"/>
    </w:rPr>
  </w:style>
  <w:style w:type="character" w:customStyle="1" w:styleId="BalloonTextChar">
    <w:name w:val="Balloon Text Char"/>
    <w:link w:val="BalloonText"/>
    <w:uiPriority w:val="99"/>
    <w:rsid w:val="00AE2502"/>
    <w:rPr>
      <w:rFonts w:ascii="Tahoma" w:hAnsi="Tahoma" w:cs="Tahoma"/>
      <w:sz w:val="16"/>
      <w:szCs w:val="16"/>
    </w:rPr>
  </w:style>
  <w:style w:type="paragraph" w:styleId="ListParagraph">
    <w:name w:val="List Paragraph"/>
    <w:basedOn w:val="Normal"/>
    <w:uiPriority w:val="34"/>
    <w:qFormat/>
    <w:rsid w:val="00076B80"/>
    <w:pPr>
      <w:ind w:left="720"/>
      <w:contextualSpacing/>
    </w:pPr>
    <w:rPr>
      <w:rFonts w:ascii="Cambria" w:eastAsia="MS Mincho" w:hAnsi="Cambria"/>
      <w:sz w:val="24"/>
      <w:szCs w:val="24"/>
    </w:rPr>
  </w:style>
  <w:style w:type="character" w:customStyle="1" w:styleId="apple-converted-space">
    <w:name w:val="apple-converted-space"/>
    <w:rsid w:val="00E2511E"/>
  </w:style>
  <w:style w:type="character" w:customStyle="1" w:styleId="tirauthor">
    <w:name w:val="tirauthor"/>
    <w:rsid w:val="00243E62"/>
  </w:style>
  <w:style w:type="character" w:styleId="LineNumber">
    <w:name w:val="line number"/>
    <w:basedOn w:val="DefaultParagraphFont"/>
    <w:uiPriority w:val="99"/>
    <w:rsid w:val="00F07DE7"/>
  </w:style>
  <w:style w:type="character" w:styleId="Emphasis">
    <w:name w:val="Emphasis"/>
    <w:uiPriority w:val="20"/>
    <w:qFormat/>
    <w:rsid w:val="003E1F1E"/>
    <w:rPr>
      <w:i/>
      <w:iCs/>
    </w:rPr>
  </w:style>
  <w:style w:type="character" w:customStyle="1" w:styleId="TitleChar">
    <w:name w:val="Title Char"/>
    <w:link w:val="Title"/>
    <w:uiPriority w:val="99"/>
    <w:rsid w:val="007D33BB"/>
    <w:rPr>
      <w:b/>
      <w:sz w:val="24"/>
      <w:szCs w:val="24"/>
    </w:rPr>
  </w:style>
  <w:style w:type="character" w:customStyle="1" w:styleId="field-content">
    <w:name w:val="field-content"/>
    <w:basedOn w:val="DefaultParagraphFont"/>
    <w:rsid w:val="00323CC5"/>
  </w:style>
  <w:style w:type="character" w:customStyle="1" w:styleId="null">
    <w:name w:val="null"/>
    <w:basedOn w:val="DefaultParagraphFont"/>
    <w:rsid w:val="00323CC5"/>
  </w:style>
  <w:style w:type="character" w:customStyle="1" w:styleId="ptbrand">
    <w:name w:val="ptbrand"/>
    <w:basedOn w:val="DefaultParagraphFont"/>
    <w:rsid w:val="0025316A"/>
  </w:style>
  <w:style w:type="character" w:customStyle="1" w:styleId="bindingandrelease">
    <w:name w:val="bindingandrelease"/>
    <w:basedOn w:val="DefaultParagraphFont"/>
    <w:rsid w:val="0025316A"/>
  </w:style>
  <w:style w:type="character" w:customStyle="1" w:styleId="lrg">
    <w:name w:val="lrg"/>
    <w:basedOn w:val="DefaultParagraphFont"/>
    <w:rsid w:val="0025316A"/>
  </w:style>
  <w:style w:type="character" w:customStyle="1" w:styleId="med">
    <w:name w:val="med"/>
    <w:basedOn w:val="DefaultParagraphFont"/>
    <w:rsid w:val="0025316A"/>
  </w:style>
  <w:style w:type="character" w:customStyle="1" w:styleId="apple-style-span">
    <w:name w:val="apple-style-span"/>
    <w:basedOn w:val="DefaultParagraphFont"/>
    <w:rsid w:val="00124561"/>
  </w:style>
  <w:style w:type="character" w:customStyle="1" w:styleId="ilad">
    <w:name w:val="il_ad"/>
    <w:rsid w:val="00124561"/>
  </w:style>
  <w:style w:type="character" w:styleId="HTMLCite">
    <w:name w:val="HTML Cite"/>
    <w:basedOn w:val="DefaultParagraphFont"/>
    <w:uiPriority w:val="99"/>
    <w:unhideWhenUsed/>
    <w:rsid w:val="00A652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41">
      <w:bodyDiv w:val="1"/>
      <w:marLeft w:val="0"/>
      <w:marRight w:val="0"/>
      <w:marTop w:val="0"/>
      <w:marBottom w:val="0"/>
      <w:divBdr>
        <w:top w:val="none" w:sz="0" w:space="0" w:color="auto"/>
        <w:left w:val="none" w:sz="0" w:space="0" w:color="auto"/>
        <w:bottom w:val="none" w:sz="0" w:space="0" w:color="auto"/>
        <w:right w:val="none" w:sz="0" w:space="0" w:color="auto"/>
      </w:divBdr>
    </w:div>
    <w:div w:id="64107733">
      <w:bodyDiv w:val="1"/>
      <w:marLeft w:val="0"/>
      <w:marRight w:val="0"/>
      <w:marTop w:val="0"/>
      <w:marBottom w:val="0"/>
      <w:divBdr>
        <w:top w:val="none" w:sz="0" w:space="0" w:color="auto"/>
        <w:left w:val="none" w:sz="0" w:space="0" w:color="auto"/>
        <w:bottom w:val="none" w:sz="0" w:space="0" w:color="auto"/>
        <w:right w:val="none" w:sz="0" w:space="0" w:color="auto"/>
      </w:divBdr>
    </w:div>
    <w:div w:id="275255362">
      <w:bodyDiv w:val="1"/>
      <w:marLeft w:val="0"/>
      <w:marRight w:val="0"/>
      <w:marTop w:val="0"/>
      <w:marBottom w:val="0"/>
      <w:divBdr>
        <w:top w:val="none" w:sz="0" w:space="0" w:color="auto"/>
        <w:left w:val="none" w:sz="0" w:space="0" w:color="auto"/>
        <w:bottom w:val="none" w:sz="0" w:space="0" w:color="auto"/>
        <w:right w:val="none" w:sz="0" w:space="0" w:color="auto"/>
      </w:divBdr>
    </w:div>
    <w:div w:id="305936700">
      <w:bodyDiv w:val="1"/>
      <w:marLeft w:val="0"/>
      <w:marRight w:val="0"/>
      <w:marTop w:val="0"/>
      <w:marBottom w:val="0"/>
      <w:divBdr>
        <w:top w:val="none" w:sz="0" w:space="0" w:color="auto"/>
        <w:left w:val="none" w:sz="0" w:space="0" w:color="auto"/>
        <w:bottom w:val="none" w:sz="0" w:space="0" w:color="auto"/>
        <w:right w:val="none" w:sz="0" w:space="0" w:color="auto"/>
      </w:divBdr>
    </w:div>
    <w:div w:id="362482932">
      <w:bodyDiv w:val="1"/>
      <w:marLeft w:val="0"/>
      <w:marRight w:val="0"/>
      <w:marTop w:val="0"/>
      <w:marBottom w:val="0"/>
      <w:divBdr>
        <w:top w:val="none" w:sz="0" w:space="0" w:color="auto"/>
        <w:left w:val="none" w:sz="0" w:space="0" w:color="auto"/>
        <w:bottom w:val="none" w:sz="0" w:space="0" w:color="auto"/>
        <w:right w:val="none" w:sz="0" w:space="0" w:color="auto"/>
      </w:divBdr>
    </w:div>
    <w:div w:id="414086253">
      <w:bodyDiv w:val="1"/>
      <w:marLeft w:val="0"/>
      <w:marRight w:val="0"/>
      <w:marTop w:val="0"/>
      <w:marBottom w:val="0"/>
      <w:divBdr>
        <w:top w:val="none" w:sz="0" w:space="0" w:color="auto"/>
        <w:left w:val="none" w:sz="0" w:space="0" w:color="auto"/>
        <w:bottom w:val="none" w:sz="0" w:space="0" w:color="auto"/>
        <w:right w:val="none" w:sz="0" w:space="0" w:color="auto"/>
      </w:divBdr>
    </w:div>
    <w:div w:id="477233657">
      <w:bodyDiv w:val="1"/>
      <w:marLeft w:val="0"/>
      <w:marRight w:val="0"/>
      <w:marTop w:val="0"/>
      <w:marBottom w:val="0"/>
      <w:divBdr>
        <w:top w:val="none" w:sz="0" w:space="0" w:color="auto"/>
        <w:left w:val="none" w:sz="0" w:space="0" w:color="auto"/>
        <w:bottom w:val="none" w:sz="0" w:space="0" w:color="auto"/>
        <w:right w:val="none" w:sz="0" w:space="0" w:color="auto"/>
      </w:divBdr>
    </w:div>
    <w:div w:id="571740674">
      <w:bodyDiv w:val="1"/>
      <w:marLeft w:val="0"/>
      <w:marRight w:val="0"/>
      <w:marTop w:val="0"/>
      <w:marBottom w:val="0"/>
      <w:divBdr>
        <w:top w:val="none" w:sz="0" w:space="0" w:color="auto"/>
        <w:left w:val="none" w:sz="0" w:space="0" w:color="auto"/>
        <w:bottom w:val="none" w:sz="0" w:space="0" w:color="auto"/>
        <w:right w:val="none" w:sz="0" w:space="0" w:color="auto"/>
      </w:divBdr>
    </w:div>
    <w:div w:id="829829323">
      <w:bodyDiv w:val="1"/>
      <w:marLeft w:val="0"/>
      <w:marRight w:val="0"/>
      <w:marTop w:val="0"/>
      <w:marBottom w:val="0"/>
      <w:divBdr>
        <w:top w:val="none" w:sz="0" w:space="0" w:color="auto"/>
        <w:left w:val="none" w:sz="0" w:space="0" w:color="auto"/>
        <w:bottom w:val="none" w:sz="0" w:space="0" w:color="auto"/>
        <w:right w:val="none" w:sz="0" w:space="0" w:color="auto"/>
      </w:divBdr>
    </w:div>
    <w:div w:id="861279709">
      <w:bodyDiv w:val="1"/>
      <w:marLeft w:val="0"/>
      <w:marRight w:val="0"/>
      <w:marTop w:val="0"/>
      <w:marBottom w:val="0"/>
      <w:divBdr>
        <w:top w:val="none" w:sz="0" w:space="0" w:color="auto"/>
        <w:left w:val="none" w:sz="0" w:space="0" w:color="auto"/>
        <w:bottom w:val="none" w:sz="0" w:space="0" w:color="auto"/>
        <w:right w:val="none" w:sz="0" w:space="0" w:color="auto"/>
      </w:divBdr>
    </w:div>
    <w:div w:id="891187776">
      <w:bodyDiv w:val="1"/>
      <w:marLeft w:val="0"/>
      <w:marRight w:val="0"/>
      <w:marTop w:val="0"/>
      <w:marBottom w:val="0"/>
      <w:divBdr>
        <w:top w:val="none" w:sz="0" w:space="0" w:color="auto"/>
        <w:left w:val="none" w:sz="0" w:space="0" w:color="auto"/>
        <w:bottom w:val="none" w:sz="0" w:space="0" w:color="auto"/>
        <w:right w:val="none" w:sz="0" w:space="0" w:color="auto"/>
      </w:divBdr>
    </w:div>
    <w:div w:id="946693601">
      <w:bodyDiv w:val="1"/>
      <w:marLeft w:val="0"/>
      <w:marRight w:val="0"/>
      <w:marTop w:val="0"/>
      <w:marBottom w:val="0"/>
      <w:divBdr>
        <w:top w:val="none" w:sz="0" w:space="0" w:color="auto"/>
        <w:left w:val="none" w:sz="0" w:space="0" w:color="auto"/>
        <w:bottom w:val="none" w:sz="0" w:space="0" w:color="auto"/>
        <w:right w:val="none" w:sz="0" w:space="0" w:color="auto"/>
      </w:divBdr>
    </w:div>
    <w:div w:id="1068113721">
      <w:bodyDiv w:val="1"/>
      <w:marLeft w:val="0"/>
      <w:marRight w:val="0"/>
      <w:marTop w:val="0"/>
      <w:marBottom w:val="0"/>
      <w:divBdr>
        <w:top w:val="none" w:sz="0" w:space="0" w:color="auto"/>
        <w:left w:val="none" w:sz="0" w:space="0" w:color="auto"/>
        <w:bottom w:val="none" w:sz="0" w:space="0" w:color="auto"/>
        <w:right w:val="none" w:sz="0" w:space="0" w:color="auto"/>
      </w:divBdr>
    </w:div>
    <w:div w:id="1069888513">
      <w:bodyDiv w:val="1"/>
      <w:marLeft w:val="0"/>
      <w:marRight w:val="0"/>
      <w:marTop w:val="0"/>
      <w:marBottom w:val="0"/>
      <w:divBdr>
        <w:top w:val="none" w:sz="0" w:space="0" w:color="auto"/>
        <w:left w:val="none" w:sz="0" w:space="0" w:color="auto"/>
        <w:bottom w:val="none" w:sz="0" w:space="0" w:color="auto"/>
        <w:right w:val="none" w:sz="0" w:space="0" w:color="auto"/>
      </w:divBdr>
    </w:div>
    <w:div w:id="1253658634">
      <w:bodyDiv w:val="1"/>
      <w:marLeft w:val="0"/>
      <w:marRight w:val="0"/>
      <w:marTop w:val="0"/>
      <w:marBottom w:val="0"/>
      <w:divBdr>
        <w:top w:val="none" w:sz="0" w:space="0" w:color="auto"/>
        <w:left w:val="none" w:sz="0" w:space="0" w:color="auto"/>
        <w:bottom w:val="none" w:sz="0" w:space="0" w:color="auto"/>
        <w:right w:val="none" w:sz="0" w:space="0" w:color="auto"/>
      </w:divBdr>
    </w:div>
    <w:div w:id="1268125955">
      <w:bodyDiv w:val="1"/>
      <w:marLeft w:val="0"/>
      <w:marRight w:val="0"/>
      <w:marTop w:val="0"/>
      <w:marBottom w:val="0"/>
      <w:divBdr>
        <w:top w:val="none" w:sz="0" w:space="0" w:color="auto"/>
        <w:left w:val="none" w:sz="0" w:space="0" w:color="auto"/>
        <w:bottom w:val="none" w:sz="0" w:space="0" w:color="auto"/>
        <w:right w:val="none" w:sz="0" w:space="0" w:color="auto"/>
      </w:divBdr>
      <w:divsChild>
        <w:div w:id="1569804522">
          <w:marLeft w:val="0"/>
          <w:marRight w:val="0"/>
          <w:marTop w:val="0"/>
          <w:marBottom w:val="0"/>
          <w:divBdr>
            <w:top w:val="none" w:sz="0" w:space="0" w:color="auto"/>
            <w:left w:val="none" w:sz="0" w:space="0" w:color="auto"/>
            <w:bottom w:val="none" w:sz="0" w:space="0" w:color="auto"/>
            <w:right w:val="none" w:sz="0" w:space="0" w:color="auto"/>
          </w:divBdr>
        </w:div>
      </w:divsChild>
    </w:div>
    <w:div w:id="1277638858">
      <w:bodyDiv w:val="1"/>
      <w:marLeft w:val="0"/>
      <w:marRight w:val="0"/>
      <w:marTop w:val="0"/>
      <w:marBottom w:val="0"/>
      <w:divBdr>
        <w:top w:val="none" w:sz="0" w:space="0" w:color="auto"/>
        <w:left w:val="none" w:sz="0" w:space="0" w:color="auto"/>
        <w:bottom w:val="none" w:sz="0" w:space="0" w:color="auto"/>
        <w:right w:val="none" w:sz="0" w:space="0" w:color="auto"/>
      </w:divBdr>
    </w:div>
    <w:div w:id="1288852090">
      <w:bodyDiv w:val="1"/>
      <w:marLeft w:val="0"/>
      <w:marRight w:val="0"/>
      <w:marTop w:val="0"/>
      <w:marBottom w:val="0"/>
      <w:divBdr>
        <w:top w:val="none" w:sz="0" w:space="0" w:color="auto"/>
        <w:left w:val="none" w:sz="0" w:space="0" w:color="auto"/>
        <w:bottom w:val="none" w:sz="0" w:space="0" w:color="auto"/>
        <w:right w:val="none" w:sz="0" w:space="0" w:color="auto"/>
      </w:divBdr>
    </w:div>
    <w:div w:id="1403602887">
      <w:bodyDiv w:val="1"/>
      <w:marLeft w:val="0"/>
      <w:marRight w:val="0"/>
      <w:marTop w:val="0"/>
      <w:marBottom w:val="0"/>
      <w:divBdr>
        <w:top w:val="none" w:sz="0" w:space="0" w:color="auto"/>
        <w:left w:val="none" w:sz="0" w:space="0" w:color="auto"/>
        <w:bottom w:val="none" w:sz="0" w:space="0" w:color="auto"/>
        <w:right w:val="none" w:sz="0" w:space="0" w:color="auto"/>
      </w:divBdr>
    </w:div>
    <w:div w:id="1408840000">
      <w:bodyDiv w:val="1"/>
      <w:marLeft w:val="0"/>
      <w:marRight w:val="0"/>
      <w:marTop w:val="0"/>
      <w:marBottom w:val="0"/>
      <w:divBdr>
        <w:top w:val="none" w:sz="0" w:space="0" w:color="auto"/>
        <w:left w:val="none" w:sz="0" w:space="0" w:color="auto"/>
        <w:bottom w:val="none" w:sz="0" w:space="0" w:color="auto"/>
        <w:right w:val="none" w:sz="0" w:space="0" w:color="auto"/>
      </w:divBdr>
    </w:div>
    <w:div w:id="1438139296">
      <w:bodyDiv w:val="1"/>
      <w:marLeft w:val="0"/>
      <w:marRight w:val="0"/>
      <w:marTop w:val="0"/>
      <w:marBottom w:val="0"/>
      <w:divBdr>
        <w:top w:val="none" w:sz="0" w:space="0" w:color="auto"/>
        <w:left w:val="none" w:sz="0" w:space="0" w:color="auto"/>
        <w:bottom w:val="none" w:sz="0" w:space="0" w:color="auto"/>
        <w:right w:val="none" w:sz="0" w:space="0" w:color="auto"/>
      </w:divBdr>
    </w:div>
    <w:div w:id="1503275337">
      <w:bodyDiv w:val="1"/>
      <w:marLeft w:val="0"/>
      <w:marRight w:val="0"/>
      <w:marTop w:val="0"/>
      <w:marBottom w:val="0"/>
      <w:divBdr>
        <w:top w:val="none" w:sz="0" w:space="0" w:color="auto"/>
        <w:left w:val="none" w:sz="0" w:space="0" w:color="auto"/>
        <w:bottom w:val="none" w:sz="0" w:space="0" w:color="auto"/>
        <w:right w:val="none" w:sz="0" w:space="0" w:color="auto"/>
      </w:divBdr>
    </w:div>
    <w:div w:id="1569345481">
      <w:bodyDiv w:val="1"/>
      <w:marLeft w:val="0"/>
      <w:marRight w:val="0"/>
      <w:marTop w:val="0"/>
      <w:marBottom w:val="0"/>
      <w:divBdr>
        <w:top w:val="none" w:sz="0" w:space="0" w:color="auto"/>
        <w:left w:val="none" w:sz="0" w:space="0" w:color="auto"/>
        <w:bottom w:val="none" w:sz="0" w:space="0" w:color="auto"/>
        <w:right w:val="none" w:sz="0" w:space="0" w:color="auto"/>
      </w:divBdr>
    </w:div>
    <w:div w:id="1583177335">
      <w:bodyDiv w:val="1"/>
      <w:marLeft w:val="0"/>
      <w:marRight w:val="0"/>
      <w:marTop w:val="0"/>
      <w:marBottom w:val="0"/>
      <w:divBdr>
        <w:top w:val="none" w:sz="0" w:space="0" w:color="auto"/>
        <w:left w:val="none" w:sz="0" w:space="0" w:color="auto"/>
        <w:bottom w:val="none" w:sz="0" w:space="0" w:color="auto"/>
        <w:right w:val="none" w:sz="0" w:space="0" w:color="auto"/>
      </w:divBdr>
    </w:div>
    <w:div w:id="1637567885">
      <w:bodyDiv w:val="1"/>
      <w:marLeft w:val="0"/>
      <w:marRight w:val="0"/>
      <w:marTop w:val="0"/>
      <w:marBottom w:val="0"/>
      <w:divBdr>
        <w:top w:val="none" w:sz="0" w:space="0" w:color="auto"/>
        <w:left w:val="none" w:sz="0" w:space="0" w:color="auto"/>
        <w:bottom w:val="none" w:sz="0" w:space="0" w:color="auto"/>
        <w:right w:val="none" w:sz="0" w:space="0" w:color="auto"/>
      </w:divBdr>
    </w:div>
    <w:div w:id="1663896386">
      <w:bodyDiv w:val="1"/>
      <w:marLeft w:val="0"/>
      <w:marRight w:val="0"/>
      <w:marTop w:val="0"/>
      <w:marBottom w:val="0"/>
      <w:divBdr>
        <w:top w:val="none" w:sz="0" w:space="0" w:color="auto"/>
        <w:left w:val="none" w:sz="0" w:space="0" w:color="auto"/>
        <w:bottom w:val="none" w:sz="0" w:space="0" w:color="auto"/>
        <w:right w:val="none" w:sz="0" w:space="0" w:color="auto"/>
      </w:divBdr>
    </w:div>
    <w:div w:id="1691645305">
      <w:bodyDiv w:val="1"/>
      <w:marLeft w:val="0"/>
      <w:marRight w:val="0"/>
      <w:marTop w:val="0"/>
      <w:marBottom w:val="0"/>
      <w:divBdr>
        <w:top w:val="none" w:sz="0" w:space="0" w:color="auto"/>
        <w:left w:val="none" w:sz="0" w:space="0" w:color="auto"/>
        <w:bottom w:val="none" w:sz="0" w:space="0" w:color="auto"/>
        <w:right w:val="none" w:sz="0" w:space="0" w:color="auto"/>
      </w:divBdr>
    </w:div>
    <w:div w:id="1707175406">
      <w:bodyDiv w:val="1"/>
      <w:marLeft w:val="0"/>
      <w:marRight w:val="0"/>
      <w:marTop w:val="0"/>
      <w:marBottom w:val="0"/>
      <w:divBdr>
        <w:top w:val="none" w:sz="0" w:space="0" w:color="auto"/>
        <w:left w:val="none" w:sz="0" w:space="0" w:color="auto"/>
        <w:bottom w:val="none" w:sz="0" w:space="0" w:color="auto"/>
        <w:right w:val="none" w:sz="0" w:space="0" w:color="auto"/>
      </w:divBdr>
    </w:div>
    <w:div w:id="1715764726">
      <w:bodyDiv w:val="1"/>
      <w:marLeft w:val="0"/>
      <w:marRight w:val="0"/>
      <w:marTop w:val="0"/>
      <w:marBottom w:val="0"/>
      <w:divBdr>
        <w:top w:val="none" w:sz="0" w:space="0" w:color="auto"/>
        <w:left w:val="none" w:sz="0" w:space="0" w:color="auto"/>
        <w:bottom w:val="none" w:sz="0" w:space="0" w:color="auto"/>
        <w:right w:val="none" w:sz="0" w:space="0" w:color="auto"/>
      </w:divBdr>
    </w:div>
    <w:div w:id="1890410217">
      <w:bodyDiv w:val="1"/>
      <w:marLeft w:val="0"/>
      <w:marRight w:val="0"/>
      <w:marTop w:val="0"/>
      <w:marBottom w:val="0"/>
      <w:divBdr>
        <w:top w:val="none" w:sz="0" w:space="0" w:color="auto"/>
        <w:left w:val="none" w:sz="0" w:space="0" w:color="auto"/>
        <w:bottom w:val="none" w:sz="0" w:space="0" w:color="auto"/>
        <w:right w:val="none" w:sz="0" w:space="0" w:color="auto"/>
      </w:divBdr>
    </w:div>
    <w:div w:id="1899589207">
      <w:bodyDiv w:val="1"/>
      <w:marLeft w:val="0"/>
      <w:marRight w:val="0"/>
      <w:marTop w:val="0"/>
      <w:marBottom w:val="0"/>
      <w:divBdr>
        <w:top w:val="none" w:sz="0" w:space="0" w:color="auto"/>
        <w:left w:val="none" w:sz="0" w:space="0" w:color="auto"/>
        <w:bottom w:val="none" w:sz="0" w:space="0" w:color="auto"/>
        <w:right w:val="none" w:sz="0" w:space="0" w:color="auto"/>
      </w:divBdr>
    </w:div>
    <w:div w:id="1967614688">
      <w:bodyDiv w:val="1"/>
      <w:marLeft w:val="0"/>
      <w:marRight w:val="0"/>
      <w:marTop w:val="0"/>
      <w:marBottom w:val="0"/>
      <w:divBdr>
        <w:top w:val="none" w:sz="0" w:space="0" w:color="auto"/>
        <w:left w:val="none" w:sz="0" w:space="0" w:color="auto"/>
        <w:bottom w:val="none" w:sz="0" w:space="0" w:color="auto"/>
        <w:right w:val="none" w:sz="0" w:space="0" w:color="auto"/>
      </w:divBdr>
    </w:div>
    <w:div w:id="1967734119">
      <w:bodyDiv w:val="1"/>
      <w:marLeft w:val="0"/>
      <w:marRight w:val="0"/>
      <w:marTop w:val="0"/>
      <w:marBottom w:val="0"/>
      <w:divBdr>
        <w:top w:val="none" w:sz="0" w:space="0" w:color="auto"/>
        <w:left w:val="none" w:sz="0" w:space="0" w:color="auto"/>
        <w:bottom w:val="none" w:sz="0" w:space="0" w:color="auto"/>
        <w:right w:val="none" w:sz="0" w:space="0" w:color="auto"/>
      </w:divBdr>
    </w:div>
    <w:div w:id="1976713849">
      <w:bodyDiv w:val="1"/>
      <w:marLeft w:val="0"/>
      <w:marRight w:val="0"/>
      <w:marTop w:val="0"/>
      <w:marBottom w:val="0"/>
      <w:divBdr>
        <w:top w:val="none" w:sz="0" w:space="0" w:color="auto"/>
        <w:left w:val="none" w:sz="0" w:space="0" w:color="auto"/>
        <w:bottom w:val="none" w:sz="0" w:space="0" w:color="auto"/>
        <w:right w:val="none" w:sz="0" w:space="0" w:color="auto"/>
      </w:divBdr>
    </w:div>
    <w:div w:id="2008821370">
      <w:bodyDiv w:val="1"/>
      <w:marLeft w:val="0"/>
      <w:marRight w:val="0"/>
      <w:marTop w:val="0"/>
      <w:marBottom w:val="0"/>
      <w:divBdr>
        <w:top w:val="none" w:sz="0" w:space="0" w:color="auto"/>
        <w:left w:val="none" w:sz="0" w:space="0" w:color="auto"/>
        <w:bottom w:val="none" w:sz="0" w:space="0" w:color="auto"/>
        <w:right w:val="none" w:sz="0" w:space="0" w:color="auto"/>
      </w:divBdr>
    </w:div>
    <w:div w:id="2042051671">
      <w:bodyDiv w:val="1"/>
      <w:marLeft w:val="0"/>
      <w:marRight w:val="0"/>
      <w:marTop w:val="0"/>
      <w:marBottom w:val="0"/>
      <w:divBdr>
        <w:top w:val="none" w:sz="0" w:space="0" w:color="auto"/>
        <w:left w:val="none" w:sz="0" w:space="0" w:color="auto"/>
        <w:bottom w:val="none" w:sz="0" w:space="0" w:color="auto"/>
        <w:right w:val="none" w:sz="0" w:space="0" w:color="auto"/>
      </w:divBdr>
    </w:div>
    <w:div w:id="2057964850">
      <w:bodyDiv w:val="1"/>
      <w:marLeft w:val="0"/>
      <w:marRight w:val="0"/>
      <w:marTop w:val="0"/>
      <w:marBottom w:val="0"/>
      <w:divBdr>
        <w:top w:val="none" w:sz="0" w:space="0" w:color="auto"/>
        <w:left w:val="none" w:sz="0" w:space="0" w:color="auto"/>
        <w:bottom w:val="none" w:sz="0" w:space="0" w:color="auto"/>
        <w:right w:val="none" w:sz="0" w:space="0" w:color="auto"/>
      </w:divBdr>
    </w:div>
    <w:div w:id="2062750537">
      <w:bodyDiv w:val="1"/>
      <w:marLeft w:val="0"/>
      <w:marRight w:val="0"/>
      <w:marTop w:val="0"/>
      <w:marBottom w:val="0"/>
      <w:divBdr>
        <w:top w:val="none" w:sz="0" w:space="0" w:color="auto"/>
        <w:left w:val="none" w:sz="0" w:space="0" w:color="auto"/>
        <w:bottom w:val="none" w:sz="0" w:space="0" w:color="auto"/>
        <w:right w:val="none" w:sz="0" w:space="0" w:color="auto"/>
      </w:divBdr>
      <w:divsChild>
        <w:div w:id="1127815656">
          <w:marLeft w:val="0"/>
          <w:marRight w:val="0"/>
          <w:marTop w:val="0"/>
          <w:marBottom w:val="0"/>
          <w:divBdr>
            <w:top w:val="none" w:sz="0" w:space="0" w:color="auto"/>
            <w:left w:val="none" w:sz="0" w:space="0" w:color="auto"/>
            <w:bottom w:val="none" w:sz="0" w:space="0" w:color="auto"/>
            <w:right w:val="none" w:sz="0" w:space="0" w:color="auto"/>
          </w:divBdr>
        </w:div>
      </w:divsChild>
    </w:div>
    <w:div w:id="208398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teseerx.ist.psu.edu/viewdoc/download?doi=10.1.1.6.3129" TargetMode="External"/><Relationship Id="rId18" Type="http://schemas.openxmlformats.org/officeDocument/2006/relationships/hyperlink" Target="http://www.w3.org/MarkUp/Gui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yyao@cs.uregina.ca" TargetMode="External"/><Relationship Id="rId17" Type="http://schemas.openxmlformats.org/officeDocument/2006/relationships/hyperlink" Target="http://www.commerce.uct.ac.za/.../staff/.../discoveringinformationsystems.pdf" TargetMode="External"/><Relationship Id="rId2" Type="http://schemas.openxmlformats.org/officeDocument/2006/relationships/numbering" Target="numbering.xml"/><Relationship Id="rId16" Type="http://schemas.openxmlformats.org/officeDocument/2006/relationships/hyperlink" Target="http://wps.prenhall.com/chet_miller_measurement_10/88/22584/5781575.cw/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help.unitime.org/Class_Schedule"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www.usc.edu/dept/ARR/private/forms/grades_documents/GRS_Final_Grade_Instructions.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63A31-3774-45EC-B4C3-39FEF42E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3362</Words>
  <Characters>20608</Characters>
  <Application>Microsoft Office Word</Application>
  <DocSecurity>0</DocSecurity>
  <Lines>171</Lines>
  <Paragraphs>47</Paragraphs>
  <ScaleCrop>false</ScaleCrop>
  <HeadingPairs>
    <vt:vector size="2" baseType="variant">
      <vt:variant>
        <vt:lpstr>Title</vt:lpstr>
      </vt:variant>
      <vt:variant>
        <vt:i4>1</vt:i4>
      </vt:variant>
    </vt:vector>
  </HeadingPairs>
  <TitlesOfParts>
    <vt:vector size="1" baseType="lpstr">
      <vt:lpstr>PIEZOELECTRIC QUARTZ CRYSTAL SENSOR</vt:lpstr>
    </vt:vector>
  </TitlesOfParts>
  <Company/>
  <LinksUpToDate>false</LinksUpToDate>
  <CharactersWithSpaces>23923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PIEZOELECTRIC QUARTZ CRYSTAL SENSOR</dc:title>
  <dc:creator>Ulysses R. Gotera</dc:creator>
  <cp:lastModifiedBy>jennytia9</cp:lastModifiedBy>
  <cp:revision>2</cp:revision>
  <cp:lastPrinted>2015-08-17T19:04:00Z</cp:lastPrinted>
  <dcterms:created xsi:type="dcterms:W3CDTF">2016-06-23T15:47:00Z</dcterms:created>
  <dcterms:modified xsi:type="dcterms:W3CDTF">2016-06-23T15:47:00Z</dcterms:modified>
</cp:coreProperties>
</file>